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pPr w:leftFromText="141" w:rightFromText="141" w:vertAnchor="text" w:horzAnchor="margin" w:tblpY="-878"/>
        <w:tblW w:w="9615" w:type="dxa"/>
        <w:tblLayout w:type="fixed"/>
        <w:tblCellMar>
          <w:left w:w="0" w:type="dxa"/>
          <w:right w:w="0" w:type="dxa"/>
        </w:tblCellMar>
        <w:tblLook w:val="0000" w:firstRow="0" w:lastRow="0" w:firstColumn="0" w:lastColumn="0" w:noHBand="0" w:noVBand="0"/>
      </w:tblPr>
      <w:tblGrid>
        <w:gridCol w:w="2220"/>
        <w:gridCol w:w="7395"/>
      </w:tblGrid>
      <w:tr w:rsidR="00E85250" w14:paraId="40250CFB" w14:textId="77777777" w:rsidTr="00E85250">
        <w:tc>
          <w:tcPr>
            <w:tcW w:w="2220" w:type="dxa"/>
            <w:shd w:val="clear" w:color="auto" w:fill="auto"/>
            <w:vAlign w:val="center"/>
          </w:tcPr>
          <w:p w14:paraId="5F4302B2" w14:textId="77777777" w:rsidR="00E85250" w:rsidRDefault="00E85250" w:rsidP="00E85250">
            <w:pPr>
              <w:pStyle w:val="Contedodetabela"/>
              <w:spacing w:after="283"/>
            </w:pPr>
            <w:r>
              <w:rPr>
                <w:noProof/>
              </w:rPr>
              <w:drawing>
                <wp:anchor distT="0" distB="0" distL="0" distR="0" simplePos="0" relativeHeight="251662848" behindDoc="0" locked="0" layoutInCell="1" allowOverlap="1" wp14:anchorId="38E068DC" wp14:editId="14239E8F">
                  <wp:simplePos x="0" y="0"/>
                  <wp:positionH relativeFrom="column">
                    <wp:posOffset>35560</wp:posOffset>
                  </wp:positionH>
                  <wp:positionV relativeFrom="paragraph">
                    <wp:posOffset>16510</wp:posOffset>
                  </wp:positionV>
                  <wp:extent cx="1322070" cy="1055370"/>
                  <wp:effectExtent l="0" t="0" r="0" b="0"/>
                  <wp:wrapTopAndBottom/>
                  <wp:docPr id="9"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l="-2542" t="-6250" r="-2542" b="-6250"/>
                          <a:stretch>
                            <a:fillRect/>
                          </a:stretch>
                        </pic:blipFill>
                        <pic:spPr bwMode="auto">
                          <a:xfrm>
                            <a:off x="0" y="0"/>
                            <a:ext cx="1322070" cy="10553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eastAsia="Times New Roman" w:cs="Times New Roman"/>
              </w:rPr>
              <w:t xml:space="preserve"> </w:t>
            </w:r>
          </w:p>
        </w:tc>
        <w:tc>
          <w:tcPr>
            <w:tcW w:w="7395" w:type="dxa"/>
            <w:shd w:val="clear" w:color="auto" w:fill="auto"/>
            <w:vAlign w:val="center"/>
          </w:tcPr>
          <w:p w14:paraId="28CB6080" w14:textId="77777777" w:rsidR="00E85250" w:rsidRDefault="00E85250" w:rsidP="00E85250">
            <w:pPr>
              <w:pStyle w:val="Contedodetabela"/>
              <w:spacing w:before="144"/>
            </w:pPr>
            <w:r>
              <w:rPr>
                <w:rFonts w:ascii="Verdana" w:eastAsia="Times New Roman" w:hAnsi="Verdana" w:cs="Verdana"/>
                <w:color w:val="535353"/>
                <w:kern w:val="0"/>
                <w:sz w:val="22"/>
                <w:szCs w:val="22"/>
                <w:lang w:eastAsia="pt-BR" w:bidi="ar-SA"/>
              </w:rPr>
              <w:t>LINGUAGEM BANCO DE DADOS</w:t>
            </w:r>
          </w:p>
          <w:p w14:paraId="1D41CF51" w14:textId="77777777" w:rsidR="00E85250" w:rsidRDefault="00E85250" w:rsidP="00E85250">
            <w:pPr>
              <w:pStyle w:val="Contedodetabela"/>
              <w:spacing w:before="144"/>
            </w:pPr>
            <w:r>
              <w:rPr>
                <w:rFonts w:ascii="Trebuchet MS" w:hAnsi="Trebuchet MS" w:cs="Trebuchet MS"/>
                <w:b/>
                <w:color w:val="808080"/>
                <w:sz w:val="20"/>
              </w:rPr>
              <w:t xml:space="preserve">Professor: Michel Ivan </w:t>
            </w:r>
            <w:proofErr w:type="spellStart"/>
            <w:r>
              <w:rPr>
                <w:rFonts w:ascii="Trebuchet MS" w:hAnsi="Trebuchet MS" w:cs="Trebuchet MS"/>
                <w:b/>
                <w:color w:val="808080"/>
                <w:sz w:val="20"/>
              </w:rPr>
              <w:t>Albarran</w:t>
            </w:r>
            <w:proofErr w:type="spellEnd"/>
          </w:p>
          <w:p w14:paraId="00BB0E7A" w14:textId="77777777" w:rsidR="00E85250" w:rsidRDefault="00E85250" w:rsidP="00E85250">
            <w:pPr>
              <w:pStyle w:val="Contedodetabela"/>
              <w:spacing w:before="144"/>
            </w:pPr>
            <w:r>
              <w:rPr>
                <w:rFonts w:ascii="Trebuchet MS" w:hAnsi="Trebuchet MS" w:cs="Trebuchet MS"/>
                <w:color w:val="808080"/>
                <w:sz w:val="20"/>
              </w:rPr>
              <w:t>Período: 1º.2025 DATA: __</w:t>
            </w:r>
            <w:proofErr w:type="gramStart"/>
            <w:r>
              <w:rPr>
                <w:rFonts w:ascii="Trebuchet MS" w:hAnsi="Trebuchet MS" w:cs="Trebuchet MS"/>
                <w:color w:val="808080"/>
                <w:sz w:val="20"/>
              </w:rPr>
              <w:t>_._</w:t>
            </w:r>
            <w:proofErr w:type="gramEnd"/>
            <w:r>
              <w:rPr>
                <w:rFonts w:ascii="Trebuchet MS" w:hAnsi="Trebuchet MS" w:cs="Trebuchet MS"/>
                <w:color w:val="808080"/>
                <w:sz w:val="20"/>
              </w:rPr>
              <w:t>_</w:t>
            </w:r>
            <w:proofErr w:type="gramStart"/>
            <w:r>
              <w:rPr>
                <w:rFonts w:ascii="Trebuchet MS" w:hAnsi="Trebuchet MS" w:cs="Trebuchet MS"/>
                <w:color w:val="808080"/>
                <w:sz w:val="20"/>
              </w:rPr>
              <w:t>_._</w:t>
            </w:r>
            <w:proofErr w:type="gramEnd"/>
            <w:r>
              <w:rPr>
                <w:rFonts w:ascii="Trebuchet MS" w:hAnsi="Trebuchet MS" w:cs="Trebuchet MS"/>
                <w:color w:val="808080"/>
                <w:sz w:val="20"/>
              </w:rPr>
              <w:t>__ Unidade: 913 Sul</w:t>
            </w:r>
          </w:p>
          <w:p w14:paraId="23270CB4" w14:textId="77777777" w:rsidR="00E85250" w:rsidRDefault="00E85250" w:rsidP="00E85250">
            <w:pPr>
              <w:pStyle w:val="Contedodetabela"/>
              <w:spacing w:before="144"/>
              <w:rPr>
                <w:rFonts w:ascii="Trebuchet MS" w:hAnsi="Trebuchet MS" w:cs="Trebuchet MS"/>
                <w:color w:val="808080"/>
                <w:sz w:val="20"/>
              </w:rPr>
            </w:pPr>
            <w:r>
              <w:rPr>
                <w:rFonts w:ascii="Trebuchet MS" w:hAnsi="Trebuchet MS" w:cs="Trebuchet MS"/>
                <w:color w:val="808080"/>
                <w:sz w:val="20"/>
              </w:rPr>
              <w:t>Aluno: _______________________________________________________________</w:t>
            </w:r>
          </w:p>
          <w:p w14:paraId="2C1F1994" w14:textId="77777777" w:rsidR="00E85250" w:rsidRDefault="00E85250" w:rsidP="00E85250">
            <w:pPr>
              <w:pStyle w:val="Contedodetabela"/>
              <w:spacing w:before="144"/>
            </w:pPr>
            <w:r>
              <w:rPr>
                <w:rFonts w:ascii="Trebuchet MS" w:hAnsi="Trebuchet MS" w:cs="Trebuchet MS"/>
                <w:color w:val="808080"/>
                <w:sz w:val="20"/>
              </w:rPr>
              <w:t>Matricula:____________________________________________________________</w:t>
            </w:r>
          </w:p>
        </w:tc>
      </w:tr>
      <w:tr w:rsidR="00E85250" w14:paraId="7D582069" w14:textId="77777777" w:rsidTr="00E85250">
        <w:tc>
          <w:tcPr>
            <w:tcW w:w="2220" w:type="dxa"/>
            <w:shd w:val="clear" w:color="auto" w:fill="auto"/>
            <w:vAlign w:val="center"/>
          </w:tcPr>
          <w:p w14:paraId="686FE2F1" w14:textId="77777777" w:rsidR="00E85250" w:rsidRDefault="00E85250" w:rsidP="00E85250">
            <w:pPr>
              <w:pStyle w:val="Contedodetabela"/>
              <w:snapToGrid w:val="0"/>
              <w:spacing w:after="283"/>
              <w:rPr>
                <w:rFonts w:ascii="Calibri-Bold" w:eastAsia="Calibri-Bold" w:hAnsi="Calibri-Bold" w:cs="Calibri-Bold"/>
                <w:b/>
                <w:bCs/>
                <w:color w:val="808080"/>
                <w:sz w:val="28"/>
                <w:szCs w:val="28"/>
              </w:rPr>
            </w:pPr>
          </w:p>
        </w:tc>
        <w:tc>
          <w:tcPr>
            <w:tcW w:w="7395" w:type="dxa"/>
            <w:shd w:val="clear" w:color="auto" w:fill="auto"/>
            <w:vAlign w:val="center"/>
          </w:tcPr>
          <w:p w14:paraId="27623356" w14:textId="77777777" w:rsidR="00E85250" w:rsidRDefault="00E85250" w:rsidP="00E85250">
            <w:pPr>
              <w:pStyle w:val="Contedodetabela"/>
              <w:snapToGrid w:val="0"/>
              <w:spacing w:before="144"/>
              <w:rPr>
                <w:rFonts w:ascii="Trebuchet MS" w:eastAsia="Calibri-Bold" w:hAnsi="Trebuchet MS" w:cs="Trebuchet MS"/>
                <w:b/>
                <w:bCs/>
                <w:color w:val="808080"/>
                <w:sz w:val="20"/>
                <w:szCs w:val="28"/>
              </w:rPr>
            </w:pPr>
          </w:p>
        </w:tc>
      </w:tr>
    </w:tbl>
    <w:p w14:paraId="188F8EC0" w14:textId="0839BD8A" w:rsidR="00BA69FA" w:rsidRPr="003100B5" w:rsidRDefault="00BA69FA" w:rsidP="003100B5">
      <w:pPr>
        <w:autoSpaceDE w:val="0"/>
        <w:jc w:val="both"/>
        <w:rPr>
          <w:rFonts w:ascii="Cascadia Mono SemiBold" w:hAnsi="Cascadia Mono SemiBold" w:cs="Cascadia Mono SemiBold"/>
        </w:rPr>
      </w:pPr>
      <w:r w:rsidRPr="003100B5">
        <w:rPr>
          <w:rFonts w:ascii="Cascadia Mono SemiBold" w:eastAsia="Calibri-Bold" w:hAnsi="Cascadia Mono SemiBold" w:cs="Cascadia Mono SemiBold"/>
          <w:b/>
          <w:bCs/>
          <w:sz w:val="28"/>
          <w:szCs w:val="28"/>
        </w:rPr>
        <w:t>Parte I – Deverá ser feita a “mão”, isso mesmo, manuscrito. Pode ser incluído via foto ou entregue pessoalmente.</w:t>
      </w:r>
    </w:p>
    <w:p w14:paraId="2FB07CC2" w14:textId="3707F3A1" w:rsidR="006A0CE1" w:rsidRDefault="006A0CE1">
      <w:pPr>
        <w:autoSpaceDE w:val="0"/>
      </w:pPr>
    </w:p>
    <w:p w14:paraId="20AEE18A" w14:textId="1C174B32" w:rsidR="006A0CE1" w:rsidRDefault="006A0CE1">
      <w:pPr>
        <w:autoSpaceDE w:val="0"/>
        <w:rPr>
          <w:rFonts w:ascii="Calibri-Bold" w:eastAsia="Calibri-Bold" w:hAnsi="Calibri-Bold" w:cs="Calibri-Bold"/>
          <w:b/>
          <w:bCs/>
          <w:sz w:val="28"/>
          <w:szCs w:val="28"/>
        </w:rPr>
      </w:pPr>
    </w:p>
    <w:p w14:paraId="6244418F" w14:textId="33BE0D4B" w:rsidR="00087BDE" w:rsidRPr="003100B5" w:rsidRDefault="00087BDE" w:rsidP="003100B5">
      <w:pPr>
        <w:widowControl/>
        <w:numPr>
          <w:ilvl w:val="0"/>
          <w:numId w:val="25"/>
        </w:numPr>
        <w:tabs>
          <w:tab w:val="num" w:pos="284"/>
        </w:tabs>
        <w:suppressAutoHyphens w:val="0"/>
        <w:spacing w:before="100" w:beforeAutospacing="1" w:after="100" w:afterAutospacing="1"/>
        <w:ind w:left="0" w:firstLine="0"/>
        <w:jc w:val="both"/>
        <w:rPr>
          <w:rFonts w:ascii="Cascadia Mono" w:eastAsia="Times New Roman" w:hAnsi="Cascadia Mono" w:cs="Cascadia Mono"/>
          <w:kern w:val="0"/>
          <w:lang w:eastAsia="pt-BR" w:bidi="ar-SA"/>
        </w:rPr>
      </w:pPr>
      <w:r w:rsidRPr="003100B5">
        <w:rPr>
          <w:rFonts w:ascii="Cascadia Mono" w:eastAsia="Times New Roman" w:hAnsi="Cascadia Mono" w:cs="Cascadia Mono"/>
          <w:kern w:val="0"/>
          <w:lang w:eastAsia="pt-BR" w:bidi="ar-SA"/>
        </w:rPr>
        <w:t>Explique a diferença de um SGBD MySQL por exemplo</w:t>
      </w:r>
      <w:r w:rsidR="00BA69FA" w:rsidRPr="003100B5">
        <w:rPr>
          <w:rFonts w:ascii="Cascadia Mono" w:eastAsia="Times New Roman" w:hAnsi="Cascadia Mono" w:cs="Cascadia Mono"/>
          <w:kern w:val="0"/>
          <w:lang w:eastAsia="pt-BR" w:bidi="ar-SA"/>
        </w:rPr>
        <w:t xml:space="preserve"> um MySQL Community Server 8.0.42</w:t>
      </w:r>
      <w:r w:rsidRPr="003100B5">
        <w:rPr>
          <w:rFonts w:ascii="Cascadia Mono" w:eastAsia="Times New Roman" w:hAnsi="Cascadia Mono" w:cs="Cascadia Mono"/>
          <w:kern w:val="0"/>
          <w:lang w:eastAsia="pt-BR" w:bidi="ar-SA"/>
        </w:rPr>
        <w:t xml:space="preserve">, instalado </w:t>
      </w:r>
      <w:r w:rsidR="00BA69FA" w:rsidRPr="003100B5">
        <w:rPr>
          <w:rFonts w:ascii="Cascadia Mono" w:eastAsia="Times New Roman" w:hAnsi="Cascadia Mono" w:cs="Cascadia Mono"/>
          <w:kern w:val="0"/>
          <w:lang w:eastAsia="pt-BR" w:bidi="ar-SA"/>
        </w:rPr>
        <w:t>em uma máquina</w:t>
      </w:r>
      <w:r w:rsidRPr="003100B5">
        <w:rPr>
          <w:rFonts w:ascii="Cascadia Mono" w:eastAsia="Times New Roman" w:hAnsi="Cascadia Mono" w:cs="Cascadia Mono"/>
          <w:kern w:val="0"/>
          <w:lang w:eastAsia="pt-BR" w:bidi="ar-SA"/>
        </w:rPr>
        <w:t xml:space="preserve"> e um instalado via facilitadores como </w:t>
      </w:r>
      <w:proofErr w:type="spellStart"/>
      <w:r w:rsidRPr="003100B5">
        <w:rPr>
          <w:rFonts w:ascii="Cascadia Mono" w:eastAsia="Times New Roman" w:hAnsi="Cascadia Mono" w:cs="Cascadia Mono"/>
          <w:kern w:val="0"/>
          <w:lang w:eastAsia="pt-BR" w:bidi="ar-SA"/>
        </w:rPr>
        <w:t>Xampp</w:t>
      </w:r>
      <w:proofErr w:type="spellEnd"/>
      <w:r w:rsidRPr="003100B5">
        <w:rPr>
          <w:rFonts w:ascii="Cascadia Mono" w:eastAsia="Times New Roman" w:hAnsi="Cascadia Mono" w:cs="Cascadia Mono"/>
          <w:kern w:val="0"/>
          <w:lang w:eastAsia="pt-BR" w:bidi="ar-SA"/>
        </w:rPr>
        <w:t xml:space="preserve">, </w:t>
      </w:r>
      <w:proofErr w:type="spellStart"/>
      <w:r w:rsidRPr="003100B5">
        <w:rPr>
          <w:rFonts w:ascii="Cascadia Mono" w:eastAsia="Times New Roman" w:hAnsi="Cascadia Mono" w:cs="Cascadia Mono"/>
          <w:kern w:val="0"/>
          <w:lang w:eastAsia="pt-BR" w:bidi="ar-SA"/>
        </w:rPr>
        <w:t>Wampp</w:t>
      </w:r>
      <w:proofErr w:type="spellEnd"/>
      <w:r w:rsidRPr="003100B5">
        <w:rPr>
          <w:rFonts w:ascii="Cascadia Mono" w:eastAsia="Times New Roman" w:hAnsi="Cascadia Mono" w:cs="Cascadia Mono"/>
          <w:kern w:val="0"/>
          <w:lang w:eastAsia="pt-BR" w:bidi="ar-SA"/>
        </w:rPr>
        <w:t xml:space="preserve"> ou </w:t>
      </w:r>
      <w:proofErr w:type="spellStart"/>
      <w:r w:rsidRPr="003100B5">
        <w:rPr>
          <w:rFonts w:ascii="Cascadia Mono" w:eastAsia="Times New Roman" w:hAnsi="Cascadia Mono" w:cs="Cascadia Mono"/>
          <w:kern w:val="0"/>
          <w:lang w:eastAsia="pt-BR" w:bidi="ar-SA"/>
        </w:rPr>
        <w:t>Lampp</w:t>
      </w:r>
      <w:proofErr w:type="spellEnd"/>
      <w:r w:rsidR="00BA69FA" w:rsidRPr="003100B5">
        <w:rPr>
          <w:rFonts w:ascii="Cascadia Mono" w:eastAsia="Times New Roman" w:hAnsi="Cascadia Mono" w:cs="Cascadia Mono"/>
          <w:kern w:val="0"/>
          <w:lang w:eastAsia="pt-BR" w:bidi="ar-SA"/>
        </w:rPr>
        <w:t>. Dedique a exemplificar</w:t>
      </w:r>
      <w:r w:rsidRPr="003100B5">
        <w:rPr>
          <w:rFonts w:ascii="Cascadia Mono" w:eastAsia="Times New Roman" w:hAnsi="Cascadia Mono" w:cs="Cascadia Mono"/>
          <w:kern w:val="0"/>
          <w:lang w:eastAsia="pt-BR" w:bidi="ar-SA"/>
        </w:rPr>
        <w:t xml:space="preserve"> para que se usa</w:t>
      </w:r>
      <w:r w:rsidR="00BA69FA" w:rsidRPr="003100B5">
        <w:rPr>
          <w:rFonts w:ascii="Cascadia Mono" w:eastAsia="Times New Roman" w:hAnsi="Cascadia Mono" w:cs="Cascadia Mono"/>
          <w:kern w:val="0"/>
          <w:lang w:eastAsia="pt-BR" w:bidi="ar-SA"/>
        </w:rPr>
        <w:t xml:space="preserve"> cada um</w:t>
      </w:r>
      <w:r w:rsidRPr="003100B5">
        <w:rPr>
          <w:rFonts w:ascii="Cascadia Mono" w:eastAsia="Times New Roman" w:hAnsi="Cascadia Mono" w:cs="Cascadia Mono"/>
          <w:kern w:val="0"/>
          <w:lang w:eastAsia="pt-BR" w:bidi="ar-SA"/>
        </w:rPr>
        <w:t xml:space="preserve"> e principalmente diferencie um ambiente de desenvolvimento</w:t>
      </w:r>
      <w:r w:rsidR="00BA69FA" w:rsidRPr="003100B5">
        <w:rPr>
          <w:rFonts w:ascii="Cascadia Mono" w:eastAsia="Times New Roman" w:hAnsi="Cascadia Mono" w:cs="Cascadia Mono"/>
          <w:kern w:val="0"/>
          <w:lang w:eastAsia="pt-BR" w:bidi="ar-SA"/>
        </w:rPr>
        <w:t>, testes, homologação e</w:t>
      </w:r>
      <w:r w:rsidRPr="003100B5">
        <w:rPr>
          <w:rFonts w:ascii="Cascadia Mono" w:eastAsia="Times New Roman" w:hAnsi="Cascadia Mono" w:cs="Cascadia Mono"/>
          <w:kern w:val="0"/>
          <w:lang w:eastAsia="pt-BR" w:bidi="ar-SA"/>
        </w:rPr>
        <w:t xml:space="preserve"> produção.</w:t>
      </w:r>
    </w:p>
    <w:p w14:paraId="436EE8B3" w14:textId="1C25D90B" w:rsidR="003100B5" w:rsidRPr="00C53658" w:rsidRDefault="003100B5" w:rsidP="003100B5">
      <w:pPr>
        <w:widowControl/>
        <w:numPr>
          <w:ilvl w:val="0"/>
          <w:numId w:val="25"/>
        </w:numPr>
        <w:tabs>
          <w:tab w:val="num" w:pos="284"/>
        </w:tabs>
        <w:suppressAutoHyphens w:val="0"/>
        <w:spacing w:before="100" w:beforeAutospacing="1" w:after="100" w:afterAutospacing="1"/>
        <w:ind w:left="0" w:firstLine="0"/>
        <w:jc w:val="both"/>
        <w:rPr>
          <w:rFonts w:ascii="Cascadia Mono" w:eastAsia="Times New Roman" w:hAnsi="Cascadia Mono" w:cs="Cascadia Mono"/>
          <w:kern w:val="0"/>
          <w:lang w:eastAsia="pt-BR" w:bidi="ar-SA"/>
        </w:rPr>
      </w:pPr>
      <w:r w:rsidRPr="00C53658">
        <w:rPr>
          <w:rFonts w:ascii="Cascadia Mono" w:eastAsia="Times New Roman" w:hAnsi="Cascadia Mono" w:cs="Cascadia Mono"/>
          <w:kern w:val="0"/>
          <w:lang w:eastAsia="pt-BR" w:bidi="ar-SA"/>
        </w:rPr>
        <w:drawing>
          <wp:anchor distT="0" distB="0" distL="114300" distR="114300" simplePos="0" relativeHeight="251660800" behindDoc="0" locked="0" layoutInCell="1" allowOverlap="1" wp14:anchorId="27FF24D1" wp14:editId="65D1265C">
            <wp:simplePos x="0" y="0"/>
            <wp:positionH relativeFrom="margin">
              <wp:align>center</wp:align>
            </wp:positionH>
            <wp:positionV relativeFrom="page">
              <wp:posOffset>4735335</wp:posOffset>
            </wp:positionV>
            <wp:extent cx="6400165" cy="3543300"/>
            <wp:effectExtent l="190500" t="190500" r="191135" b="19050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165" cy="35433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010E6B" w:rsidRPr="003100B5">
        <w:rPr>
          <w:rFonts w:ascii="Cascadia Mono" w:eastAsia="Times New Roman" w:hAnsi="Cascadia Mono" w:cs="Cascadia Mono"/>
          <w:kern w:val="0"/>
          <w:lang w:eastAsia="pt-BR" w:bidi="ar-SA"/>
        </w:rPr>
        <w:t>Conforme o desenho abaixo explique e defina os termos apresentados</w:t>
      </w:r>
      <w:r w:rsidR="00010E6B" w:rsidRPr="00C53658">
        <w:rPr>
          <w:rFonts w:ascii="Cascadia Mono" w:eastAsia="Times New Roman" w:hAnsi="Cascadia Mono" w:cs="Cascadia Mono"/>
          <w:kern w:val="0"/>
          <w:lang w:eastAsia="pt-BR" w:bidi="ar-SA"/>
        </w:rPr>
        <w:t>.</w:t>
      </w:r>
      <w:r w:rsidR="00010E6B" w:rsidRPr="00C53658">
        <w:rPr>
          <w:rFonts w:ascii="Cascadia Mono" w:eastAsia="Times New Roman" w:hAnsi="Cascadia Mono" w:cs="Cascadia Mono"/>
          <w:kern w:val="0"/>
          <w:lang w:eastAsia="pt-BR" w:bidi="ar-SA"/>
        </w:rPr>
        <w:fldChar w:fldCharType="begin"/>
      </w:r>
      <w:r w:rsidR="00010E6B" w:rsidRPr="00C53658">
        <w:rPr>
          <w:rFonts w:ascii="Cascadia Mono" w:eastAsia="Times New Roman" w:hAnsi="Cascadia Mono" w:cs="Cascadia Mono"/>
          <w:kern w:val="0"/>
          <w:lang w:eastAsia="pt-BR" w:bidi="ar-SA"/>
        </w:rPr>
        <w:instrText xml:space="preserve"> INCLUDEPICTURE "https://miro.medium.com/v2/resize:fit:1400/1*b5vLkFFVxbQtkkgmkBidvg.jpeg" \* MERGEFORMATINET </w:instrText>
      </w:r>
      <w:r w:rsidR="00010E6B" w:rsidRPr="00C53658">
        <w:rPr>
          <w:rFonts w:ascii="Cascadia Mono" w:eastAsia="Times New Roman" w:hAnsi="Cascadia Mono" w:cs="Cascadia Mono"/>
          <w:kern w:val="0"/>
          <w:lang w:eastAsia="pt-BR" w:bidi="ar-SA"/>
        </w:rPr>
        <w:fldChar w:fldCharType="separate"/>
      </w:r>
      <w:r w:rsidR="00010E6B" w:rsidRPr="00C53658">
        <w:rPr>
          <w:rFonts w:ascii="Cascadia Mono" w:eastAsia="Times New Roman" w:hAnsi="Cascadia Mono" w:cs="Cascadia Mono"/>
          <w:kern w:val="0"/>
          <w:lang w:eastAsia="pt-BR" w:bidi="ar-SA"/>
        </w:rPr>
        <w:fldChar w:fldCharType="end"/>
      </w:r>
    </w:p>
    <w:p w14:paraId="1F1B6E70" w14:textId="77777777" w:rsidR="003100B5" w:rsidRPr="003100B5" w:rsidRDefault="003100B5" w:rsidP="003100B5">
      <w:pPr>
        <w:widowControl/>
        <w:suppressAutoHyphens w:val="0"/>
        <w:spacing w:before="100" w:beforeAutospacing="1" w:after="100" w:afterAutospacing="1"/>
        <w:jc w:val="both"/>
        <w:rPr>
          <w:rFonts w:ascii="Cascadia Mono Light" w:eastAsia="Times New Roman" w:hAnsi="Cascadia Mono Light" w:cs="Cascadia Mono Light"/>
          <w:kern w:val="0"/>
          <w:lang w:eastAsia="pt-BR" w:bidi="ar-SA"/>
        </w:rPr>
      </w:pPr>
    </w:p>
    <w:p w14:paraId="53269D05" w14:textId="26D6F255" w:rsidR="003553FF" w:rsidRPr="003100B5" w:rsidRDefault="003553FF" w:rsidP="003100B5">
      <w:pPr>
        <w:widowControl/>
        <w:numPr>
          <w:ilvl w:val="0"/>
          <w:numId w:val="25"/>
        </w:numPr>
        <w:tabs>
          <w:tab w:val="num" w:pos="284"/>
        </w:tabs>
        <w:suppressAutoHyphens w:val="0"/>
        <w:spacing w:before="100" w:beforeAutospacing="1" w:after="100" w:afterAutospacing="1"/>
        <w:ind w:left="0" w:firstLine="0"/>
        <w:jc w:val="both"/>
        <w:rPr>
          <w:rFonts w:ascii="Cascadia Mono" w:eastAsia="Times New Roman" w:hAnsi="Cascadia Mono" w:cs="Cascadia Mono"/>
          <w:kern w:val="0"/>
          <w:lang w:eastAsia="pt-BR" w:bidi="ar-SA"/>
        </w:rPr>
      </w:pPr>
      <w:r w:rsidRPr="003100B5">
        <w:rPr>
          <w:rFonts w:ascii="Cascadia Mono" w:eastAsia="Times New Roman" w:hAnsi="Cascadia Mono" w:cs="Cascadia Mono"/>
          <w:kern w:val="0"/>
          <w:lang w:eastAsia="pt-BR" w:bidi="ar-SA"/>
        </w:rPr>
        <w:t xml:space="preserve">Defina os seguintes termos: modelo de dados, esquema de banco de dados, estado de banco de dados, esquema interno, esquema conceitual, esquema externo, independência de dados, DDL, DML, SDL, VDL, linguagem de consulta, linguagem hospedeira, </w:t>
      </w:r>
      <w:proofErr w:type="spellStart"/>
      <w:r w:rsidRPr="003100B5">
        <w:rPr>
          <w:rFonts w:ascii="Cascadia Mono" w:eastAsia="Times New Roman" w:hAnsi="Cascadia Mono" w:cs="Cascadia Mono"/>
          <w:kern w:val="0"/>
          <w:lang w:eastAsia="pt-BR" w:bidi="ar-SA"/>
        </w:rPr>
        <w:t>sublinguagem</w:t>
      </w:r>
      <w:proofErr w:type="spellEnd"/>
      <w:r w:rsidRPr="003100B5">
        <w:rPr>
          <w:rFonts w:ascii="Cascadia Mono" w:eastAsia="Times New Roman" w:hAnsi="Cascadia Mono" w:cs="Cascadia Mono"/>
          <w:kern w:val="0"/>
          <w:lang w:eastAsia="pt-BR" w:bidi="ar-SA"/>
        </w:rPr>
        <w:t xml:space="preserve"> de dados, utilitário de banco de dados, catálogo, arquitetura cliente/servidor, arquitetura de três camadas e arquitetura de </w:t>
      </w:r>
      <w:r w:rsidR="00BA69FA" w:rsidRPr="003100B5">
        <w:rPr>
          <w:rFonts w:ascii="Cascadia Mono" w:eastAsia="Times New Roman" w:hAnsi="Cascadia Mono" w:cs="Cascadia Mono"/>
          <w:kern w:val="0"/>
          <w:lang w:eastAsia="pt-BR" w:bidi="ar-SA"/>
        </w:rPr>
        <w:t>“</w:t>
      </w:r>
      <w:r w:rsidRPr="003100B5">
        <w:rPr>
          <w:rFonts w:ascii="Cascadia Mono" w:eastAsia="Times New Roman" w:hAnsi="Cascadia Mono" w:cs="Cascadia Mono"/>
          <w:kern w:val="0"/>
          <w:lang w:eastAsia="pt-BR" w:bidi="ar-SA"/>
        </w:rPr>
        <w:t>n</w:t>
      </w:r>
      <w:r w:rsidR="00BA69FA" w:rsidRPr="003100B5">
        <w:rPr>
          <w:rFonts w:ascii="Cascadia Mono" w:eastAsia="Times New Roman" w:hAnsi="Cascadia Mono" w:cs="Cascadia Mono"/>
          <w:kern w:val="0"/>
          <w:lang w:eastAsia="pt-BR" w:bidi="ar-SA"/>
        </w:rPr>
        <w:t>”</w:t>
      </w:r>
      <w:r w:rsidRPr="003100B5">
        <w:rPr>
          <w:rFonts w:ascii="Cascadia Mono" w:eastAsia="Times New Roman" w:hAnsi="Cascadia Mono" w:cs="Cascadia Mono"/>
          <w:kern w:val="0"/>
          <w:lang w:eastAsia="pt-BR" w:bidi="ar-SA"/>
        </w:rPr>
        <w:t xml:space="preserve"> camadas.</w:t>
      </w:r>
    </w:p>
    <w:p w14:paraId="338F307E" w14:textId="7877A38A" w:rsidR="003100B5" w:rsidRPr="003100B5" w:rsidRDefault="003100B5" w:rsidP="003100B5">
      <w:pPr>
        <w:widowControl/>
        <w:suppressAutoHyphens w:val="0"/>
        <w:rPr>
          <w:rFonts w:ascii="Cascadia Mono Light" w:eastAsia="Times New Roman" w:hAnsi="Cascadia Mono Light" w:cs="Cascadia Mono Light"/>
          <w:kern w:val="0"/>
          <w:lang w:eastAsia="pt-BR" w:bidi="ar-SA"/>
        </w:rPr>
      </w:pPr>
      <w:r>
        <w:rPr>
          <w:rFonts w:ascii="Cascadia Mono Light" w:eastAsia="Times New Roman" w:hAnsi="Cascadia Mono Light" w:cs="Cascadia Mono Light"/>
          <w:kern w:val="0"/>
          <w:lang w:eastAsia="pt-BR" w:bidi="ar-SA"/>
        </w:rPr>
        <w:br w:type="page"/>
      </w:r>
    </w:p>
    <w:p w14:paraId="5BBBA15F" w14:textId="2032AD97" w:rsidR="003553FF" w:rsidRPr="003100B5" w:rsidRDefault="003553FF" w:rsidP="003100B5">
      <w:pPr>
        <w:widowControl/>
        <w:numPr>
          <w:ilvl w:val="0"/>
          <w:numId w:val="25"/>
        </w:numPr>
        <w:tabs>
          <w:tab w:val="num" w:pos="284"/>
        </w:tabs>
        <w:suppressAutoHyphens w:val="0"/>
        <w:spacing w:before="100" w:beforeAutospacing="1" w:after="100" w:afterAutospacing="1"/>
        <w:ind w:left="0" w:firstLine="0"/>
        <w:jc w:val="both"/>
        <w:rPr>
          <w:rFonts w:ascii="Cascadia Mono" w:eastAsia="Times New Roman" w:hAnsi="Cascadia Mono" w:cs="Cascadia Mono"/>
          <w:kern w:val="0"/>
          <w:lang w:eastAsia="pt-BR" w:bidi="ar-SA"/>
        </w:rPr>
      </w:pPr>
      <w:r w:rsidRPr="003100B5">
        <w:rPr>
          <w:rFonts w:ascii="Cascadia Mono" w:eastAsia="Times New Roman" w:hAnsi="Cascadia Mono" w:cs="Cascadia Mono"/>
          <w:kern w:val="0"/>
          <w:lang w:eastAsia="pt-BR" w:bidi="ar-SA"/>
        </w:rPr>
        <w:lastRenderedPageBreak/>
        <w:t>Descreva a arquitetura de três camadas</w:t>
      </w:r>
      <w:r w:rsidR="00C6403A" w:rsidRPr="003100B5">
        <w:rPr>
          <w:rFonts w:ascii="Cascadia Mono" w:eastAsia="Times New Roman" w:hAnsi="Cascadia Mono" w:cs="Cascadia Mono"/>
          <w:kern w:val="0"/>
          <w:lang w:eastAsia="pt-BR" w:bidi="ar-SA"/>
        </w:rPr>
        <w:t xml:space="preserve"> denominada MVC</w:t>
      </w:r>
      <w:r w:rsidRPr="003100B5">
        <w:rPr>
          <w:rFonts w:ascii="Cascadia Mono" w:eastAsia="Times New Roman" w:hAnsi="Cascadia Mono" w:cs="Cascadia Mono"/>
          <w:kern w:val="0"/>
          <w:lang w:eastAsia="pt-BR" w:bidi="ar-SA"/>
        </w:rPr>
        <w:t>. Por que precisamos de mapeamentos entre os níveis de esquema? Como diferentes linguagens de definição de esquema dão suporte a essa arquitetura?</w:t>
      </w:r>
    </w:p>
    <w:p w14:paraId="25D91109" w14:textId="40A6C850" w:rsidR="00087BDE" w:rsidRPr="003100B5" w:rsidRDefault="00C75EE0" w:rsidP="003100B5">
      <w:pPr>
        <w:widowControl/>
        <w:numPr>
          <w:ilvl w:val="0"/>
          <w:numId w:val="25"/>
        </w:numPr>
        <w:tabs>
          <w:tab w:val="num" w:pos="284"/>
        </w:tabs>
        <w:suppressAutoHyphens w:val="0"/>
        <w:spacing w:before="100" w:beforeAutospacing="1" w:after="100" w:afterAutospacing="1"/>
        <w:ind w:left="0" w:firstLine="0"/>
        <w:jc w:val="both"/>
        <w:rPr>
          <w:rFonts w:ascii="Cascadia Mono" w:eastAsia="Times New Roman" w:hAnsi="Cascadia Mono" w:cs="Cascadia Mono"/>
          <w:kern w:val="0"/>
          <w:lang w:eastAsia="pt-BR" w:bidi="ar-SA"/>
        </w:rPr>
      </w:pPr>
      <w:r w:rsidRPr="003100B5">
        <w:rPr>
          <w:rFonts w:ascii="Cascadia Mono" w:eastAsia="Times New Roman" w:hAnsi="Cascadia Mono" w:cs="Cascadia Mono"/>
          <w:kern w:val="0"/>
          <w:lang w:eastAsia="pt-BR" w:bidi="ar-SA"/>
        </w:rPr>
        <w:t xml:space="preserve">Explique </w:t>
      </w:r>
      <w:r w:rsidR="00010E6B" w:rsidRPr="003100B5">
        <w:rPr>
          <w:rFonts w:ascii="Cascadia Mono" w:eastAsia="Times New Roman" w:hAnsi="Cascadia Mono" w:cs="Cascadia Mono"/>
          <w:kern w:val="0"/>
          <w:lang w:eastAsia="pt-BR" w:bidi="ar-SA"/>
        </w:rPr>
        <w:t xml:space="preserve">o que é </w:t>
      </w:r>
      <w:proofErr w:type="gramStart"/>
      <w:r w:rsidR="00010E6B" w:rsidRPr="003100B5">
        <w:rPr>
          <w:rFonts w:ascii="Cascadia Mono" w:eastAsia="Times New Roman" w:hAnsi="Cascadia Mono" w:cs="Cascadia Mono"/>
          <w:kern w:val="0"/>
          <w:lang w:eastAsia="pt-BR" w:bidi="ar-SA"/>
        </w:rPr>
        <w:t xml:space="preserve">um </w:t>
      </w:r>
      <w:r w:rsidRPr="003100B5">
        <w:rPr>
          <w:rFonts w:ascii="Cascadia Mono" w:eastAsia="Times New Roman" w:hAnsi="Cascadia Mono" w:cs="Cascadia Mono"/>
          <w:kern w:val="0"/>
          <w:lang w:eastAsia="pt-BR" w:bidi="ar-SA"/>
        </w:rPr>
        <w:t>web</w:t>
      </w:r>
      <w:proofErr w:type="gramEnd"/>
      <w:r w:rsidRPr="003100B5">
        <w:rPr>
          <w:rFonts w:ascii="Cascadia Mono" w:eastAsia="Times New Roman" w:hAnsi="Cascadia Mono" w:cs="Cascadia Mono"/>
          <w:kern w:val="0"/>
          <w:lang w:eastAsia="pt-BR" w:bidi="ar-SA"/>
        </w:rPr>
        <w:t xml:space="preserve"> server </w:t>
      </w:r>
      <w:r w:rsidR="00EA18D1" w:rsidRPr="003100B5">
        <w:rPr>
          <w:rFonts w:ascii="Cascadia Mono" w:eastAsia="Times New Roman" w:hAnsi="Cascadia Mono" w:cs="Cascadia Mono"/>
          <w:kern w:val="0"/>
          <w:lang w:eastAsia="pt-BR" w:bidi="ar-SA"/>
        </w:rPr>
        <w:t>A</w:t>
      </w:r>
      <w:r w:rsidRPr="003100B5">
        <w:rPr>
          <w:rFonts w:ascii="Cascadia Mono" w:eastAsia="Times New Roman" w:hAnsi="Cascadia Mono" w:cs="Cascadia Mono"/>
          <w:kern w:val="0"/>
          <w:lang w:eastAsia="pt-BR" w:bidi="ar-SA"/>
        </w:rPr>
        <w:t>pache,</w:t>
      </w:r>
      <w:r w:rsidR="00621778" w:rsidRPr="003100B5">
        <w:rPr>
          <w:rFonts w:ascii="Cascadia Mono" w:eastAsia="Times New Roman" w:hAnsi="Cascadia Mono" w:cs="Cascadia Mono"/>
          <w:kern w:val="0"/>
          <w:lang w:eastAsia="pt-BR" w:bidi="ar-SA"/>
        </w:rPr>
        <w:t xml:space="preserve"> existem outros? Como um MySQL interage com essa arquitetura.</w:t>
      </w:r>
    </w:p>
    <w:p w14:paraId="6C584FD3" w14:textId="1465BA71" w:rsidR="003100B5" w:rsidRPr="003100B5" w:rsidRDefault="00283ABB" w:rsidP="003100B5">
      <w:pPr>
        <w:widowControl/>
        <w:numPr>
          <w:ilvl w:val="0"/>
          <w:numId w:val="25"/>
        </w:numPr>
        <w:tabs>
          <w:tab w:val="num" w:pos="284"/>
        </w:tabs>
        <w:suppressAutoHyphens w:val="0"/>
        <w:spacing w:before="100" w:beforeAutospacing="1" w:after="100" w:afterAutospacing="1"/>
        <w:ind w:left="0" w:firstLine="0"/>
        <w:jc w:val="both"/>
        <w:rPr>
          <w:rFonts w:ascii="Cascadia Mono" w:eastAsia="Times New Roman" w:hAnsi="Cascadia Mono" w:cs="Cascadia Mono"/>
          <w:kern w:val="0"/>
          <w:lang w:eastAsia="pt-BR" w:bidi="ar-SA"/>
        </w:rPr>
      </w:pPr>
      <w:r w:rsidRPr="003100B5">
        <w:rPr>
          <w:rFonts w:ascii="Cascadia Mono" w:eastAsia="Times New Roman" w:hAnsi="Cascadia Mono" w:cs="Cascadia Mono"/>
          <w:kern w:val="0"/>
          <w:lang w:eastAsia="pt-BR" w:bidi="ar-SA"/>
        </w:rPr>
        <w:t>Você foi alocado(a) em um projeto que não utiliza MVC ou melhores práticas de desenvolvimento, o projeto está totalmente feito as pressas, como você resolveria o problema e quais são as etapas que podem ser feitas para melhoria do projeto sabendo que ainda virão muitas evolutivas.</w:t>
      </w:r>
    </w:p>
    <w:p w14:paraId="3EB4B5A1" w14:textId="77777777" w:rsidR="003100B5" w:rsidRPr="003100B5" w:rsidRDefault="003100B5" w:rsidP="003100B5">
      <w:pPr>
        <w:widowControl/>
        <w:suppressAutoHyphens w:val="0"/>
        <w:spacing w:before="100" w:beforeAutospacing="1" w:after="100" w:afterAutospacing="1"/>
        <w:jc w:val="both"/>
        <w:rPr>
          <w:rFonts w:ascii="Cascadia Mono Light" w:eastAsia="Times New Roman" w:hAnsi="Cascadia Mono Light" w:cs="Cascadia Mono Light"/>
          <w:kern w:val="0"/>
          <w:lang w:eastAsia="pt-BR" w:bidi="ar-SA"/>
        </w:rPr>
      </w:pPr>
    </w:p>
    <w:p w14:paraId="5BF68AEB" w14:textId="14E61779" w:rsidR="003100B5" w:rsidRPr="003100B5" w:rsidRDefault="00621778" w:rsidP="003100B5">
      <w:pPr>
        <w:autoSpaceDE w:val="0"/>
        <w:jc w:val="center"/>
        <w:rPr>
          <w:rFonts w:ascii="Cascadia Mono SemiBold" w:eastAsia="Calibri-Bold" w:hAnsi="Cascadia Mono SemiBold" w:cs="Cascadia Mono SemiBold"/>
          <w:b/>
          <w:bCs/>
          <w:sz w:val="36"/>
          <w:szCs w:val="36"/>
          <w:u w:val="single"/>
        </w:rPr>
      </w:pPr>
      <w:r w:rsidRPr="003100B5">
        <w:rPr>
          <w:rFonts w:ascii="Cascadia Mono SemiBold" w:eastAsia="Calibri-Bold" w:hAnsi="Cascadia Mono SemiBold" w:cs="Cascadia Mono SemiBold"/>
          <w:b/>
          <w:bCs/>
          <w:sz w:val="36"/>
          <w:szCs w:val="36"/>
          <w:u w:val="single"/>
        </w:rPr>
        <w:t>Questões Objetivas</w:t>
      </w:r>
    </w:p>
    <w:p w14:paraId="02CCA4E8" w14:textId="1D2D4711" w:rsidR="003100B5" w:rsidRPr="003100B5" w:rsidRDefault="003100B5" w:rsidP="003100B5">
      <w:pPr>
        <w:autoSpaceDE w:val="0"/>
        <w:jc w:val="center"/>
        <w:rPr>
          <w:rFonts w:ascii="Cascadia Mono SemiBold" w:eastAsia="Calibri-Bold" w:hAnsi="Cascadia Mono SemiBold" w:cs="Cascadia Mono SemiBold"/>
          <w:b/>
          <w:bCs/>
          <w:sz w:val="32"/>
          <w:szCs w:val="32"/>
        </w:rPr>
      </w:pPr>
    </w:p>
    <w:p w14:paraId="394E7F7D" w14:textId="5E4753ED" w:rsidR="00621778" w:rsidRPr="003100B5" w:rsidRDefault="00621778" w:rsidP="003100B5">
      <w:pPr>
        <w:autoSpaceDE w:val="0"/>
        <w:jc w:val="both"/>
        <w:rPr>
          <w:rFonts w:ascii="Cascadia Mono SemiBold" w:hAnsi="Cascadia Mono SemiBold" w:cs="Cascadia Mono SemiBold"/>
        </w:rPr>
      </w:pPr>
      <w:r w:rsidRPr="003100B5">
        <w:rPr>
          <w:rFonts w:ascii="Cascadia Mono SemiBold" w:eastAsia="Calibri-Bold" w:hAnsi="Cascadia Mono SemiBold" w:cs="Cascadia Mono SemiBold"/>
          <w:b/>
          <w:bCs/>
          <w:sz w:val="28"/>
          <w:szCs w:val="28"/>
        </w:rPr>
        <w:t>Parte II – Marque a(s) alternativa(s) correta(s) e deixe comentários da sua escolha – responda diretamente no doc.</w:t>
      </w:r>
    </w:p>
    <w:p w14:paraId="3C4445B9" w14:textId="77777777" w:rsidR="006A0CE1" w:rsidRDefault="006A0CE1">
      <w:pPr>
        <w:autoSpaceDE w:val="0"/>
        <w:rPr>
          <w:rFonts w:ascii="Calibri" w:eastAsia="Calibri" w:hAnsi="Calibri" w:cs="Calibri"/>
          <w:sz w:val="22"/>
          <w:szCs w:val="22"/>
        </w:rPr>
      </w:pPr>
    </w:p>
    <w:p w14:paraId="54AF8E63" w14:textId="4F10A117" w:rsidR="00C91C27" w:rsidRPr="003100B5" w:rsidRDefault="00283ABB" w:rsidP="003100B5">
      <w:pPr>
        <w:pStyle w:val="NormalWeb"/>
        <w:numPr>
          <w:ilvl w:val="0"/>
          <w:numId w:val="26"/>
        </w:numPr>
        <w:tabs>
          <w:tab w:val="num" w:pos="851"/>
        </w:tabs>
        <w:ind w:left="426" w:hanging="284"/>
        <w:jc w:val="both"/>
        <w:rPr>
          <w:rFonts w:ascii="Cascadia Mono" w:hAnsi="Cascadia Mono" w:cs="Cascadia Mono"/>
        </w:rPr>
      </w:pPr>
      <w:r w:rsidRPr="003100B5">
        <w:rPr>
          <w:rFonts w:ascii="Cascadia Mono" w:hAnsi="Cascadia Mono" w:cs="Cascadia Mono"/>
        </w:rPr>
        <w:t xml:space="preserve">Qual dos seguintes sistemas operacionais não é </w:t>
      </w:r>
      <w:r w:rsidR="00C91C27" w:rsidRPr="003100B5">
        <w:rPr>
          <w:rFonts w:ascii="Cascadia Mono" w:hAnsi="Cascadia Mono" w:cs="Cascadia Mono"/>
        </w:rPr>
        <w:t>“</w:t>
      </w:r>
      <w:r w:rsidRPr="003100B5">
        <w:rPr>
          <w:rFonts w:ascii="Cascadia Mono" w:hAnsi="Cascadia Mono" w:cs="Cascadia Mono"/>
        </w:rPr>
        <w:t>oficialmente</w:t>
      </w:r>
      <w:r w:rsidR="00C91C27" w:rsidRPr="003100B5">
        <w:rPr>
          <w:rFonts w:ascii="Cascadia Mono" w:hAnsi="Cascadia Mono" w:cs="Cascadia Mono"/>
        </w:rPr>
        <w:t>”</w:t>
      </w:r>
      <w:r w:rsidRPr="003100B5">
        <w:rPr>
          <w:rFonts w:ascii="Cascadia Mono" w:hAnsi="Cascadia Mono" w:cs="Cascadia Mono"/>
        </w:rPr>
        <w:t xml:space="preserve"> suportado para a instalação do MySQL?</w:t>
      </w:r>
    </w:p>
    <w:p w14:paraId="47873095" w14:textId="61895E8B" w:rsidR="00C91C27"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Windows</w:t>
      </w:r>
      <w:r w:rsidR="00C91C27" w:rsidRPr="003100B5">
        <w:rPr>
          <w:rFonts w:ascii="Cascadia Mono Light" w:hAnsi="Cascadia Mono Light" w:cs="Cascadia Mono Light"/>
        </w:rPr>
        <w:t xml:space="preserve"> 32 bits em </w:t>
      </w:r>
      <w:proofErr w:type="spellStart"/>
      <w:r w:rsidR="00DD22CD" w:rsidRPr="003100B5">
        <w:rPr>
          <w:rFonts w:ascii="Cascadia Mono Light" w:hAnsi="Cascadia Mono Light" w:cs="Cascadia Mono Light"/>
        </w:rPr>
        <w:t>W</w:t>
      </w:r>
      <w:r w:rsidR="00C91C27" w:rsidRPr="003100B5">
        <w:rPr>
          <w:rFonts w:ascii="Cascadia Mono Light" w:hAnsi="Cascadia Mono Light" w:cs="Cascadia Mono Light"/>
        </w:rPr>
        <w:t>ampp</w:t>
      </w:r>
      <w:proofErr w:type="spellEnd"/>
      <w:r w:rsidR="00621778" w:rsidRPr="003100B5">
        <w:rPr>
          <w:rFonts w:ascii="Cascadia Mono Light" w:hAnsi="Cascadia Mono Light" w:cs="Cascadia Mono Light"/>
        </w:rPr>
        <w:t>.</w:t>
      </w:r>
      <w:r w:rsidRPr="003100B5">
        <w:rPr>
          <w:rFonts w:ascii="Cascadia Mono Light" w:hAnsi="Cascadia Mono Light" w:cs="Cascadia Mono Light"/>
        </w:rPr>
        <w:t xml:space="preserve"> </w:t>
      </w:r>
    </w:p>
    <w:p w14:paraId="768CACA7" w14:textId="6DFCF05B" w:rsidR="00C91C27"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Linux</w:t>
      </w:r>
      <w:r w:rsidR="00C91C27" w:rsidRPr="003100B5">
        <w:rPr>
          <w:rFonts w:ascii="Cascadia Mono Light" w:hAnsi="Cascadia Mono Light" w:cs="Cascadia Mono Light"/>
        </w:rPr>
        <w:t xml:space="preserve"> Debian versões mais antigas</w:t>
      </w:r>
      <w:r w:rsidR="00621778" w:rsidRPr="003100B5">
        <w:rPr>
          <w:rFonts w:ascii="Cascadia Mono Light" w:hAnsi="Cascadia Mono Light" w:cs="Cascadia Mono Light"/>
        </w:rPr>
        <w:t>.</w:t>
      </w:r>
    </w:p>
    <w:p w14:paraId="759FBCA8" w14:textId="0F237582" w:rsidR="00C91C27" w:rsidRPr="003100B5" w:rsidRDefault="00621778"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M</w:t>
      </w:r>
      <w:r w:rsidR="00283ABB" w:rsidRPr="003100B5">
        <w:rPr>
          <w:rFonts w:ascii="Cascadia Mono Light" w:hAnsi="Cascadia Mono Light" w:cs="Cascadia Mono Light"/>
        </w:rPr>
        <w:t>acOS</w:t>
      </w:r>
      <w:r w:rsidR="00C91C27" w:rsidRPr="003100B5">
        <w:rPr>
          <w:rFonts w:ascii="Cascadia Mono Light" w:hAnsi="Cascadia Mono Light" w:cs="Cascadia Mono Light"/>
        </w:rPr>
        <w:t xml:space="preserve"> qualquer versão.</w:t>
      </w:r>
      <w:r w:rsidR="00283ABB" w:rsidRPr="003100B5">
        <w:rPr>
          <w:rFonts w:ascii="Cascadia Mono Light" w:hAnsi="Cascadia Mono Light" w:cs="Cascadia Mono Light"/>
        </w:rPr>
        <w:t xml:space="preserve"> </w:t>
      </w:r>
    </w:p>
    <w:p w14:paraId="2B692C1E" w14:textId="6F70621D" w:rsidR="00C91C27" w:rsidRPr="006C690B" w:rsidRDefault="00283ABB" w:rsidP="003100B5">
      <w:pPr>
        <w:pStyle w:val="NormalWeb"/>
        <w:numPr>
          <w:ilvl w:val="1"/>
          <w:numId w:val="26"/>
        </w:numPr>
        <w:tabs>
          <w:tab w:val="num" w:pos="993"/>
        </w:tabs>
        <w:spacing w:before="0" w:beforeAutospacing="0"/>
        <w:ind w:left="709" w:hanging="142"/>
        <w:jc w:val="both"/>
        <w:rPr>
          <w:rFonts w:ascii="Cascadia Mono" w:hAnsi="Cascadia Mono" w:cs="Cascadia Mono"/>
          <w:b/>
          <w:bCs/>
          <w:color w:val="009900"/>
        </w:rPr>
      </w:pPr>
      <w:r w:rsidRPr="006C690B">
        <w:rPr>
          <w:rFonts w:ascii="Cascadia Mono" w:hAnsi="Cascadia Mono" w:cs="Cascadia Mono"/>
          <w:b/>
          <w:bCs/>
          <w:color w:val="009900"/>
        </w:rPr>
        <w:t>Android</w:t>
      </w:r>
      <w:r w:rsidR="00C91C27" w:rsidRPr="006C690B">
        <w:rPr>
          <w:rFonts w:ascii="Cascadia Mono" w:hAnsi="Cascadia Mono" w:cs="Cascadia Mono"/>
          <w:b/>
          <w:bCs/>
          <w:color w:val="009900"/>
        </w:rPr>
        <w:t xml:space="preserve"> qualquer versão.</w:t>
      </w:r>
      <w:r w:rsidRPr="006C690B">
        <w:rPr>
          <w:rFonts w:ascii="Cascadia Mono" w:hAnsi="Cascadia Mono" w:cs="Cascadia Mono"/>
          <w:b/>
          <w:bCs/>
          <w:color w:val="009900"/>
        </w:rPr>
        <w:t xml:space="preserve"> </w:t>
      </w:r>
    </w:p>
    <w:p w14:paraId="205DEB52" w14:textId="5A027166" w:rsidR="00283ABB"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b/>
          <w:bCs/>
        </w:rPr>
      </w:pPr>
      <w:r w:rsidRPr="003100B5">
        <w:rPr>
          <w:rStyle w:val="Forte"/>
          <w:rFonts w:ascii="Cascadia Mono Light" w:hAnsi="Cascadia Mono Light" w:cs="Cascadia Mono Light"/>
          <w:b w:val="0"/>
          <w:bCs w:val="0"/>
        </w:rPr>
        <w:t>Todos os sistemas operacionais mencionados são oficialmente suportados.</w:t>
      </w:r>
    </w:p>
    <w:p w14:paraId="57EAF58A" w14:textId="69F98C49" w:rsidR="00C91C27" w:rsidRPr="003100B5" w:rsidRDefault="00283ABB" w:rsidP="003100B5">
      <w:pPr>
        <w:pStyle w:val="NormalWeb"/>
        <w:numPr>
          <w:ilvl w:val="0"/>
          <w:numId w:val="26"/>
        </w:numPr>
        <w:tabs>
          <w:tab w:val="num" w:pos="851"/>
        </w:tabs>
        <w:ind w:left="426" w:hanging="284"/>
        <w:jc w:val="both"/>
        <w:rPr>
          <w:rFonts w:ascii="Cascadia Mono" w:hAnsi="Cascadia Mono" w:cs="Cascadia Mono"/>
        </w:rPr>
      </w:pPr>
      <w:r w:rsidRPr="003100B5">
        <w:rPr>
          <w:rFonts w:ascii="Cascadia Mono" w:hAnsi="Cascadia Mono" w:cs="Cascadia Mono"/>
        </w:rPr>
        <w:t xml:space="preserve">Qual comando é usado para instalar o MySQL em um sistema operacional baseado em </w:t>
      </w:r>
      <w:r w:rsidR="00621778" w:rsidRPr="003100B5">
        <w:rPr>
          <w:rFonts w:ascii="Cascadia Mono" w:hAnsi="Cascadia Mono" w:cs="Cascadia Mono"/>
        </w:rPr>
        <w:t>Ubuntu</w:t>
      </w:r>
      <w:r w:rsidR="00C91C27" w:rsidRPr="003100B5">
        <w:rPr>
          <w:rFonts w:ascii="Cascadia Mono" w:hAnsi="Cascadia Mono" w:cs="Cascadia Mono"/>
        </w:rPr>
        <w:t>?</w:t>
      </w:r>
    </w:p>
    <w:p w14:paraId="313745F7" w14:textId="5EF05757" w:rsidR="00C91C27"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proofErr w:type="spellStart"/>
      <w:r w:rsidRPr="003100B5">
        <w:rPr>
          <w:rFonts w:ascii="Cascadia Mono Light" w:hAnsi="Cascadia Mono Light" w:cs="Cascadia Mono Light"/>
        </w:rPr>
        <w:t>apt</w:t>
      </w:r>
      <w:proofErr w:type="spellEnd"/>
      <w:r w:rsidRPr="003100B5">
        <w:rPr>
          <w:rFonts w:ascii="Cascadia Mono Light" w:hAnsi="Cascadia Mono Light" w:cs="Cascadia Mono Light"/>
        </w:rPr>
        <w:t xml:space="preserve"> update</w:t>
      </w:r>
      <w:r w:rsidR="00C91C27" w:rsidRPr="003100B5">
        <w:rPr>
          <w:rFonts w:ascii="Cascadia Mono Light" w:hAnsi="Cascadia Mono Light" w:cs="Cascadia Mono Light"/>
        </w:rPr>
        <w:t xml:space="preserve"> com </w:t>
      </w:r>
      <w:proofErr w:type="spellStart"/>
      <w:r w:rsidR="00C91C27" w:rsidRPr="003100B5">
        <w:rPr>
          <w:rFonts w:ascii="Cascadia Mono Light" w:hAnsi="Cascadia Mono Light" w:cs="Cascadia Mono Light"/>
        </w:rPr>
        <w:t>sudo</w:t>
      </w:r>
      <w:proofErr w:type="spellEnd"/>
      <w:r w:rsidR="00C91C27" w:rsidRPr="003100B5">
        <w:rPr>
          <w:rFonts w:ascii="Cascadia Mono Light" w:hAnsi="Cascadia Mono Light" w:cs="Cascadia Mono Light"/>
        </w:rPr>
        <w:t xml:space="preserve"> somente no </w:t>
      </w:r>
      <w:proofErr w:type="spellStart"/>
      <w:r w:rsidR="00C91C27" w:rsidRPr="003100B5">
        <w:rPr>
          <w:rFonts w:ascii="Cascadia Mono Light" w:hAnsi="Cascadia Mono Light" w:cs="Cascadia Mono Light"/>
        </w:rPr>
        <w:t>ubuntu</w:t>
      </w:r>
      <w:proofErr w:type="spellEnd"/>
      <w:r w:rsidR="00C91C27" w:rsidRPr="003100B5">
        <w:rPr>
          <w:rFonts w:ascii="Cascadia Mono Light" w:hAnsi="Cascadia Mono Light" w:cs="Cascadia Mono Light"/>
        </w:rPr>
        <w:t>.</w:t>
      </w:r>
      <w:r w:rsidRPr="003100B5">
        <w:rPr>
          <w:rFonts w:ascii="Cascadia Mono Light" w:hAnsi="Cascadia Mono Light" w:cs="Cascadia Mono Light"/>
        </w:rPr>
        <w:t xml:space="preserve"> </w:t>
      </w:r>
    </w:p>
    <w:p w14:paraId="5083C74A" w14:textId="051FDF63" w:rsidR="00C91C27" w:rsidRPr="006C690B" w:rsidRDefault="00283ABB" w:rsidP="003100B5">
      <w:pPr>
        <w:pStyle w:val="NormalWeb"/>
        <w:numPr>
          <w:ilvl w:val="1"/>
          <w:numId w:val="26"/>
        </w:numPr>
        <w:tabs>
          <w:tab w:val="num" w:pos="993"/>
        </w:tabs>
        <w:spacing w:before="0" w:beforeAutospacing="0"/>
        <w:ind w:left="709" w:hanging="142"/>
        <w:jc w:val="both"/>
        <w:rPr>
          <w:rFonts w:ascii="Cascadia Mono" w:hAnsi="Cascadia Mono" w:cs="Cascadia Mono"/>
          <w:b/>
          <w:bCs/>
          <w:color w:val="009900"/>
        </w:rPr>
      </w:pPr>
      <w:proofErr w:type="spellStart"/>
      <w:r w:rsidRPr="006C690B">
        <w:rPr>
          <w:rFonts w:ascii="Cascadia Mono" w:hAnsi="Cascadia Mono" w:cs="Cascadia Mono"/>
          <w:b/>
          <w:bCs/>
          <w:color w:val="009900"/>
        </w:rPr>
        <w:t>sudo</w:t>
      </w:r>
      <w:proofErr w:type="spellEnd"/>
      <w:r w:rsidRPr="006C690B">
        <w:rPr>
          <w:rFonts w:ascii="Cascadia Mono" w:hAnsi="Cascadia Mono" w:cs="Cascadia Mono"/>
          <w:b/>
          <w:bCs/>
          <w:color w:val="009900"/>
        </w:rPr>
        <w:t xml:space="preserve"> </w:t>
      </w:r>
      <w:proofErr w:type="spellStart"/>
      <w:r w:rsidRPr="006C690B">
        <w:rPr>
          <w:rFonts w:ascii="Cascadia Mono" w:hAnsi="Cascadia Mono" w:cs="Cascadia Mono"/>
          <w:b/>
          <w:bCs/>
          <w:color w:val="009900"/>
        </w:rPr>
        <w:t>apt</w:t>
      </w:r>
      <w:proofErr w:type="spellEnd"/>
      <w:r w:rsidRPr="006C690B">
        <w:rPr>
          <w:rFonts w:ascii="Cascadia Mono" w:hAnsi="Cascadia Mono" w:cs="Cascadia Mono"/>
          <w:b/>
          <w:bCs/>
          <w:color w:val="009900"/>
        </w:rPr>
        <w:t xml:space="preserve"> </w:t>
      </w:r>
      <w:proofErr w:type="spellStart"/>
      <w:r w:rsidRPr="006C690B">
        <w:rPr>
          <w:rFonts w:ascii="Cascadia Mono" w:hAnsi="Cascadia Mono" w:cs="Cascadia Mono"/>
          <w:b/>
          <w:bCs/>
          <w:color w:val="009900"/>
        </w:rPr>
        <w:t>install</w:t>
      </w:r>
      <w:proofErr w:type="spellEnd"/>
      <w:r w:rsidRPr="006C690B">
        <w:rPr>
          <w:rFonts w:ascii="Cascadia Mono" w:hAnsi="Cascadia Mono" w:cs="Cascadia Mono"/>
          <w:b/>
          <w:bCs/>
          <w:color w:val="009900"/>
        </w:rPr>
        <w:t xml:space="preserve"> </w:t>
      </w:r>
      <w:proofErr w:type="spellStart"/>
      <w:r w:rsidRPr="006C690B">
        <w:rPr>
          <w:rFonts w:ascii="Cascadia Mono" w:hAnsi="Cascadia Mono" w:cs="Cascadia Mono"/>
          <w:b/>
          <w:bCs/>
          <w:color w:val="009900"/>
        </w:rPr>
        <w:t>mysql</w:t>
      </w:r>
      <w:proofErr w:type="spellEnd"/>
      <w:r w:rsidRPr="006C690B">
        <w:rPr>
          <w:rFonts w:ascii="Cascadia Mono" w:hAnsi="Cascadia Mono" w:cs="Cascadia Mono"/>
          <w:b/>
          <w:bCs/>
          <w:color w:val="009900"/>
        </w:rPr>
        <w:t>-server</w:t>
      </w:r>
      <w:r w:rsidR="00C91C27" w:rsidRPr="006C690B">
        <w:rPr>
          <w:rFonts w:ascii="Cascadia Mono" w:hAnsi="Cascadia Mono" w:cs="Cascadia Mono"/>
          <w:b/>
          <w:bCs/>
          <w:color w:val="009900"/>
        </w:rPr>
        <w:t>.</w:t>
      </w:r>
      <w:r w:rsidRPr="006C690B">
        <w:rPr>
          <w:rFonts w:ascii="Cascadia Mono" w:hAnsi="Cascadia Mono" w:cs="Cascadia Mono"/>
          <w:b/>
          <w:bCs/>
          <w:color w:val="009900"/>
        </w:rPr>
        <w:t xml:space="preserve"> </w:t>
      </w:r>
    </w:p>
    <w:p w14:paraId="79C066AE" w14:textId="7C24C531" w:rsidR="00C91C27"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proofErr w:type="spellStart"/>
      <w:r w:rsidRPr="003100B5">
        <w:rPr>
          <w:rFonts w:ascii="Cascadia Mono Light" w:hAnsi="Cascadia Mono Light" w:cs="Cascadia Mono Light"/>
        </w:rPr>
        <w:t>sudo</w:t>
      </w:r>
      <w:proofErr w:type="spellEnd"/>
      <w:r w:rsidRPr="003100B5">
        <w:rPr>
          <w:rFonts w:ascii="Cascadia Mono Light" w:hAnsi="Cascadia Mono Light" w:cs="Cascadia Mono Light"/>
        </w:rPr>
        <w:t xml:space="preserve"> </w:t>
      </w:r>
      <w:proofErr w:type="spellStart"/>
      <w:r w:rsidRPr="003100B5">
        <w:rPr>
          <w:rFonts w:ascii="Cascadia Mono Light" w:hAnsi="Cascadia Mono Light" w:cs="Cascadia Mono Light"/>
        </w:rPr>
        <w:t>yum</w:t>
      </w:r>
      <w:proofErr w:type="spellEnd"/>
      <w:r w:rsidRPr="003100B5">
        <w:rPr>
          <w:rFonts w:ascii="Cascadia Mono Light" w:hAnsi="Cascadia Mono Light" w:cs="Cascadia Mono Light"/>
        </w:rPr>
        <w:t xml:space="preserve"> </w:t>
      </w:r>
      <w:proofErr w:type="spellStart"/>
      <w:r w:rsidRPr="003100B5">
        <w:rPr>
          <w:rFonts w:ascii="Cascadia Mono Light" w:hAnsi="Cascadia Mono Light" w:cs="Cascadia Mono Light"/>
        </w:rPr>
        <w:t>install</w:t>
      </w:r>
      <w:proofErr w:type="spellEnd"/>
      <w:r w:rsidRPr="003100B5">
        <w:rPr>
          <w:rFonts w:ascii="Cascadia Mono Light" w:hAnsi="Cascadia Mono Light" w:cs="Cascadia Mono Light"/>
        </w:rPr>
        <w:t xml:space="preserve"> </w:t>
      </w:r>
      <w:proofErr w:type="spellStart"/>
      <w:r w:rsidRPr="003100B5">
        <w:rPr>
          <w:rFonts w:ascii="Cascadia Mono Light" w:hAnsi="Cascadia Mono Light" w:cs="Cascadia Mono Light"/>
        </w:rPr>
        <w:t>mysql</w:t>
      </w:r>
      <w:proofErr w:type="spellEnd"/>
      <w:r w:rsidRPr="003100B5">
        <w:rPr>
          <w:rFonts w:ascii="Cascadia Mono Light" w:hAnsi="Cascadia Mono Light" w:cs="Cascadia Mono Light"/>
        </w:rPr>
        <w:t>-server</w:t>
      </w:r>
      <w:r w:rsidR="00C91C27" w:rsidRPr="003100B5">
        <w:rPr>
          <w:rFonts w:ascii="Cascadia Mono Light" w:hAnsi="Cascadia Mono Light" w:cs="Cascadia Mono Light"/>
        </w:rPr>
        <w:t xml:space="preserve"> para </w:t>
      </w:r>
      <w:proofErr w:type="spellStart"/>
      <w:r w:rsidR="00C91C27" w:rsidRPr="003100B5">
        <w:rPr>
          <w:rFonts w:ascii="Cascadia Mono Light" w:hAnsi="Cascadia Mono Light" w:cs="Cascadia Mono Light"/>
        </w:rPr>
        <w:t>ubuntu</w:t>
      </w:r>
      <w:proofErr w:type="spellEnd"/>
      <w:r w:rsidR="00C91C27" w:rsidRPr="003100B5">
        <w:rPr>
          <w:rFonts w:ascii="Cascadia Mono Light" w:hAnsi="Cascadia Mono Light" w:cs="Cascadia Mono Light"/>
        </w:rPr>
        <w:t>.</w:t>
      </w:r>
      <w:r w:rsidRPr="003100B5">
        <w:rPr>
          <w:rFonts w:ascii="Cascadia Mono Light" w:hAnsi="Cascadia Mono Light" w:cs="Cascadia Mono Light"/>
        </w:rPr>
        <w:t xml:space="preserve"> </w:t>
      </w:r>
    </w:p>
    <w:p w14:paraId="0053EA4B" w14:textId="4692870D" w:rsidR="00C91C27"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proofErr w:type="spellStart"/>
      <w:r w:rsidRPr="003100B5">
        <w:rPr>
          <w:rFonts w:ascii="Cascadia Mono Light" w:hAnsi="Cascadia Mono Light" w:cs="Cascadia Mono Light"/>
        </w:rPr>
        <w:t>sudo</w:t>
      </w:r>
      <w:proofErr w:type="spellEnd"/>
      <w:r w:rsidRPr="003100B5">
        <w:rPr>
          <w:rFonts w:ascii="Cascadia Mono Light" w:hAnsi="Cascadia Mono Light" w:cs="Cascadia Mono Light"/>
        </w:rPr>
        <w:t xml:space="preserve"> </w:t>
      </w:r>
      <w:proofErr w:type="spellStart"/>
      <w:r w:rsidRPr="003100B5">
        <w:rPr>
          <w:rFonts w:ascii="Cascadia Mono Light" w:hAnsi="Cascadia Mono Light" w:cs="Cascadia Mono Light"/>
        </w:rPr>
        <w:t>pacman</w:t>
      </w:r>
      <w:proofErr w:type="spellEnd"/>
      <w:r w:rsidRPr="003100B5">
        <w:rPr>
          <w:rFonts w:ascii="Cascadia Mono Light" w:hAnsi="Cascadia Mono Light" w:cs="Cascadia Mono Light"/>
        </w:rPr>
        <w:t xml:space="preserve"> -S </w:t>
      </w:r>
      <w:proofErr w:type="spellStart"/>
      <w:r w:rsidRPr="003100B5">
        <w:rPr>
          <w:rFonts w:ascii="Cascadia Mono Light" w:hAnsi="Cascadia Mono Light" w:cs="Cascadia Mono Light"/>
        </w:rPr>
        <w:t>mysql</w:t>
      </w:r>
      <w:proofErr w:type="spellEnd"/>
      <w:r w:rsidR="00C91C27" w:rsidRPr="003100B5">
        <w:rPr>
          <w:rFonts w:ascii="Cascadia Mono Light" w:hAnsi="Cascadia Mono Light" w:cs="Cascadia Mono Light"/>
        </w:rPr>
        <w:t xml:space="preserve"> no </w:t>
      </w:r>
      <w:proofErr w:type="spellStart"/>
      <w:r w:rsidR="00C91C27" w:rsidRPr="003100B5">
        <w:rPr>
          <w:rFonts w:ascii="Cascadia Mono Light" w:hAnsi="Cascadia Mono Light" w:cs="Cascadia Mono Light"/>
        </w:rPr>
        <w:t>VSCode</w:t>
      </w:r>
      <w:proofErr w:type="spellEnd"/>
      <w:r w:rsidR="00C91C27" w:rsidRPr="003100B5">
        <w:rPr>
          <w:rFonts w:ascii="Cascadia Mono Light" w:hAnsi="Cascadia Mono Light" w:cs="Cascadia Mono Light"/>
        </w:rPr>
        <w:t xml:space="preserve"> Visual Studio.</w:t>
      </w:r>
      <w:r w:rsidRPr="003100B5">
        <w:rPr>
          <w:rFonts w:ascii="Cascadia Mono Light" w:hAnsi="Cascadia Mono Light" w:cs="Cascadia Mono Light"/>
        </w:rPr>
        <w:t xml:space="preserve"> </w:t>
      </w:r>
    </w:p>
    <w:p w14:paraId="4E197717" w14:textId="4D44A9CF" w:rsidR="00283ABB"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proofErr w:type="spellStart"/>
      <w:r w:rsidRPr="003100B5">
        <w:rPr>
          <w:rFonts w:ascii="Cascadia Mono Light" w:hAnsi="Cascadia Mono Light" w:cs="Cascadia Mono Light"/>
        </w:rPr>
        <w:t>sudo</w:t>
      </w:r>
      <w:proofErr w:type="spellEnd"/>
      <w:r w:rsidRPr="003100B5">
        <w:rPr>
          <w:rFonts w:ascii="Cascadia Mono Light" w:hAnsi="Cascadia Mono Light" w:cs="Cascadia Mono Light"/>
        </w:rPr>
        <w:t xml:space="preserve"> </w:t>
      </w:r>
      <w:proofErr w:type="spellStart"/>
      <w:r w:rsidRPr="003100B5">
        <w:rPr>
          <w:rFonts w:ascii="Cascadia Mono Light" w:hAnsi="Cascadia Mono Light" w:cs="Cascadia Mono Light"/>
        </w:rPr>
        <w:t>dnf</w:t>
      </w:r>
      <w:proofErr w:type="spellEnd"/>
      <w:r w:rsidRPr="003100B5">
        <w:rPr>
          <w:rFonts w:ascii="Cascadia Mono Light" w:hAnsi="Cascadia Mono Light" w:cs="Cascadia Mono Light"/>
        </w:rPr>
        <w:t xml:space="preserve"> </w:t>
      </w:r>
      <w:proofErr w:type="spellStart"/>
      <w:r w:rsidRPr="003100B5">
        <w:rPr>
          <w:rFonts w:ascii="Cascadia Mono Light" w:hAnsi="Cascadia Mono Light" w:cs="Cascadia Mono Light"/>
        </w:rPr>
        <w:t>install</w:t>
      </w:r>
      <w:proofErr w:type="spellEnd"/>
      <w:r w:rsidRPr="003100B5">
        <w:rPr>
          <w:rFonts w:ascii="Cascadia Mono Light" w:hAnsi="Cascadia Mono Light" w:cs="Cascadia Mono Light"/>
        </w:rPr>
        <w:t xml:space="preserve"> </w:t>
      </w:r>
      <w:proofErr w:type="spellStart"/>
      <w:r w:rsidRPr="003100B5">
        <w:rPr>
          <w:rFonts w:ascii="Cascadia Mono Light" w:hAnsi="Cascadia Mono Light" w:cs="Cascadia Mono Light"/>
        </w:rPr>
        <w:t>mysql</w:t>
      </w:r>
      <w:proofErr w:type="spellEnd"/>
      <w:r w:rsidRPr="003100B5">
        <w:rPr>
          <w:rFonts w:ascii="Cascadia Mono Light" w:hAnsi="Cascadia Mono Light" w:cs="Cascadia Mono Light"/>
        </w:rPr>
        <w:t>-server</w:t>
      </w:r>
      <w:r w:rsidR="00C91C27" w:rsidRPr="003100B5">
        <w:rPr>
          <w:rFonts w:ascii="Cascadia Mono Light" w:hAnsi="Cascadia Mono Light" w:cs="Cascadia Mono Light"/>
        </w:rPr>
        <w:t>.</w:t>
      </w:r>
    </w:p>
    <w:p w14:paraId="770CB484" w14:textId="77777777" w:rsidR="00C91C27" w:rsidRPr="003100B5" w:rsidRDefault="00283ABB" w:rsidP="003100B5">
      <w:pPr>
        <w:pStyle w:val="NormalWeb"/>
        <w:numPr>
          <w:ilvl w:val="0"/>
          <w:numId w:val="26"/>
        </w:numPr>
        <w:tabs>
          <w:tab w:val="num" w:pos="851"/>
        </w:tabs>
        <w:ind w:left="426" w:hanging="284"/>
        <w:jc w:val="both"/>
        <w:rPr>
          <w:rFonts w:ascii="Cascadia Mono" w:hAnsi="Cascadia Mono" w:cs="Cascadia Mono"/>
        </w:rPr>
      </w:pPr>
      <w:r w:rsidRPr="003100B5">
        <w:rPr>
          <w:rFonts w:ascii="Cascadia Mono" w:hAnsi="Cascadia Mono" w:cs="Cascadia Mono"/>
        </w:rPr>
        <w:t xml:space="preserve">Onde você normalmente pode encontrar o arquivo de configuração </w:t>
      </w:r>
      <w:proofErr w:type="spellStart"/>
      <w:r w:rsidRPr="003100B5">
        <w:rPr>
          <w:rFonts w:ascii="Cascadia Mono" w:hAnsi="Cascadia Mono" w:cs="Cascadia Mono"/>
        </w:rPr>
        <w:t>my.cnf</w:t>
      </w:r>
      <w:proofErr w:type="spellEnd"/>
      <w:r w:rsidRPr="003100B5">
        <w:rPr>
          <w:rFonts w:ascii="Cascadia Mono" w:hAnsi="Cascadia Mono" w:cs="Cascadia Mono"/>
        </w:rPr>
        <w:t xml:space="preserve"> no Linux?</w:t>
      </w:r>
    </w:p>
    <w:p w14:paraId="496981ED" w14:textId="1A27C63C" w:rsidR="00C91C27"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w:t>
      </w:r>
      <w:proofErr w:type="spellStart"/>
      <w:r w:rsidRPr="003100B5">
        <w:rPr>
          <w:rFonts w:ascii="Cascadia Mono Light" w:hAnsi="Cascadia Mono Light" w:cs="Cascadia Mono Light"/>
        </w:rPr>
        <w:t>etc</w:t>
      </w:r>
      <w:proofErr w:type="spellEnd"/>
      <w:r w:rsidRPr="003100B5">
        <w:rPr>
          <w:rFonts w:ascii="Cascadia Mono Light" w:hAnsi="Cascadia Mono Light" w:cs="Cascadia Mono Light"/>
        </w:rPr>
        <w:t>/</w:t>
      </w:r>
      <w:proofErr w:type="spellStart"/>
      <w:r w:rsidRPr="003100B5">
        <w:rPr>
          <w:rFonts w:ascii="Cascadia Mono Light" w:hAnsi="Cascadia Mono Light" w:cs="Cascadia Mono Light"/>
        </w:rPr>
        <w:t>mysql</w:t>
      </w:r>
      <w:proofErr w:type="spellEnd"/>
      <w:r w:rsidRPr="003100B5">
        <w:rPr>
          <w:rFonts w:ascii="Cascadia Mono Light" w:hAnsi="Cascadia Mono Light" w:cs="Cascadia Mono Light"/>
        </w:rPr>
        <w:t>/</w:t>
      </w:r>
      <w:proofErr w:type="spellStart"/>
      <w:proofErr w:type="gramStart"/>
      <w:r w:rsidRPr="003100B5">
        <w:rPr>
          <w:rFonts w:ascii="Cascadia Mono Light" w:hAnsi="Cascadia Mono Light" w:cs="Cascadia Mono Light"/>
        </w:rPr>
        <w:t>conf.d</w:t>
      </w:r>
      <w:proofErr w:type="spellEnd"/>
      <w:proofErr w:type="gramEnd"/>
      <w:r w:rsidRPr="003100B5">
        <w:rPr>
          <w:rFonts w:ascii="Cascadia Mono Light" w:hAnsi="Cascadia Mono Light" w:cs="Cascadia Mono Light"/>
        </w:rPr>
        <w:t xml:space="preserve">/ </w:t>
      </w:r>
    </w:p>
    <w:p w14:paraId="72B4C310" w14:textId="02EC9BE8" w:rsidR="00C91C27"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w:t>
      </w:r>
      <w:proofErr w:type="spellStart"/>
      <w:r w:rsidRPr="003100B5">
        <w:rPr>
          <w:rFonts w:ascii="Cascadia Mono Light" w:hAnsi="Cascadia Mono Light" w:cs="Cascadia Mono Light"/>
        </w:rPr>
        <w:t>usr</w:t>
      </w:r>
      <w:proofErr w:type="spellEnd"/>
      <w:r w:rsidRPr="003100B5">
        <w:rPr>
          <w:rFonts w:ascii="Cascadia Mono Light" w:hAnsi="Cascadia Mono Light" w:cs="Cascadia Mono Light"/>
        </w:rPr>
        <w:t>/local/</w:t>
      </w:r>
      <w:proofErr w:type="spellStart"/>
      <w:r w:rsidRPr="003100B5">
        <w:rPr>
          <w:rFonts w:ascii="Cascadia Mono Light" w:hAnsi="Cascadia Mono Light" w:cs="Cascadia Mono Light"/>
        </w:rPr>
        <w:t>mysql</w:t>
      </w:r>
      <w:proofErr w:type="spellEnd"/>
      <w:r w:rsidRPr="003100B5">
        <w:rPr>
          <w:rFonts w:ascii="Cascadia Mono Light" w:hAnsi="Cascadia Mono Light" w:cs="Cascadia Mono Light"/>
        </w:rPr>
        <w:t xml:space="preserve">/ </w:t>
      </w:r>
    </w:p>
    <w:p w14:paraId="353B476A" w14:textId="4A25B7EC" w:rsidR="00C91C27"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w:t>
      </w:r>
      <w:proofErr w:type="spellStart"/>
      <w:r w:rsidRPr="003100B5">
        <w:rPr>
          <w:rFonts w:ascii="Cascadia Mono Light" w:hAnsi="Cascadia Mono Light" w:cs="Cascadia Mono Light"/>
        </w:rPr>
        <w:t>opt</w:t>
      </w:r>
      <w:proofErr w:type="spellEnd"/>
      <w:r w:rsidRPr="003100B5">
        <w:rPr>
          <w:rFonts w:ascii="Cascadia Mono Light" w:hAnsi="Cascadia Mono Light" w:cs="Cascadia Mono Light"/>
        </w:rPr>
        <w:t>/</w:t>
      </w:r>
      <w:proofErr w:type="spellStart"/>
      <w:r w:rsidRPr="003100B5">
        <w:rPr>
          <w:rFonts w:ascii="Cascadia Mono Light" w:hAnsi="Cascadia Mono Light" w:cs="Cascadia Mono Light"/>
        </w:rPr>
        <w:t>mysql</w:t>
      </w:r>
      <w:proofErr w:type="spellEnd"/>
      <w:r w:rsidRPr="003100B5">
        <w:rPr>
          <w:rFonts w:ascii="Cascadia Mono Light" w:hAnsi="Cascadia Mono Light" w:cs="Cascadia Mono Light"/>
        </w:rPr>
        <w:t xml:space="preserve">/ </w:t>
      </w:r>
    </w:p>
    <w:p w14:paraId="3EBBE646" w14:textId="240DABC2" w:rsidR="00C91C27" w:rsidRPr="006C690B" w:rsidRDefault="00283ABB" w:rsidP="003100B5">
      <w:pPr>
        <w:pStyle w:val="NormalWeb"/>
        <w:numPr>
          <w:ilvl w:val="1"/>
          <w:numId w:val="26"/>
        </w:numPr>
        <w:tabs>
          <w:tab w:val="num" w:pos="993"/>
        </w:tabs>
        <w:spacing w:before="0" w:beforeAutospacing="0"/>
        <w:ind w:left="709" w:hanging="142"/>
        <w:jc w:val="both"/>
        <w:rPr>
          <w:rFonts w:ascii="Cascadia Mono" w:hAnsi="Cascadia Mono" w:cs="Cascadia Mono"/>
          <w:b/>
          <w:bCs/>
          <w:color w:val="009900"/>
        </w:rPr>
      </w:pPr>
      <w:r w:rsidRPr="006C690B">
        <w:rPr>
          <w:rFonts w:ascii="Cascadia Mono" w:hAnsi="Cascadia Mono" w:cs="Cascadia Mono"/>
          <w:b/>
          <w:bCs/>
          <w:color w:val="009900"/>
        </w:rPr>
        <w:t>/</w:t>
      </w:r>
      <w:proofErr w:type="spellStart"/>
      <w:r w:rsidRPr="006C690B">
        <w:rPr>
          <w:rFonts w:ascii="Cascadia Mono" w:hAnsi="Cascadia Mono" w:cs="Cascadia Mono"/>
          <w:b/>
          <w:bCs/>
          <w:color w:val="009900"/>
        </w:rPr>
        <w:t>etc</w:t>
      </w:r>
      <w:proofErr w:type="spellEnd"/>
      <w:r w:rsidRPr="006C690B">
        <w:rPr>
          <w:rFonts w:ascii="Cascadia Mono" w:hAnsi="Cascadia Mono" w:cs="Cascadia Mono"/>
          <w:b/>
          <w:bCs/>
          <w:color w:val="009900"/>
        </w:rPr>
        <w:t>/</w:t>
      </w:r>
      <w:proofErr w:type="spellStart"/>
      <w:r w:rsidRPr="006C690B">
        <w:rPr>
          <w:rFonts w:ascii="Cascadia Mono" w:hAnsi="Cascadia Mono" w:cs="Cascadia Mono"/>
          <w:b/>
          <w:bCs/>
          <w:color w:val="009900"/>
        </w:rPr>
        <w:t>mysql</w:t>
      </w:r>
      <w:proofErr w:type="spellEnd"/>
      <w:r w:rsidRPr="006C690B">
        <w:rPr>
          <w:rFonts w:ascii="Cascadia Mono" w:hAnsi="Cascadia Mono" w:cs="Cascadia Mono"/>
          <w:b/>
          <w:bCs/>
          <w:color w:val="009900"/>
        </w:rPr>
        <w:t xml:space="preserve">/ </w:t>
      </w:r>
    </w:p>
    <w:p w14:paraId="41FA8014" w14:textId="41DD327B" w:rsid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/var/</w:t>
      </w:r>
      <w:proofErr w:type="spellStart"/>
      <w:r w:rsidRPr="003100B5">
        <w:rPr>
          <w:rFonts w:ascii="Cascadia Mono Light" w:hAnsi="Cascadia Mono Light" w:cs="Cascadia Mono Light"/>
        </w:rPr>
        <w:t>lib</w:t>
      </w:r>
      <w:proofErr w:type="spellEnd"/>
      <w:r w:rsidRPr="003100B5">
        <w:rPr>
          <w:rFonts w:ascii="Cascadia Mono Light" w:hAnsi="Cascadia Mono Light" w:cs="Cascadia Mono Light"/>
        </w:rPr>
        <w:t>/</w:t>
      </w:r>
      <w:proofErr w:type="spellStart"/>
      <w:r w:rsidRPr="003100B5">
        <w:rPr>
          <w:rFonts w:ascii="Cascadia Mono Light" w:hAnsi="Cascadia Mono Light" w:cs="Cascadia Mono Light"/>
        </w:rPr>
        <w:t>mysql</w:t>
      </w:r>
      <w:proofErr w:type="spellEnd"/>
      <w:r w:rsidRPr="003100B5">
        <w:rPr>
          <w:rFonts w:ascii="Cascadia Mono Light" w:hAnsi="Cascadia Mono Light" w:cs="Cascadia Mono Light"/>
        </w:rPr>
        <w:t>/</w:t>
      </w:r>
    </w:p>
    <w:p w14:paraId="00FE966B" w14:textId="6B20AEB2" w:rsidR="00283ABB" w:rsidRPr="003100B5" w:rsidRDefault="003100B5" w:rsidP="003100B5">
      <w:pPr>
        <w:widowControl/>
        <w:suppressAutoHyphens w:val="0"/>
        <w:rPr>
          <w:rFonts w:ascii="Cascadia Mono Light" w:eastAsia="Times New Roman" w:hAnsi="Cascadia Mono Light" w:cs="Cascadia Mono Light"/>
          <w:kern w:val="0"/>
          <w:lang w:eastAsia="pt-BR" w:bidi="ar-SA"/>
        </w:rPr>
      </w:pPr>
      <w:r>
        <w:rPr>
          <w:rFonts w:ascii="Cascadia Mono Light" w:hAnsi="Cascadia Mono Light" w:cs="Cascadia Mono Light"/>
        </w:rPr>
        <w:br w:type="page"/>
      </w:r>
    </w:p>
    <w:p w14:paraId="308B4070" w14:textId="77777777" w:rsidR="00C91C27" w:rsidRPr="003100B5" w:rsidRDefault="00283ABB" w:rsidP="003100B5">
      <w:pPr>
        <w:pStyle w:val="NormalWeb"/>
        <w:numPr>
          <w:ilvl w:val="0"/>
          <w:numId w:val="26"/>
        </w:numPr>
        <w:tabs>
          <w:tab w:val="num" w:pos="851"/>
        </w:tabs>
        <w:ind w:left="426" w:hanging="284"/>
        <w:jc w:val="both"/>
        <w:rPr>
          <w:rFonts w:ascii="Cascadia Mono" w:hAnsi="Cascadia Mono" w:cs="Cascadia Mono"/>
        </w:rPr>
      </w:pPr>
      <w:r w:rsidRPr="003100B5">
        <w:rPr>
          <w:rFonts w:ascii="Cascadia Mono" w:hAnsi="Cascadia Mono" w:cs="Cascadia Mono"/>
        </w:rPr>
        <w:lastRenderedPageBreak/>
        <w:t xml:space="preserve">Qual comando permite verificar se o serviço do MySQL está em execução no Linux? </w:t>
      </w:r>
    </w:p>
    <w:p w14:paraId="07803B78" w14:textId="404F3BBD" w:rsidR="00C91C27"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proofErr w:type="spellStart"/>
      <w:r w:rsidRPr="003100B5">
        <w:rPr>
          <w:rFonts w:ascii="Cascadia Mono Light" w:hAnsi="Cascadia Mono Light" w:cs="Cascadia Mono Light"/>
        </w:rPr>
        <w:t>service</w:t>
      </w:r>
      <w:proofErr w:type="spellEnd"/>
      <w:r w:rsidRPr="003100B5">
        <w:rPr>
          <w:rFonts w:ascii="Cascadia Mono Light" w:hAnsi="Cascadia Mono Light" w:cs="Cascadia Mono Light"/>
        </w:rPr>
        <w:t xml:space="preserve"> </w:t>
      </w:r>
      <w:proofErr w:type="spellStart"/>
      <w:r w:rsidRPr="003100B5">
        <w:rPr>
          <w:rFonts w:ascii="Cascadia Mono Light" w:hAnsi="Cascadia Mono Light" w:cs="Cascadia Mono Light"/>
        </w:rPr>
        <w:t>mysql</w:t>
      </w:r>
      <w:proofErr w:type="spellEnd"/>
      <w:r w:rsidRPr="003100B5">
        <w:rPr>
          <w:rFonts w:ascii="Cascadia Mono Light" w:hAnsi="Cascadia Mono Light" w:cs="Cascadia Mono Light"/>
        </w:rPr>
        <w:t xml:space="preserve"> status </w:t>
      </w:r>
    </w:p>
    <w:p w14:paraId="155E61E1" w14:textId="3AB395F5" w:rsidR="00C91C27" w:rsidRPr="006C690B" w:rsidRDefault="00283ABB" w:rsidP="003100B5">
      <w:pPr>
        <w:pStyle w:val="NormalWeb"/>
        <w:numPr>
          <w:ilvl w:val="1"/>
          <w:numId w:val="26"/>
        </w:numPr>
        <w:tabs>
          <w:tab w:val="num" w:pos="993"/>
        </w:tabs>
        <w:spacing w:before="0" w:beforeAutospacing="0"/>
        <w:ind w:left="709" w:hanging="142"/>
        <w:jc w:val="both"/>
        <w:rPr>
          <w:rFonts w:ascii="Cascadia Mono" w:hAnsi="Cascadia Mono" w:cs="Cascadia Mono"/>
          <w:b/>
          <w:bCs/>
          <w:color w:val="009900"/>
        </w:rPr>
      </w:pPr>
      <w:proofErr w:type="spellStart"/>
      <w:r w:rsidRPr="006C690B">
        <w:rPr>
          <w:rFonts w:ascii="Cascadia Mono" w:hAnsi="Cascadia Mono" w:cs="Cascadia Mono"/>
          <w:b/>
          <w:bCs/>
          <w:color w:val="009900"/>
        </w:rPr>
        <w:t>systemctl</w:t>
      </w:r>
      <w:proofErr w:type="spellEnd"/>
      <w:r w:rsidRPr="006C690B">
        <w:rPr>
          <w:rFonts w:ascii="Cascadia Mono" w:hAnsi="Cascadia Mono" w:cs="Cascadia Mono"/>
          <w:b/>
          <w:bCs/>
          <w:color w:val="009900"/>
        </w:rPr>
        <w:t xml:space="preserve"> status </w:t>
      </w:r>
      <w:proofErr w:type="spellStart"/>
      <w:r w:rsidRPr="006C690B">
        <w:rPr>
          <w:rFonts w:ascii="Cascadia Mono" w:hAnsi="Cascadia Mono" w:cs="Cascadia Mono"/>
          <w:b/>
          <w:bCs/>
          <w:color w:val="009900"/>
        </w:rPr>
        <w:t>mysql</w:t>
      </w:r>
      <w:proofErr w:type="spellEnd"/>
      <w:r w:rsidRPr="006C690B">
        <w:rPr>
          <w:rFonts w:ascii="Cascadia Mono" w:hAnsi="Cascadia Mono" w:cs="Cascadia Mono"/>
          <w:b/>
          <w:bCs/>
          <w:color w:val="009900"/>
        </w:rPr>
        <w:t xml:space="preserve"> </w:t>
      </w:r>
    </w:p>
    <w:p w14:paraId="36428CD9" w14:textId="168C98BF" w:rsidR="00C91C27"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proofErr w:type="spellStart"/>
      <w:r w:rsidRPr="003100B5">
        <w:rPr>
          <w:rFonts w:ascii="Cascadia Mono Light" w:hAnsi="Cascadia Mono Light" w:cs="Cascadia Mono Light"/>
        </w:rPr>
        <w:t>mysql</w:t>
      </w:r>
      <w:proofErr w:type="spellEnd"/>
      <w:r w:rsidRPr="003100B5">
        <w:rPr>
          <w:rFonts w:ascii="Cascadia Mono Light" w:hAnsi="Cascadia Mono Light" w:cs="Cascadia Mono Light"/>
        </w:rPr>
        <w:t xml:space="preserve"> --status </w:t>
      </w:r>
    </w:p>
    <w:p w14:paraId="62ED2FCA" w14:textId="2ACC8877" w:rsidR="00C91C27"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proofErr w:type="spellStart"/>
      <w:r w:rsidRPr="003100B5">
        <w:rPr>
          <w:rFonts w:ascii="Cascadia Mono Light" w:hAnsi="Cascadia Mono Light" w:cs="Cascadia Mono Light"/>
        </w:rPr>
        <w:t>ps</w:t>
      </w:r>
      <w:proofErr w:type="spellEnd"/>
      <w:r w:rsidRPr="003100B5">
        <w:rPr>
          <w:rFonts w:ascii="Cascadia Mono Light" w:hAnsi="Cascadia Mono Light" w:cs="Cascadia Mono Light"/>
        </w:rPr>
        <w:t xml:space="preserve"> </w:t>
      </w:r>
      <w:proofErr w:type="spellStart"/>
      <w:r w:rsidRPr="003100B5">
        <w:rPr>
          <w:rFonts w:ascii="Cascadia Mono Light" w:hAnsi="Cascadia Mono Light" w:cs="Cascadia Mono Light"/>
        </w:rPr>
        <w:t>aux</w:t>
      </w:r>
      <w:proofErr w:type="spellEnd"/>
      <w:r w:rsidRPr="003100B5">
        <w:rPr>
          <w:rFonts w:ascii="Cascadia Mono Light" w:hAnsi="Cascadia Mono Light" w:cs="Cascadia Mono Light"/>
        </w:rPr>
        <w:t xml:space="preserve"> | </w:t>
      </w:r>
      <w:proofErr w:type="spellStart"/>
      <w:r w:rsidRPr="003100B5">
        <w:rPr>
          <w:rFonts w:ascii="Cascadia Mono Light" w:hAnsi="Cascadia Mono Light" w:cs="Cascadia Mono Light"/>
        </w:rPr>
        <w:t>grep</w:t>
      </w:r>
      <w:proofErr w:type="spellEnd"/>
      <w:r w:rsidRPr="003100B5">
        <w:rPr>
          <w:rFonts w:ascii="Cascadia Mono Light" w:hAnsi="Cascadia Mono Light" w:cs="Cascadia Mono Light"/>
        </w:rPr>
        <w:t xml:space="preserve"> </w:t>
      </w:r>
      <w:proofErr w:type="spellStart"/>
      <w:r w:rsidRPr="003100B5">
        <w:rPr>
          <w:rFonts w:ascii="Cascadia Mono Light" w:hAnsi="Cascadia Mono Light" w:cs="Cascadia Mono Light"/>
        </w:rPr>
        <w:t>mysql</w:t>
      </w:r>
      <w:proofErr w:type="spellEnd"/>
      <w:r w:rsidRPr="003100B5">
        <w:rPr>
          <w:rFonts w:ascii="Cascadia Mono Light" w:hAnsi="Cascadia Mono Light" w:cs="Cascadia Mono Light"/>
        </w:rPr>
        <w:t xml:space="preserve"> </w:t>
      </w:r>
    </w:p>
    <w:p w14:paraId="4210471F" w14:textId="039C1619" w:rsidR="00283ABB"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Todas as opções acima estão corretas.</w:t>
      </w:r>
    </w:p>
    <w:p w14:paraId="636E0A74" w14:textId="77777777" w:rsidR="00C91C27" w:rsidRPr="003100B5" w:rsidRDefault="00283ABB" w:rsidP="003100B5">
      <w:pPr>
        <w:pStyle w:val="NormalWeb"/>
        <w:numPr>
          <w:ilvl w:val="0"/>
          <w:numId w:val="26"/>
        </w:numPr>
        <w:tabs>
          <w:tab w:val="num" w:pos="851"/>
        </w:tabs>
        <w:ind w:left="426" w:hanging="284"/>
        <w:jc w:val="both"/>
        <w:rPr>
          <w:rFonts w:ascii="Cascadia Mono" w:hAnsi="Cascadia Mono" w:cs="Cascadia Mono"/>
        </w:rPr>
      </w:pPr>
      <w:r w:rsidRPr="003100B5">
        <w:rPr>
          <w:rFonts w:ascii="Cascadia Mono" w:hAnsi="Cascadia Mono" w:cs="Cascadia Mono"/>
        </w:rPr>
        <w:t xml:space="preserve">Quais são as permissões necessárias para que um usuário possa conectar-se ao MySQL a partir de qualquer host? </w:t>
      </w:r>
    </w:p>
    <w:p w14:paraId="36A0B8E4" w14:textId="4BB0F8E6" w:rsidR="00C91C27" w:rsidRPr="006C690B" w:rsidRDefault="00283ABB" w:rsidP="003100B5">
      <w:pPr>
        <w:pStyle w:val="NormalWeb"/>
        <w:numPr>
          <w:ilvl w:val="1"/>
          <w:numId w:val="26"/>
        </w:numPr>
        <w:tabs>
          <w:tab w:val="num" w:pos="993"/>
        </w:tabs>
        <w:spacing w:before="0" w:beforeAutospacing="0"/>
        <w:ind w:left="709" w:hanging="142"/>
        <w:jc w:val="both"/>
        <w:rPr>
          <w:rFonts w:ascii="Cascadia Mono" w:hAnsi="Cascadia Mono" w:cs="Cascadia Mono"/>
          <w:b/>
          <w:bCs/>
          <w:color w:val="009900"/>
        </w:rPr>
      </w:pPr>
      <w:r w:rsidRPr="006C690B">
        <w:rPr>
          <w:rFonts w:ascii="Cascadia Mono" w:hAnsi="Cascadia Mono" w:cs="Cascadia Mono"/>
          <w:b/>
          <w:bCs/>
          <w:color w:val="009900"/>
        </w:rPr>
        <w:t>Permissões globais ('</w:t>
      </w:r>
      <w:proofErr w:type="spellStart"/>
      <w:r w:rsidRPr="006C690B">
        <w:rPr>
          <w:rFonts w:ascii="Cascadia Mono" w:hAnsi="Cascadia Mono" w:cs="Cascadia Mono"/>
          <w:b/>
          <w:bCs/>
          <w:color w:val="009900"/>
        </w:rPr>
        <w:t>user</w:t>
      </w:r>
      <w:proofErr w:type="spellEnd"/>
      <w:r w:rsidRPr="006C690B">
        <w:rPr>
          <w:rFonts w:ascii="Cascadia Mono" w:hAnsi="Cascadia Mono" w:cs="Cascadia Mono"/>
          <w:b/>
          <w:bCs/>
          <w:color w:val="009900"/>
        </w:rPr>
        <w:t xml:space="preserve">'@'%') </w:t>
      </w:r>
    </w:p>
    <w:p w14:paraId="48FB27E1" w14:textId="5F495C6E" w:rsidR="00C91C27"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Permissões locais ('</w:t>
      </w:r>
      <w:proofErr w:type="spellStart"/>
      <w:r w:rsidRPr="003100B5">
        <w:rPr>
          <w:rFonts w:ascii="Cascadia Mono Light" w:hAnsi="Cascadia Mono Light" w:cs="Cascadia Mono Light"/>
        </w:rPr>
        <w:t>user</w:t>
      </w:r>
      <w:proofErr w:type="spellEnd"/>
      <w:r w:rsidRPr="003100B5">
        <w:rPr>
          <w:rFonts w:ascii="Cascadia Mono Light" w:hAnsi="Cascadia Mono Light" w:cs="Cascadia Mono Light"/>
        </w:rPr>
        <w:t>'@'</w:t>
      </w:r>
      <w:proofErr w:type="spellStart"/>
      <w:r w:rsidRPr="003100B5">
        <w:rPr>
          <w:rFonts w:ascii="Cascadia Mono Light" w:hAnsi="Cascadia Mono Light" w:cs="Cascadia Mono Light"/>
        </w:rPr>
        <w:t>localhost</w:t>
      </w:r>
      <w:proofErr w:type="spellEnd"/>
      <w:r w:rsidRPr="003100B5">
        <w:rPr>
          <w:rFonts w:ascii="Cascadia Mono Light" w:hAnsi="Cascadia Mono Light" w:cs="Cascadia Mono Light"/>
        </w:rPr>
        <w:t xml:space="preserve">') </w:t>
      </w:r>
    </w:p>
    <w:p w14:paraId="38ACB320" w14:textId="1C6BCFBD" w:rsidR="00C91C27"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Permissões específicas ('</w:t>
      </w:r>
      <w:proofErr w:type="spellStart"/>
      <w:r w:rsidRPr="003100B5">
        <w:rPr>
          <w:rFonts w:ascii="Cascadia Mono Light" w:hAnsi="Cascadia Mono Light" w:cs="Cascadia Mono Light"/>
        </w:rPr>
        <w:t>user</w:t>
      </w:r>
      <w:proofErr w:type="spellEnd"/>
      <w:r w:rsidRPr="003100B5">
        <w:rPr>
          <w:rFonts w:ascii="Cascadia Mono Light" w:hAnsi="Cascadia Mono Light" w:cs="Cascadia Mono Light"/>
        </w:rPr>
        <w:t>'@'</w:t>
      </w:r>
      <w:proofErr w:type="spellStart"/>
      <w:r w:rsidRPr="003100B5">
        <w:rPr>
          <w:rFonts w:ascii="Cascadia Mono Light" w:hAnsi="Cascadia Mono Light" w:cs="Cascadia Mono Light"/>
        </w:rPr>
        <w:t>ip_address</w:t>
      </w:r>
      <w:proofErr w:type="spellEnd"/>
      <w:r w:rsidRPr="003100B5">
        <w:rPr>
          <w:rFonts w:ascii="Cascadia Mono Light" w:hAnsi="Cascadia Mono Light" w:cs="Cascadia Mono Light"/>
        </w:rPr>
        <w:t xml:space="preserve">') </w:t>
      </w:r>
    </w:p>
    <w:p w14:paraId="1A94709D" w14:textId="6F0D4F16" w:rsidR="00C91C27"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 xml:space="preserve">Permissões de </w:t>
      </w:r>
      <w:proofErr w:type="spellStart"/>
      <w:r w:rsidRPr="003100B5">
        <w:rPr>
          <w:rFonts w:ascii="Cascadia Mono Light" w:hAnsi="Cascadia Mono Light" w:cs="Cascadia Mono Light"/>
        </w:rPr>
        <w:t>superusuário</w:t>
      </w:r>
      <w:proofErr w:type="spellEnd"/>
      <w:r w:rsidRPr="003100B5">
        <w:rPr>
          <w:rFonts w:ascii="Cascadia Mono Light" w:hAnsi="Cascadia Mono Light" w:cs="Cascadia Mono Light"/>
        </w:rPr>
        <w:t xml:space="preserve"> ('</w:t>
      </w:r>
      <w:proofErr w:type="spellStart"/>
      <w:r w:rsidRPr="003100B5">
        <w:rPr>
          <w:rFonts w:ascii="Cascadia Mono Light" w:hAnsi="Cascadia Mono Light" w:cs="Cascadia Mono Light"/>
        </w:rPr>
        <w:t>user</w:t>
      </w:r>
      <w:proofErr w:type="spellEnd"/>
      <w:r w:rsidRPr="003100B5">
        <w:rPr>
          <w:rFonts w:ascii="Cascadia Mono Light" w:hAnsi="Cascadia Mono Light" w:cs="Cascadia Mono Light"/>
        </w:rPr>
        <w:t>'@'</w:t>
      </w:r>
      <w:proofErr w:type="spellStart"/>
      <w:r w:rsidRPr="003100B5">
        <w:rPr>
          <w:rFonts w:ascii="Cascadia Mono Light" w:hAnsi="Cascadia Mono Light" w:cs="Cascadia Mono Light"/>
        </w:rPr>
        <w:t>superuser</w:t>
      </w:r>
      <w:proofErr w:type="spellEnd"/>
      <w:r w:rsidRPr="003100B5">
        <w:rPr>
          <w:rFonts w:ascii="Cascadia Mono Light" w:hAnsi="Cascadia Mono Light" w:cs="Cascadia Mono Light"/>
        </w:rPr>
        <w:t xml:space="preserve">') </w:t>
      </w:r>
    </w:p>
    <w:p w14:paraId="05855186" w14:textId="6C9FFF7E" w:rsidR="00283ABB"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Permissões de grupo ('</w:t>
      </w:r>
      <w:proofErr w:type="spellStart"/>
      <w:r w:rsidRPr="003100B5">
        <w:rPr>
          <w:rFonts w:ascii="Cascadia Mono Light" w:hAnsi="Cascadia Mono Light" w:cs="Cascadia Mono Light"/>
        </w:rPr>
        <w:t>user</w:t>
      </w:r>
      <w:proofErr w:type="spellEnd"/>
      <w:r w:rsidRPr="003100B5">
        <w:rPr>
          <w:rFonts w:ascii="Cascadia Mono Light" w:hAnsi="Cascadia Mono Light" w:cs="Cascadia Mono Light"/>
        </w:rPr>
        <w:t>'@'</w:t>
      </w:r>
      <w:proofErr w:type="spellStart"/>
      <w:r w:rsidRPr="003100B5">
        <w:rPr>
          <w:rFonts w:ascii="Cascadia Mono Light" w:hAnsi="Cascadia Mono Light" w:cs="Cascadia Mono Light"/>
        </w:rPr>
        <w:t>group</w:t>
      </w:r>
      <w:proofErr w:type="spellEnd"/>
      <w:r w:rsidRPr="003100B5">
        <w:rPr>
          <w:rFonts w:ascii="Cascadia Mono Light" w:hAnsi="Cascadia Mono Light" w:cs="Cascadia Mono Light"/>
        </w:rPr>
        <w:t>')</w:t>
      </w:r>
    </w:p>
    <w:p w14:paraId="4B8FC227" w14:textId="3CDC4A44" w:rsidR="00F935E1" w:rsidRPr="003100B5" w:rsidRDefault="00283ABB" w:rsidP="003100B5">
      <w:pPr>
        <w:pStyle w:val="NormalWeb"/>
        <w:numPr>
          <w:ilvl w:val="0"/>
          <w:numId w:val="26"/>
        </w:numPr>
        <w:tabs>
          <w:tab w:val="num" w:pos="851"/>
        </w:tabs>
        <w:ind w:left="426" w:hanging="284"/>
        <w:jc w:val="both"/>
        <w:rPr>
          <w:rFonts w:ascii="Cascadia Mono" w:hAnsi="Cascadia Mono" w:cs="Cascadia Mono"/>
        </w:rPr>
      </w:pPr>
      <w:r w:rsidRPr="003100B5">
        <w:rPr>
          <w:rFonts w:ascii="Cascadia Mono" w:hAnsi="Cascadia Mono" w:cs="Cascadia Mono"/>
        </w:rPr>
        <w:t xml:space="preserve">Qual comando é </w:t>
      </w:r>
      <w:r w:rsidR="00F935E1" w:rsidRPr="003100B5">
        <w:rPr>
          <w:rFonts w:ascii="Cascadia Mono" w:hAnsi="Cascadia Mono" w:cs="Cascadia Mono"/>
        </w:rPr>
        <w:t>o mais indicado</w:t>
      </w:r>
      <w:r w:rsidRPr="003100B5">
        <w:rPr>
          <w:rFonts w:ascii="Cascadia Mono" w:hAnsi="Cascadia Mono" w:cs="Cascadia Mono"/>
        </w:rPr>
        <w:t xml:space="preserve"> para fazer </w:t>
      </w:r>
      <w:r w:rsidR="00F935E1" w:rsidRPr="003100B5">
        <w:rPr>
          <w:rFonts w:ascii="Cascadia Mono" w:hAnsi="Cascadia Mono" w:cs="Cascadia Mono"/>
        </w:rPr>
        <w:t>a recuperação dos registros de uma tabela</w:t>
      </w:r>
      <w:r w:rsidRPr="003100B5">
        <w:rPr>
          <w:rFonts w:ascii="Cascadia Mono" w:hAnsi="Cascadia Mono" w:cs="Cascadia Mono"/>
        </w:rPr>
        <w:t>?</w:t>
      </w:r>
    </w:p>
    <w:p w14:paraId="6E08CEA8" w14:textId="4FA9AE2A" w:rsidR="00F935E1" w:rsidRPr="003100B5" w:rsidRDefault="00F935E1"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proofErr w:type="spellStart"/>
      <w:r w:rsidRPr="003100B5">
        <w:rPr>
          <w:rFonts w:ascii="Cascadia Mono Light" w:hAnsi="Cascadia Mono Light" w:cs="Cascadia Mono Light"/>
        </w:rPr>
        <w:t>select</w:t>
      </w:r>
      <w:proofErr w:type="spellEnd"/>
      <w:r w:rsidRPr="003100B5">
        <w:rPr>
          <w:rFonts w:ascii="Cascadia Mono Light" w:hAnsi="Cascadia Mono Light" w:cs="Cascadia Mono Light"/>
        </w:rPr>
        <w:t xml:space="preserve"> * tabela </w:t>
      </w:r>
      <w:proofErr w:type="spellStart"/>
      <w:r w:rsidRPr="003100B5">
        <w:rPr>
          <w:rFonts w:ascii="Cascadia Mono Light" w:hAnsi="Cascadia Mono Light" w:cs="Cascadia Mono Light"/>
        </w:rPr>
        <w:t>from</w:t>
      </w:r>
      <w:proofErr w:type="spellEnd"/>
      <w:r w:rsidRPr="003100B5">
        <w:rPr>
          <w:rFonts w:ascii="Cascadia Mono Light" w:hAnsi="Cascadia Mono Light" w:cs="Cascadia Mono Light"/>
        </w:rPr>
        <w:t xml:space="preserve"> &lt;base de dados&gt;</w:t>
      </w:r>
    </w:p>
    <w:p w14:paraId="7FFE3424" w14:textId="04D14BC3" w:rsidR="00F935E1" w:rsidRPr="003100B5" w:rsidRDefault="00F935E1"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SELECT * TABELA FROM &lt;BASE DE DADOS&gt;</w:t>
      </w:r>
    </w:p>
    <w:p w14:paraId="17D1B1AA" w14:textId="6C4A1702" w:rsidR="00F935E1" w:rsidRPr="006C690B" w:rsidRDefault="00F935E1" w:rsidP="003100B5">
      <w:pPr>
        <w:pStyle w:val="NormalWeb"/>
        <w:numPr>
          <w:ilvl w:val="1"/>
          <w:numId w:val="26"/>
        </w:numPr>
        <w:tabs>
          <w:tab w:val="num" w:pos="993"/>
        </w:tabs>
        <w:spacing w:before="0" w:beforeAutospacing="0"/>
        <w:ind w:left="709" w:hanging="142"/>
        <w:jc w:val="both"/>
        <w:rPr>
          <w:rFonts w:ascii="Cascadia Mono" w:hAnsi="Cascadia Mono" w:cs="Cascadia Mono"/>
          <w:b/>
          <w:bCs/>
          <w:color w:val="009900"/>
        </w:rPr>
      </w:pPr>
      <w:r w:rsidRPr="006C690B">
        <w:rPr>
          <w:rFonts w:ascii="Cascadia Mono" w:hAnsi="Cascadia Mono" w:cs="Cascadia Mono"/>
          <w:b/>
          <w:bCs/>
          <w:color w:val="009900"/>
        </w:rPr>
        <w:t xml:space="preserve">Select * </w:t>
      </w:r>
      <w:proofErr w:type="spellStart"/>
      <w:r w:rsidRPr="006C690B">
        <w:rPr>
          <w:rFonts w:ascii="Cascadia Mono" w:hAnsi="Cascadia Mono" w:cs="Cascadia Mono"/>
          <w:b/>
          <w:bCs/>
          <w:color w:val="009900"/>
        </w:rPr>
        <w:t>from</w:t>
      </w:r>
      <w:proofErr w:type="spellEnd"/>
      <w:r w:rsidRPr="006C690B">
        <w:rPr>
          <w:rFonts w:ascii="Cascadia Mono" w:hAnsi="Cascadia Mono" w:cs="Cascadia Mono"/>
          <w:b/>
          <w:bCs/>
          <w:color w:val="009900"/>
        </w:rPr>
        <w:t xml:space="preserve"> &lt;</w:t>
      </w:r>
      <w:proofErr w:type="spellStart"/>
      <w:r w:rsidRPr="006C690B">
        <w:rPr>
          <w:rFonts w:ascii="Cascadia Mono" w:hAnsi="Cascadia Mono" w:cs="Cascadia Mono"/>
          <w:b/>
          <w:bCs/>
          <w:color w:val="009900"/>
        </w:rPr>
        <w:t>table</w:t>
      </w:r>
      <w:proofErr w:type="spellEnd"/>
      <w:r w:rsidRPr="006C690B">
        <w:rPr>
          <w:rFonts w:ascii="Cascadia Mono" w:hAnsi="Cascadia Mono" w:cs="Cascadia Mono"/>
          <w:b/>
          <w:bCs/>
          <w:color w:val="009900"/>
        </w:rPr>
        <w:t>&gt; se tiver a clausula use.</w:t>
      </w:r>
    </w:p>
    <w:p w14:paraId="3B4F4619" w14:textId="63461714" w:rsidR="00F935E1" w:rsidRPr="003100B5" w:rsidRDefault="00F935E1"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proofErr w:type="spellStart"/>
      <w:r w:rsidRPr="003100B5">
        <w:rPr>
          <w:rFonts w:ascii="Cascadia Mono Light" w:hAnsi="Cascadia Mono Light" w:cs="Cascadia Mono Light"/>
        </w:rPr>
        <w:t>Select</w:t>
      </w:r>
      <w:proofErr w:type="spellEnd"/>
      <w:r w:rsidRPr="003100B5">
        <w:rPr>
          <w:rFonts w:ascii="Cascadia Mono Light" w:hAnsi="Cascadia Mono Light" w:cs="Cascadia Mono Light"/>
        </w:rPr>
        <w:t xml:space="preserve"> &lt;</w:t>
      </w:r>
      <w:proofErr w:type="spellStart"/>
      <w:r w:rsidRPr="003100B5">
        <w:rPr>
          <w:rFonts w:ascii="Cascadia Mono Light" w:hAnsi="Cascadia Mono Light" w:cs="Cascadia Mono Light"/>
        </w:rPr>
        <w:t>table</w:t>
      </w:r>
      <w:proofErr w:type="spellEnd"/>
      <w:r w:rsidRPr="003100B5">
        <w:rPr>
          <w:rFonts w:ascii="Cascadia Mono Light" w:hAnsi="Cascadia Mono Light" w:cs="Cascadia Mono Light"/>
        </w:rPr>
        <w:t xml:space="preserve">&gt; </w:t>
      </w:r>
      <w:proofErr w:type="spellStart"/>
      <w:r w:rsidRPr="003100B5">
        <w:rPr>
          <w:rFonts w:ascii="Cascadia Mono Light" w:hAnsi="Cascadia Mono Light" w:cs="Cascadia Mono Light"/>
        </w:rPr>
        <w:t>from</w:t>
      </w:r>
      <w:proofErr w:type="spellEnd"/>
      <w:r w:rsidRPr="003100B5">
        <w:rPr>
          <w:rFonts w:ascii="Cascadia Mono Light" w:hAnsi="Cascadia Mono Light" w:cs="Cascadia Mono Light"/>
        </w:rPr>
        <w:t xml:space="preserve"> &lt;banco de dados&gt;</w:t>
      </w:r>
    </w:p>
    <w:p w14:paraId="66952C50" w14:textId="41DC5ACF" w:rsidR="00283ABB" w:rsidRPr="003100B5" w:rsidRDefault="00F935E1"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Nenhum dos anteriores.</w:t>
      </w:r>
    </w:p>
    <w:p w14:paraId="26E020E4" w14:textId="351390F8" w:rsidR="00F935E1" w:rsidRPr="003100B5" w:rsidRDefault="00283ABB" w:rsidP="003100B5">
      <w:pPr>
        <w:pStyle w:val="NormalWeb"/>
        <w:numPr>
          <w:ilvl w:val="0"/>
          <w:numId w:val="26"/>
        </w:numPr>
        <w:tabs>
          <w:tab w:val="num" w:pos="851"/>
        </w:tabs>
        <w:ind w:left="426" w:hanging="284"/>
        <w:jc w:val="both"/>
        <w:rPr>
          <w:rFonts w:ascii="Cascadia Mono" w:hAnsi="Cascadia Mono" w:cs="Cascadia Mono"/>
        </w:rPr>
      </w:pPr>
      <w:r w:rsidRPr="003100B5">
        <w:rPr>
          <w:rFonts w:ascii="Cascadia Mono" w:hAnsi="Cascadia Mono" w:cs="Cascadia Mono"/>
        </w:rPr>
        <w:t xml:space="preserve">O que é necessário para configurar </w:t>
      </w:r>
      <w:r w:rsidR="00F935E1" w:rsidRPr="003100B5">
        <w:rPr>
          <w:rFonts w:ascii="Cascadia Mono" w:hAnsi="Cascadia Mono" w:cs="Cascadia Mono"/>
        </w:rPr>
        <w:t>uma máquina no AWS</w:t>
      </w:r>
      <w:r w:rsidRPr="003100B5">
        <w:rPr>
          <w:rFonts w:ascii="Cascadia Mono" w:hAnsi="Cascadia Mono" w:cs="Cascadia Mono"/>
        </w:rPr>
        <w:t xml:space="preserve">? </w:t>
      </w:r>
    </w:p>
    <w:p w14:paraId="52F34B39" w14:textId="4C9D8AE1" w:rsidR="00F935E1" w:rsidRPr="006C690B" w:rsidRDefault="00283ABB" w:rsidP="003100B5">
      <w:pPr>
        <w:pStyle w:val="NormalWeb"/>
        <w:numPr>
          <w:ilvl w:val="1"/>
          <w:numId w:val="26"/>
        </w:numPr>
        <w:tabs>
          <w:tab w:val="num" w:pos="993"/>
        </w:tabs>
        <w:spacing w:before="0" w:beforeAutospacing="0"/>
        <w:ind w:left="709" w:hanging="142"/>
        <w:jc w:val="both"/>
        <w:rPr>
          <w:rFonts w:ascii="Cascadia Mono" w:hAnsi="Cascadia Mono" w:cs="Cascadia Mono"/>
          <w:b/>
          <w:bCs/>
          <w:color w:val="009900"/>
        </w:rPr>
      </w:pPr>
      <w:r w:rsidRPr="006C690B">
        <w:rPr>
          <w:rFonts w:ascii="Cascadia Mono" w:hAnsi="Cascadia Mono" w:cs="Cascadia Mono"/>
          <w:b/>
          <w:bCs/>
          <w:color w:val="009900"/>
        </w:rPr>
        <w:t>Uma conexão de internet estável</w:t>
      </w:r>
      <w:r w:rsidR="00F935E1" w:rsidRPr="006C690B">
        <w:rPr>
          <w:rFonts w:ascii="Cascadia Mono" w:hAnsi="Cascadia Mono" w:cs="Cascadia Mono"/>
          <w:b/>
          <w:bCs/>
          <w:color w:val="009900"/>
        </w:rPr>
        <w:t>.</w:t>
      </w:r>
      <w:r w:rsidRPr="006C690B">
        <w:rPr>
          <w:rFonts w:ascii="Cascadia Mono" w:hAnsi="Cascadia Mono" w:cs="Cascadia Mono"/>
          <w:b/>
          <w:bCs/>
          <w:color w:val="009900"/>
        </w:rPr>
        <w:t xml:space="preserve"> </w:t>
      </w:r>
    </w:p>
    <w:p w14:paraId="5603E26C" w14:textId="52E5B201" w:rsidR="00F935E1"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 xml:space="preserve">Servidores MySQL separados configurados </w:t>
      </w:r>
      <w:r w:rsidR="00F935E1" w:rsidRPr="003100B5">
        <w:rPr>
          <w:rFonts w:ascii="Cascadia Mono Light" w:hAnsi="Cascadia Mono Light" w:cs="Cascadia Mono Light"/>
        </w:rPr>
        <w:t>com Apache.</w:t>
      </w:r>
    </w:p>
    <w:p w14:paraId="4BA7013E" w14:textId="50EAA927" w:rsidR="00F935E1" w:rsidRPr="006C690B"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6C690B">
        <w:rPr>
          <w:rFonts w:ascii="Cascadia Mono Light" w:hAnsi="Cascadia Mono Light" w:cs="Cascadia Mono Light"/>
        </w:rPr>
        <w:t>Uma única instância do servidor MySQL</w:t>
      </w:r>
      <w:r w:rsidR="00F935E1" w:rsidRPr="006C690B">
        <w:rPr>
          <w:rFonts w:ascii="Cascadia Mono Light" w:hAnsi="Cascadia Mono Light" w:cs="Cascadia Mono Light"/>
        </w:rPr>
        <w:t xml:space="preserve"> feita pelo EC2 com </w:t>
      </w:r>
      <w:r w:rsidR="00DD22CD" w:rsidRPr="006C690B">
        <w:rPr>
          <w:rFonts w:ascii="Cascadia Mono Light" w:hAnsi="Cascadia Mono Light" w:cs="Cascadia Mono Light"/>
        </w:rPr>
        <w:t>Dínamo</w:t>
      </w:r>
      <w:r w:rsidR="00F935E1" w:rsidRPr="006C690B">
        <w:rPr>
          <w:rFonts w:ascii="Cascadia Mono Light" w:hAnsi="Cascadia Mono Light" w:cs="Cascadia Mono Light"/>
        </w:rPr>
        <w:t>.</w:t>
      </w:r>
    </w:p>
    <w:p w14:paraId="2D1E15AA" w14:textId="5568205F" w:rsidR="00F935E1"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Apenas permissões de usuário adequadas</w:t>
      </w:r>
      <w:r w:rsidR="00F935E1" w:rsidRPr="003100B5">
        <w:rPr>
          <w:rFonts w:ascii="Cascadia Mono Light" w:hAnsi="Cascadia Mono Light" w:cs="Cascadia Mono Light"/>
        </w:rPr>
        <w:t xml:space="preserve"> a um serviço de banco.</w:t>
      </w:r>
      <w:r w:rsidRPr="003100B5">
        <w:rPr>
          <w:rFonts w:ascii="Cascadia Mono Light" w:hAnsi="Cascadia Mono Light" w:cs="Cascadia Mono Light"/>
        </w:rPr>
        <w:t xml:space="preserve"> </w:t>
      </w:r>
    </w:p>
    <w:p w14:paraId="03D1E078" w14:textId="16AEC93C" w:rsidR="00283ABB" w:rsidRPr="003100B5" w:rsidRDefault="00F935E1"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 xml:space="preserve">Nenhuma das anteriores. </w:t>
      </w:r>
    </w:p>
    <w:p w14:paraId="3436652B" w14:textId="47E34012" w:rsidR="00F935E1" w:rsidRPr="003100B5" w:rsidRDefault="00283ABB" w:rsidP="003100B5">
      <w:pPr>
        <w:pStyle w:val="NormalWeb"/>
        <w:numPr>
          <w:ilvl w:val="0"/>
          <w:numId w:val="26"/>
        </w:numPr>
        <w:tabs>
          <w:tab w:val="num" w:pos="851"/>
        </w:tabs>
        <w:ind w:left="426" w:hanging="284"/>
        <w:jc w:val="both"/>
        <w:rPr>
          <w:rFonts w:ascii="Cascadia Mono" w:hAnsi="Cascadia Mono" w:cs="Cascadia Mono"/>
        </w:rPr>
      </w:pPr>
      <w:r w:rsidRPr="003100B5">
        <w:rPr>
          <w:rFonts w:ascii="Cascadia Mono" w:hAnsi="Cascadia Mono" w:cs="Cascadia Mono"/>
        </w:rPr>
        <w:t xml:space="preserve">Qual é a principal vantagem de utilizar a replicação </w:t>
      </w:r>
      <w:r w:rsidR="00DD22CD" w:rsidRPr="003100B5">
        <w:rPr>
          <w:rFonts w:ascii="Cascadia Mono" w:hAnsi="Cascadia Mono" w:cs="Cascadia Mono"/>
        </w:rPr>
        <w:t>d</w:t>
      </w:r>
      <w:r w:rsidRPr="003100B5">
        <w:rPr>
          <w:rFonts w:ascii="Cascadia Mono" w:hAnsi="Cascadia Mono" w:cs="Cascadia Mono"/>
        </w:rPr>
        <w:t>o MySQL</w:t>
      </w:r>
      <w:r w:rsidR="00DD22CD" w:rsidRPr="003100B5">
        <w:rPr>
          <w:rFonts w:ascii="Cascadia Mono" w:hAnsi="Cascadia Mono" w:cs="Cascadia Mono"/>
        </w:rPr>
        <w:t xml:space="preserve"> em cloud</w:t>
      </w:r>
      <w:r w:rsidRPr="003100B5">
        <w:rPr>
          <w:rFonts w:ascii="Cascadia Mono" w:hAnsi="Cascadia Mono" w:cs="Cascadia Mono"/>
        </w:rPr>
        <w:t xml:space="preserve">? </w:t>
      </w:r>
    </w:p>
    <w:p w14:paraId="5091AC26" w14:textId="3ADABAC0" w:rsidR="00F935E1"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Melhoria na segurança</w:t>
      </w:r>
      <w:r w:rsidR="00DD22CD" w:rsidRPr="003100B5">
        <w:rPr>
          <w:rFonts w:ascii="Cascadia Mono Light" w:hAnsi="Cascadia Mono Light" w:cs="Cascadia Mono Light"/>
        </w:rPr>
        <w:t xml:space="preserve"> do sistema.</w:t>
      </w:r>
      <w:r w:rsidRPr="003100B5">
        <w:rPr>
          <w:rFonts w:ascii="Cascadia Mono Light" w:hAnsi="Cascadia Mono Light" w:cs="Cascadia Mono Light"/>
        </w:rPr>
        <w:t xml:space="preserve"> </w:t>
      </w:r>
    </w:p>
    <w:p w14:paraId="2C19BC48" w14:textId="743B1DF4" w:rsidR="00DD22CD"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Redução do espaço em disco</w:t>
      </w:r>
      <w:r w:rsidR="00DD22CD" w:rsidRPr="003100B5">
        <w:rPr>
          <w:rFonts w:ascii="Cascadia Mono Light" w:hAnsi="Cascadia Mono Light" w:cs="Cascadia Mono Light"/>
        </w:rPr>
        <w:t>.</w:t>
      </w:r>
      <w:r w:rsidRPr="003100B5">
        <w:rPr>
          <w:rFonts w:ascii="Cascadia Mono Light" w:hAnsi="Cascadia Mono Light" w:cs="Cascadia Mono Light"/>
        </w:rPr>
        <w:t xml:space="preserve"> </w:t>
      </w:r>
    </w:p>
    <w:p w14:paraId="54950E01" w14:textId="1AF9216A" w:rsidR="00DD22CD" w:rsidRPr="006C690B" w:rsidRDefault="00283ABB" w:rsidP="003100B5">
      <w:pPr>
        <w:pStyle w:val="NormalWeb"/>
        <w:numPr>
          <w:ilvl w:val="1"/>
          <w:numId w:val="26"/>
        </w:numPr>
        <w:tabs>
          <w:tab w:val="num" w:pos="993"/>
        </w:tabs>
        <w:spacing w:before="0" w:beforeAutospacing="0"/>
        <w:ind w:left="709" w:hanging="142"/>
        <w:jc w:val="both"/>
        <w:rPr>
          <w:rFonts w:ascii="Cascadia Mono" w:hAnsi="Cascadia Mono" w:cs="Cascadia Mono"/>
          <w:b/>
          <w:bCs/>
          <w:color w:val="009900"/>
        </w:rPr>
      </w:pPr>
      <w:r w:rsidRPr="006C690B">
        <w:rPr>
          <w:rFonts w:ascii="Cascadia Mono" w:hAnsi="Cascadia Mono" w:cs="Cascadia Mono"/>
          <w:b/>
          <w:bCs/>
          <w:color w:val="009900"/>
        </w:rPr>
        <w:t>Aumento da disponibilidade e escalabilidade</w:t>
      </w:r>
      <w:r w:rsidR="00DD22CD" w:rsidRPr="006C690B">
        <w:rPr>
          <w:rFonts w:ascii="Cascadia Mono" w:hAnsi="Cascadia Mono" w:cs="Cascadia Mono"/>
          <w:b/>
          <w:bCs/>
          <w:color w:val="009900"/>
        </w:rPr>
        <w:t>.</w:t>
      </w:r>
      <w:r w:rsidRPr="006C690B">
        <w:rPr>
          <w:rFonts w:ascii="Cascadia Mono" w:hAnsi="Cascadia Mono" w:cs="Cascadia Mono"/>
          <w:b/>
          <w:bCs/>
          <w:color w:val="009900"/>
        </w:rPr>
        <w:t xml:space="preserve"> </w:t>
      </w:r>
    </w:p>
    <w:p w14:paraId="43C113D6" w14:textId="13D47D90" w:rsidR="00DD22CD"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Aumento da velocidade de consulta</w:t>
      </w:r>
      <w:r w:rsidR="00DD22CD" w:rsidRPr="003100B5">
        <w:rPr>
          <w:rFonts w:ascii="Cascadia Mono Light" w:hAnsi="Cascadia Mono Light" w:cs="Cascadia Mono Light"/>
        </w:rPr>
        <w:t>.</w:t>
      </w:r>
      <w:r w:rsidRPr="003100B5">
        <w:rPr>
          <w:rFonts w:ascii="Cascadia Mono Light" w:hAnsi="Cascadia Mono Light" w:cs="Cascadia Mono Light"/>
        </w:rPr>
        <w:t xml:space="preserve"> </w:t>
      </w:r>
    </w:p>
    <w:p w14:paraId="259D022F" w14:textId="61DD2873" w:rsid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Melhoria na compatibilidade com outros bancos de dados</w:t>
      </w:r>
      <w:r w:rsidR="00DD22CD" w:rsidRPr="003100B5">
        <w:rPr>
          <w:rFonts w:ascii="Cascadia Mono Light" w:hAnsi="Cascadia Mono Light" w:cs="Cascadia Mono Light"/>
        </w:rPr>
        <w:t>.</w:t>
      </w:r>
    </w:p>
    <w:p w14:paraId="4709E684" w14:textId="614868F9" w:rsidR="00283ABB" w:rsidRPr="003100B5" w:rsidRDefault="003100B5" w:rsidP="003100B5">
      <w:pPr>
        <w:widowControl/>
        <w:suppressAutoHyphens w:val="0"/>
        <w:rPr>
          <w:rFonts w:ascii="Cascadia Mono Light" w:eastAsia="Times New Roman" w:hAnsi="Cascadia Mono Light" w:cs="Cascadia Mono Light"/>
          <w:kern w:val="0"/>
          <w:lang w:eastAsia="pt-BR" w:bidi="ar-SA"/>
        </w:rPr>
      </w:pPr>
      <w:r>
        <w:rPr>
          <w:rFonts w:ascii="Cascadia Mono Light" w:hAnsi="Cascadia Mono Light" w:cs="Cascadia Mono Light"/>
        </w:rPr>
        <w:br w:type="page"/>
      </w:r>
    </w:p>
    <w:p w14:paraId="12EDCA35" w14:textId="1A7CDB70" w:rsidR="00DD22CD" w:rsidRPr="003100B5" w:rsidRDefault="00283ABB" w:rsidP="003100B5">
      <w:pPr>
        <w:pStyle w:val="NormalWeb"/>
        <w:numPr>
          <w:ilvl w:val="0"/>
          <w:numId w:val="26"/>
        </w:numPr>
        <w:tabs>
          <w:tab w:val="num" w:pos="851"/>
        </w:tabs>
        <w:ind w:left="426" w:hanging="284"/>
        <w:jc w:val="both"/>
        <w:rPr>
          <w:rFonts w:ascii="Cascadia Mono" w:hAnsi="Cascadia Mono" w:cs="Cascadia Mono"/>
        </w:rPr>
      </w:pPr>
      <w:r w:rsidRPr="003100B5">
        <w:rPr>
          <w:rFonts w:ascii="Cascadia Mono" w:hAnsi="Cascadia Mono" w:cs="Cascadia Mono"/>
        </w:rPr>
        <w:lastRenderedPageBreak/>
        <w:t xml:space="preserve">Qual configuração do MySQL é comumente ajustada para otimizar o desempenho de </w:t>
      </w:r>
      <w:r w:rsidR="00DD22CD" w:rsidRPr="003100B5">
        <w:rPr>
          <w:rFonts w:ascii="Cascadia Mono" w:hAnsi="Cascadia Mono" w:cs="Cascadia Mono"/>
        </w:rPr>
        <w:t>acesso</w:t>
      </w:r>
      <w:r w:rsidRPr="003100B5">
        <w:rPr>
          <w:rFonts w:ascii="Cascadia Mono" w:hAnsi="Cascadia Mono" w:cs="Cascadia Mono"/>
        </w:rPr>
        <w:t xml:space="preserve">? </w:t>
      </w:r>
    </w:p>
    <w:p w14:paraId="322998D8" w14:textId="1EE8719E" w:rsidR="00DD22CD"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proofErr w:type="spellStart"/>
      <w:r w:rsidRPr="003100B5">
        <w:rPr>
          <w:rFonts w:ascii="Cascadia Mono Light" w:hAnsi="Cascadia Mono Light" w:cs="Cascadia Mono Light"/>
        </w:rPr>
        <w:t>max_connections</w:t>
      </w:r>
      <w:proofErr w:type="spellEnd"/>
      <w:r w:rsidRPr="003100B5">
        <w:rPr>
          <w:rFonts w:ascii="Cascadia Mono Light" w:hAnsi="Cascadia Mono Light" w:cs="Cascadia Mono Light"/>
        </w:rPr>
        <w:t xml:space="preserve"> </w:t>
      </w:r>
    </w:p>
    <w:p w14:paraId="2DFBD7CC" w14:textId="565B8EC4" w:rsidR="00DD22CD" w:rsidRPr="00656A42" w:rsidRDefault="00283ABB" w:rsidP="003100B5">
      <w:pPr>
        <w:pStyle w:val="NormalWeb"/>
        <w:numPr>
          <w:ilvl w:val="1"/>
          <w:numId w:val="26"/>
        </w:numPr>
        <w:tabs>
          <w:tab w:val="num" w:pos="993"/>
        </w:tabs>
        <w:spacing w:before="0" w:beforeAutospacing="0"/>
        <w:ind w:left="709" w:hanging="142"/>
        <w:jc w:val="both"/>
        <w:rPr>
          <w:rFonts w:ascii="Cascadia Mono" w:hAnsi="Cascadia Mono" w:cs="Cascadia Mono"/>
          <w:b/>
          <w:bCs/>
          <w:color w:val="009900"/>
        </w:rPr>
      </w:pPr>
      <w:proofErr w:type="spellStart"/>
      <w:r w:rsidRPr="00656A42">
        <w:rPr>
          <w:rFonts w:ascii="Cascadia Mono" w:hAnsi="Cascadia Mono" w:cs="Cascadia Mono"/>
          <w:b/>
          <w:bCs/>
          <w:color w:val="009900"/>
        </w:rPr>
        <w:t>innodb_buffer_pool_size</w:t>
      </w:r>
      <w:proofErr w:type="spellEnd"/>
      <w:r w:rsidRPr="00656A42">
        <w:rPr>
          <w:rFonts w:ascii="Cascadia Mono" w:hAnsi="Cascadia Mono" w:cs="Cascadia Mono"/>
          <w:b/>
          <w:bCs/>
          <w:color w:val="009900"/>
        </w:rPr>
        <w:t xml:space="preserve"> </w:t>
      </w:r>
    </w:p>
    <w:p w14:paraId="5DD70F5F" w14:textId="1180E347" w:rsidR="00DD22CD"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proofErr w:type="spellStart"/>
      <w:r w:rsidRPr="003100B5">
        <w:rPr>
          <w:rFonts w:ascii="Cascadia Mono Light" w:hAnsi="Cascadia Mono Light" w:cs="Cascadia Mono Light"/>
        </w:rPr>
        <w:t>query_cache_size</w:t>
      </w:r>
      <w:proofErr w:type="spellEnd"/>
      <w:r w:rsidRPr="003100B5">
        <w:rPr>
          <w:rFonts w:ascii="Cascadia Mono Light" w:hAnsi="Cascadia Mono Light" w:cs="Cascadia Mono Light"/>
        </w:rPr>
        <w:t xml:space="preserve"> </w:t>
      </w:r>
    </w:p>
    <w:p w14:paraId="1FFBEE0F" w14:textId="189BC7C1" w:rsidR="00DD22CD"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proofErr w:type="spellStart"/>
      <w:r w:rsidRPr="003100B5">
        <w:rPr>
          <w:rFonts w:ascii="Cascadia Mono Light" w:hAnsi="Cascadia Mono Light" w:cs="Cascadia Mono Light"/>
        </w:rPr>
        <w:t>innodb_read_io_threads</w:t>
      </w:r>
      <w:proofErr w:type="spellEnd"/>
      <w:r w:rsidRPr="003100B5">
        <w:rPr>
          <w:rFonts w:ascii="Cascadia Mono Light" w:hAnsi="Cascadia Mono Light" w:cs="Cascadia Mono Light"/>
        </w:rPr>
        <w:t xml:space="preserve"> </w:t>
      </w:r>
    </w:p>
    <w:p w14:paraId="13698D75" w14:textId="2B4AE9FE" w:rsidR="00283ABB"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proofErr w:type="spellStart"/>
      <w:r w:rsidRPr="003100B5">
        <w:rPr>
          <w:rFonts w:ascii="Cascadia Mono Light" w:hAnsi="Cascadia Mono Light" w:cs="Cascadia Mono Light"/>
        </w:rPr>
        <w:t>wait_timeout</w:t>
      </w:r>
      <w:proofErr w:type="spellEnd"/>
    </w:p>
    <w:p w14:paraId="355AEB3F" w14:textId="77777777" w:rsidR="00DD22CD" w:rsidRPr="003100B5" w:rsidRDefault="00283ABB" w:rsidP="003100B5">
      <w:pPr>
        <w:pStyle w:val="NormalWeb"/>
        <w:numPr>
          <w:ilvl w:val="0"/>
          <w:numId w:val="26"/>
        </w:numPr>
        <w:tabs>
          <w:tab w:val="num" w:pos="567"/>
        </w:tabs>
        <w:ind w:left="426" w:hanging="284"/>
        <w:jc w:val="both"/>
        <w:rPr>
          <w:rFonts w:ascii="Cascadia Mono" w:hAnsi="Cascadia Mono" w:cs="Cascadia Mono"/>
        </w:rPr>
      </w:pPr>
      <w:r w:rsidRPr="003100B5">
        <w:rPr>
          <w:rFonts w:ascii="Cascadia Mono" w:hAnsi="Cascadia Mono" w:cs="Cascadia Mono"/>
        </w:rPr>
        <w:t xml:space="preserve">Qual ferramenta é comumente usada para monitorar o desempenho do MySQL em tempo real? </w:t>
      </w:r>
    </w:p>
    <w:p w14:paraId="1ADFAD94" w14:textId="076A66F5" w:rsidR="00DD22CD" w:rsidRPr="00656A42" w:rsidRDefault="00283ABB" w:rsidP="003100B5">
      <w:pPr>
        <w:pStyle w:val="NormalWeb"/>
        <w:numPr>
          <w:ilvl w:val="1"/>
          <w:numId w:val="26"/>
        </w:numPr>
        <w:tabs>
          <w:tab w:val="num" w:pos="993"/>
        </w:tabs>
        <w:spacing w:before="0" w:beforeAutospacing="0"/>
        <w:ind w:left="709" w:hanging="142"/>
        <w:jc w:val="both"/>
        <w:rPr>
          <w:rFonts w:ascii="Cascadia Mono" w:hAnsi="Cascadia Mono" w:cs="Cascadia Mono"/>
          <w:b/>
          <w:bCs/>
          <w:color w:val="009900"/>
        </w:rPr>
      </w:pPr>
      <w:r w:rsidRPr="00656A42">
        <w:rPr>
          <w:rFonts w:ascii="Cascadia Mono" w:hAnsi="Cascadia Mono" w:cs="Cascadia Mono"/>
          <w:b/>
          <w:bCs/>
          <w:color w:val="009900"/>
        </w:rPr>
        <w:t xml:space="preserve">MySQL Workbench </w:t>
      </w:r>
    </w:p>
    <w:p w14:paraId="780EB9B0" w14:textId="1100FBAA" w:rsidR="00DD22CD" w:rsidRPr="003100B5" w:rsidRDefault="00C378D3"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3</w:t>
      </w:r>
      <w:r w:rsidR="00283ABB" w:rsidRPr="003100B5">
        <w:rPr>
          <w:rFonts w:ascii="Cascadia Mono Light" w:hAnsi="Cascadia Mono Light" w:cs="Cascadia Mono Light"/>
        </w:rPr>
        <w:t xml:space="preserve">phpMyAdmin </w:t>
      </w:r>
    </w:p>
    <w:p w14:paraId="762C8135" w14:textId="4CDD4A63" w:rsidR="00DD22CD"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proofErr w:type="spellStart"/>
      <w:r w:rsidRPr="003100B5">
        <w:rPr>
          <w:rFonts w:ascii="Cascadia Mono Light" w:hAnsi="Cascadia Mono Light" w:cs="Cascadia Mono Light"/>
        </w:rPr>
        <w:t>HeidiSQL</w:t>
      </w:r>
      <w:proofErr w:type="spellEnd"/>
      <w:r w:rsidRPr="003100B5">
        <w:rPr>
          <w:rFonts w:ascii="Cascadia Mono Light" w:hAnsi="Cascadia Mono Light" w:cs="Cascadia Mono Light"/>
        </w:rPr>
        <w:t xml:space="preserve"> </w:t>
      </w:r>
    </w:p>
    <w:p w14:paraId="6E106E75" w14:textId="607BA0A3" w:rsidR="00DD22CD"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proofErr w:type="spellStart"/>
      <w:r w:rsidRPr="003100B5">
        <w:rPr>
          <w:rFonts w:ascii="Cascadia Mono Light" w:hAnsi="Cascadia Mono Light" w:cs="Cascadia Mono Light"/>
        </w:rPr>
        <w:t>Navicat</w:t>
      </w:r>
      <w:proofErr w:type="spellEnd"/>
      <w:r w:rsidRPr="003100B5">
        <w:rPr>
          <w:rFonts w:ascii="Cascadia Mono Light" w:hAnsi="Cascadia Mono Light" w:cs="Cascadia Mono Light"/>
        </w:rPr>
        <w:t xml:space="preserve"> </w:t>
      </w:r>
    </w:p>
    <w:p w14:paraId="536486D0" w14:textId="01CE83E8" w:rsidR="00283ABB" w:rsidRPr="003100B5" w:rsidRDefault="00283ABB" w:rsidP="003100B5">
      <w:pPr>
        <w:pStyle w:val="NormalWeb"/>
        <w:numPr>
          <w:ilvl w:val="1"/>
          <w:numId w:val="26"/>
        </w:numPr>
        <w:tabs>
          <w:tab w:val="num" w:pos="993"/>
        </w:tabs>
        <w:spacing w:before="0" w:beforeAutospacing="0"/>
        <w:ind w:left="709" w:hanging="142"/>
        <w:jc w:val="both"/>
        <w:rPr>
          <w:rFonts w:ascii="Cascadia Mono Light" w:hAnsi="Cascadia Mono Light" w:cs="Cascadia Mono Light"/>
        </w:rPr>
      </w:pPr>
      <w:proofErr w:type="spellStart"/>
      <w:r w:rsidRPr="003100B5">
        <w:rPr>
          <w:rFonts w:ascii="Cascadia Mono Light" w:hAnsi="Cascadia Mono Light" w:cs="Cascadia Mono Light"/>
        </w:rPr>
        <w:t>Sequel</w:t>
      </w:r>
      <w:proofErr w:type="spellEnd"/>
      <w:r w:rsidRPr="003100B5">
        <w:rPr>
          <w:rFonts w:ascii="Cascadia Mono Light" w:hAnsi="Cascadia Mono Light" w:cs="Cascadia Mono Light"/>
        </w:rPr>
        <w:t xml:space="preserve"> Pro</w:t>
      </w:r>
    </w:p>
    <w:p w14:paraId="069CC98E" w14:textId="77777777" w:rsidR="006A0CE1" w:rsidRPr="00C91C27" w:rsidRDefault="006A0CE1">
      <w:pPr>
        <w:autoSpaceDE w:val="0"/>
        <w:rPr>
          <w:rFonts w:asciiTheme="minorHAnsi" w:eastAsia="Calibri" w:hAnsiTheme="minorHAnsi" w:cstheme="minorHAnsi"/>
          <w:sz w:val="22"/>
          <w:szCs w:val="22"/>
        </w:rPr>
      </w:pPr>
    </w:p>
    <w:p w14:paraId="5302B35F" w14:textId="7E01553D" w:rsidR="00621778" w:rsidRPr="003100B5" w:rsidRDefault="00621778" w:rsidP="003100B5">
      <w:pPr>
        <w:autoSpaceDE w:val="0"/>
        <w:jc w:val="center"/>
        <w:rPr>
          <w:rFonts w:ascii="Cascadia Mono SemiBold" w:hAnsi="Cascadia Mono SemiBold" w:cs="Cascadia Mono SemiBold"/>
        </w:rPr>
      </w:pPr>
      <w:r w:rsidRPr="003100B5">
        <w:rPr>
          <w:rFonts w:ascii="Cascadia Mono SemiBold" w:eastAsia="Calibri-Bold" w:hAnsi="Cascadia Mono SemiBold" w:cs="Cascadia Mono SemiBold"/>
          <w:b/>
          <w:bCs/>
          <w:sz w:val="28"/>
          <w:szCs w:val="28"/>
        </w:rPr>
        <w:t>Parte II</w:t>
      </w:r>
      <w:r w:rsidR="003100B5">
        <w:rPr>
          <w:rFonts w:ascii="Cascadia Mono SemiBold" w:eastAsia="Calibri-Bold" w:hAnsi="Cascadia Mono SemiBold" w:cs="Cascadia Mono SemiBold"/>
          <w:b/>
          <w:bCs/>
          <w:sz w:val="28"/>
          <w:szCs w:val="28"/>
        </w:rPr>
        <w:t>I</w:t>
      </w:r>
      <w:r w:rsidRPr="003100B5">
        <w:rPr>
          <w:rFonts w:ascii="Cascadia Mono SemiBold" w:eastAsia="Calibri-Bold" w:hAnsi="Cascadia Mono SemiBold" w:cs="Cascadia Mono SemiBold"/>
          <w:b/>
          <w:bCs/>
          <w:sz w:val="28"/>
          <w:szCs w:val="28"/>
        </w:rPr>
        <w:t xml:space="preserve"> – Práticas (respostas na própria prova)</w:t>
      </w:r>
    </w:p>
    <w:p w14:paraId="242B3397" w14:textId="58FB6DE2" w:rsidR="003100B5" w:rsidRPr="003100B5" w:rsidRDefault="000D6F4E" w:rsidP="003100B5">
      <w:pPr>
        <w:pStyle w:val="Corpodetexto"/>
        <w:spacing w:before="227"/>
        <w:ind w:left="192"/>
        <w:jc w:val="both"/>
        <w:rPr>
          <w:rFonts w:ascii="Cascadia Mono" w:eastAsia="Times New Roman" w:hAnsi="Cascadia Mono" w:cs="Cascadia Mono"/>
          <w:kern w:val="0"/>
          <w:lang w:eastAsia="pt-BR" w:bidi="ar-SA"/>
        </w:rPr>
      </w:pPr>
      <w:r w:rsidRPr="003100B5">
        <w:rPr>
          <w:rFonts w:ascii="Cascadia Mono" w:hAnsi="Cascadia Mono" w:cs="Cascadia Mono"/>
          <w:noProof/>
          <w:sz w:val="17"/>
        </w:rPr>
        <w:drawing>
          <wp:anchor distT="0" distB="0" distL="0" distR="0" simplePos="0" relativeHeight="251659776" behindDoc="1" locked="0" layoutInCell="1" allowOverlap="1" wp14:anchorId="0EF38FBD" wp14:editId="646FE33E">
            <wp:simplePos x="0" y="0"/>
            <wp:positionH relativeFrom="margin">
              <wp:align>center</wp:align>
            </wp:positionH>
            <wp:positionV relativeFrom="paragraph">
              <wp:posOffset>821112</wp:posOffset>
            </wp:positionV>
            <wp:extent cx="5224780" cy="4559935"/>
            <wp:effectExtent l="0" t="0" r="0" b="0"/>
            <wp:wrapTopAndBottom/>
            <wp:docPr id="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5224780" cy="4559935"/>
                    </a:xfrm>
                    <a:prstGeom prst="rect">
                      <a:avLst/>
                    </a:prstGeom>
                  </pic:spPr>
                </pic:pic>
              </a:graphicData>
            </a:graphic>
            <wp14:sizeRelH relativeFrom="margin">
              <wp14:pctWidth>0</wp14:pctWidth>
            </wp14:sizeRelH>
            <wp14:sizeRelV relativeFrom="margin">
              <wp14:pctHeight>0</wp14:pctHeight>
            </wp14:sizeRelV>
          </wp:anchor>
        </w:drawing>
      </w:r>
      <w:r w:rsidR="00621778" w:rsidRPr="003100B5">
        <w:rPr>
          <w:rFonts w:ascii="Cascadia Mono" w:hAnsi="Cascadia Mono" w:cs="Cascadia Mono"/>
          <w:spacing w:val="-2"/>
        </w:rPr>
        <w:t>1</w:t>
      </w:r>
      <w:r w:rsidR="00621778" w:rsidRPr="003100B5">
        <w:rPr>
          <w:rFonts w:ascii="Cascadia Mono" w:eastAsia="Times New Roman" w:hAnsi="Cascadia Mono" w:cs="Cascadia Mono"/>
          <w:kern w:val="0"/>
          <w:lang w:eastAsia="pt-BR" w:bidi="ar-SA"/>
        </w:rPr>
        <w:t>.Crie, no seu banco de dados, a tabela abaixo, insira os valores apresentados e em seguida escreva as consultas solicitadas abaixo. OBS: Os valores em branco devem ser nulos no banco de dados.</w:t>
      </w:r>
    </w:p>
    <w:p w14:paraId="3E22D2BD" w14:textId="336DA840" w:rsidR="003100B5" w:rsidRDefault="003100B5">
      <w:pPr>
        <w:widowControl/>
        <w:suppressAutoHyphens w:val="0"/>
        <w:rPr>
          <w:rFonts w:ascii="Cascadia Mono Light" w:eastAsia="Times New Roman" w:hAnsi="Cascadia Mono Light" w:cs="Cascadia Mono Light"/>
          <w:kern w:val="0"/>
          <w:lang w:eastAsia="pt-BR" w:bidi="ar-SA"/>
        </w:rPr>
      </w:pPr>
      <w:r>
        <w:rPr>
          <w:rFonts w:ascii="Cascadia Mono Light" w:eastAsia="Times New Roman" w:hAnsi="Cascadia Mono Light" w:cs="Cascadia Mono Light"/>
          <w:kern w:val="0"/>
          <w:lang w:eastAsia="pt-BR" w:bidi="ar-SA"/>
        </w:rPr>
        <w:br w:type="page"/>
      </w:r>
    </w:p>
    <w:p w14:paraId="5B48B6A0" w14:textId="7EE9D210" w:rsidR="00EA0A94" w:rsidRPr="00EA0A94" w:rsidRDefault="00621778" w:rsidP="00EA0A94">
      <w:pPr>
        <w:pStyle w:val="NormalWeb"/>
        <w:numPr>
          <w:ilvl w:val="1"/>
          <w:numId w:val="32"/>
        </w:numPr>
        <w:tabs>
          <w:tab w:val="num" w:pos="709"/>
        </w:tabs>
        <w:spacing w:before="0" w:beforeAutospacing="0"/>
        <w:ind w:left="284" w:firstLine="0"/>
        <w:jc w:val="both"/>
        <w:rPr>
          <w:rFonts w:ascii="Cascadia Mono Light" w:hAnsi="Cascadia Mono Light" w:cs="Cascadia Mono Light"/>
        </w:rPr>
      </w:pPr>
      <w:r w:rsidRPr="003100B5">
        <w:rPr>
          <w:rFonts w:ascii="Cascadia Mono Light" w:hAnsi="Cascadia Mono Light" w:cs="Cascadia Mono Light"/>
        </w:rPr>
        <w:lastRenderedPageBreak/>
        <w:t xml:space="preserve">Pesquise os itens que foram vendidos sem desconto. As colunas presentes no resultado da consulta são: </w:t>
      </w:r>
      <w:proofErr w:type="spellStart"/>
      <w:r w:rsidR="003100B5" w:rsidRPr="003100B5">
        <w:rPr>
          <w:rFonts w:ascii="Cascadia Mono" w:hAnsi="Cascadia Mono" w:cs="Cascadia Mono"/>
        </w:rPr>
        <w:t>id_nf</w:t>
      </w:r>
      <w:proofErr w:type="spellEnd"/>
      <w:r w:rsidRPr="003100B5">
        <w:rPr>
          <w:rFonts w:ascii="Cascadia Mono Light" w:hAnsi="Cascadia Mono Light" w:cs="Cascadia Mono Light"/>
        </w:rPr>
        <w:t>,</w:t>
      </w:r>
      <w:r w:rsidR="003100B5">
        <w:rPr>
          <w:rFonts w:ascii="Cascadia Mono Light" w:hAnsi="Cascadia Mono Light" w:cs="Cascadia Mono Light"/>
        </w:rPr>
        <w:t xml:space="preserve"> </w:t>
      </w:r>
      <w:proofErr w:type="spellStart"/>
      <w:r w:rsidR="003100B5">
        <w:rPr>
          <w:rFonts w:ascii="Cascadia Mono" w:hAnsi="Cascadia Mono" w:cs="Cascadia Mono"/>
        </w:rPr>
        <w:t>id_item</w:t>
      </w:r>
      <w:proofErr w:type="spellEnd"/>
      <w:r w:rsidRPr="003100B5">
        <w:rPr>
          <w:rFonts w:ascii="Cascadia Mono Light" w:hAnsi="Cascadia Mono Light" w:cs="Cascadia Mono Light"/>
        </w:rPr>
        <w:t xml:space="preserve">, </w:t>
      </w:r>
      <w:proofErr w:type="spellStart"/>
      <w:r w:rsidR="003100B5">
        <w:rPr>
          <w:rFonts w:ascii="Cascadia Code" w:hAnsi="Cascadia Code" w:cs="Cascadia Code"/>
        </w:rPr>
        <w:t>cod_prod</w:t>
      </w:r>
      <w:proofErr w:type="spellEnd"/>
      <w:r w:rsidRPr="003100B5">
        <w:rPr>
          <w:rFonts w:ascii="Cascadia Mono Light" w:hAnsi="Cascadia Mono Light" w:cs="Cascadia Mono Light"/>
        </w:rPr>
        <w:t xml:space="preserve"> </w:t>
      </w:r>
      <w:r w:rsidR="003100B5">
        <w:rPr>
          <w:rFonts w:ascii="Cascadia Mono Light" w:hAnsi="Cascadia Mono Light" w:cs="Cascadia Mono Light"/>
        </w:rPr>
        <w:t>e</w:t>
      </w:r>
      <w:r w:rsidRPr="003100B5">
        <w:rPr>
          <w:rFonts w:ascii="Cascadia Mono Light" w:hAnsi="Cascadia Mono Light" w:cs="Cascadia Mono Light"/>
        </w:rPr>
        <w:t xml:space="preserve"> </w:t>
      </w:r>
      <w:proofErr w:type="spellStart"/>
      <w:r w:rsidR="003100B5">
        <w:rPr>
          <w:rFonts w:ascii="Cascadia Code" w:hAnsi="Cascadia Code" w:cs="Cascadia Code"/>
        </w:rPr>
        <w:t>valor_unit</w:t>
      </w:r>
      <w:proofErr w:type="spellEnd"/>
      <w:r w:rsidRPr="003100B5">
        <w:rPr>
          <w:rFonts w:ascii="Cascadia Mono Light" w:hAnsi="Cascadia Mono Light" w:cs="Cascadia Mono Light"/>
        </w:rPr>
        <w:t>.</w:t>
      </w:r>
    </w:p>
    <w:p w14:paraId="352EA9EC" w14:textId="2D3DF9D4" w:rsidR="003100B5" w:rsidRDefault="00621778" w:rsidP="00EA0A94">
      <w:pPr>
        <w:pStyle w:val="NormalWeb"/>
        <w:numPr>
          <w:ilvl w:val="1"/>
          <w:numId w:val="32"/>
        </w:numPr>
        <w:tabs>
          <w:tab w:val="num" w:pos="709"/>
        </w:tabs>
        <w:spacing w:before="0" w:beforeAutospacing="0"/>
        <w:ind w:left="284" w:firstLine="0"/>
        <w:jc w:val="both"/>
        <w:rPr>
          <w:rFonts w:ascii="Cascadia Mono Light" w:hAnsi="Cascadia Mono Light" w:cs="Cascadia Mono Light"/>
        </w:rPr>
      </w:pPr>
      <w:r w:rsidRPr="003100B5">
        <w:rPr>
          <w:rFonts w:ascii="Cascadia Mono Light" w:hAnsi="Cascadia Mono Light" w:cs="Cascadia Mono Light"/>
        </w:rPr>
        <w:t xml:space="preserve">Pesquise os itens que foram vendidos com desconto. As colunas presentes no resultado da consulta são: </w:t>
      </w:r>
      <w:proofErr w:type="spellStart"/>
      <w:r w:rsidR="003100B5" w:rsidRPr="003100B5">
        <w:rPr>
          <w:rFonts w:ascii="Cascadia Mono" w:hAnsi="Cascadia Mono" w:cs="Cascadia Mono"/>
        </w:rPr>
        <w:t>id_nf</w:t>
      </w:r>
      <w:proofErr w:type="spellEnd"/>
      <w:r w:rsidR="003100B5" w:rsidRPr="003100B5">
        <w:rPr>
          <w:rFonts w:ascii="Cascadia Mono Light" w:hAnsi="Cascadia Mono Light" w:cs="Cascadia Mono Light"/>
        </w:rPr>
        <w:t>,</w:t>
      </w:r>
      <w:r w:rsidR="003100B5">
        <w:rPr>
          <w:rFonts w:ascii="Cascadia Mono Light" w:hAnsi="Cascadia Mono Light" w:cs="Cascadia Mono Light"/>
        </w:rPr>
        <w:t xml:space="preserve"> </w:t>
      </w:r>
      <w:proofErr w:type="spellStart"/>
      <w:r w:rsidR="003100B5">
        <w:rPr>
          <w:rFonts w:ascii="Cascadia Mono" w:hAnsi="Cascadia Mono" w:cs="Cascadia Mono"/>
        </w:rPr>
        <w:t>id_item</w:t>
      </w:r>
      <w:proofErr w:type="spellEnd"/>
      <w:r w:rsidR="003100B5" w:rsidRPr="003100B5">
        <w:rPr>
          <w:rFonts w:ascii="Cascadia Mono Light" w:hAnsi="Cascadia Mono Light" w:cs="Cascadia Mono Light"/>
        </w:rPr>
        <w:t xml:space="preserve">, </w:t>
      </w:r>
      <w:proofErr w:type="spellStart"/>
      <w:r w:rsidR="003100B5">
        <w:rPr>
          <w:rFonts w:ascii="Cascadia Code" w:hAnsi="Cascadia Code" w:cs="Cascadia Code"/>
        </w:rPr>
        <w:t>cod_prod</w:t>
      </w:r>
      <w:proofErr w:type="spellEnd"/>
      <w:r w:rsidR="003100B5">
        <w:rPr>
          <w:rFonts w:ascii="Cascadia Mono Light" w:hAnsi="Cascadia Mono Light" w:cs="Cascadia Mono Light"/>
        </w:rPr>
        <w:t>,</w:t>
      </w:r>
      <w:r w:rsidR="003100B5" w:rsidRPr="003100B5">
        <w:rPr>
          <w:rFonts w:ascii="Cascadia Mono Light" w:hAnsi="Cascadia Mono Light" w:cs="Cascadia Mono Light"/>
        </w:rPr>
        <w:t xml:space="preserve"> </w:t>
      </w:r>
      <w:proofErr w:type="spellStart"/>
      <w:r w:rsidR="003100B5">
        <w:rPr>
          <w:rFonts w:ascii="Cascadia Code" w:hAnsi="Cascadia Code" w:cs="Cascadia Code"/>
        </w:rPr>
        <w:t>valor_unit</w:t>
      </w:r>
      <w:proofErr w:type="spellEnd"/>
      <w:r w:rsidR="003100B5">
        <w:rPr>
          <w:rFonts w:ascii="Cascadia Code" w:hAnsi="Cascadia Code" w:cs="Cascadia Code"/>
        </w:rPr>
        <w:t xml:space="preserve"> </w:t>
      </w:r>
      <w:r w:rsidR="003100B5">
        <w:rPr>
          <w:rFonts w:ascii="Cascadia Mono Light" w:hAnsi="Cascadia Mono Light" w:cs="Cascadia Mono Light"/>
        </w:rPr>
        <w:t xml:space="preserve">e </w:t>
      </w:r>
      <w:proofErr w:type="spellStart"/>
      <w:r w:rsidR="003100B5">
        <w:rPr>
          <w:rFonts w:ascii="Cascadia Code" w:hAnsi="Cascadia Code" w:cs="Cascadia Code"/>
        </w:rPr>
        <w:t>valor_vendido</w:t>
      </w:r>
      <w:proofErr w:type="spellEnd"/>
      <w:r w:rsidRPr="003100B5">
        <w:rPr>
          <w:rFonts w:ascii="Cascadia Mono Light" w:hAnsi="Cascadia Mono Light" w:cs="Cascadia Mono Light"/>
        </w:rPr>
        <w:t xml:space="preserve">. </w:t>
      </w:r>
    </w:p>
    <w:p w14:paraId="5CD01D10" w14:textId="3DABDEE0" w:rsidR="00621778" w:rsidRPr="003100B5" w:rsidRDefault="00621778" w:rsidP="00EA0A94">
      <w:pPr>
        <w:pStyle w:val="NormalWeb"/>
        <w:tabs>
          <w:tab w:val="num" w:pos="709"/>
        </w:tabs>
        <w:spacing w:before="0" w:beforeAutospacing="0"/>
        <w:ind w:left="284"/>
        <w:rPr>
          <w:rFonts w:ascii="Cascadia Code" w:hAnsi="Cascadia Code" w:cs="Cascadia Code"/>
          <w:color w:val="FF0000"/>
          <w:sz w:val="22"/>
          <w:szCs w:val="22"/>
        </w:rPr>
      </w:pPr>
      <w:r w:rsidRPr="003100B5">
        <w:rPr>
          <w:rFonts w:ascii="Cascadia Mono SemiBold" w:hAnsi="Cascadia Mono SemiBold" w:cs="Cascadia Mono SemiBold"/>
          <w:color w:val="FF0000"/>
        </w:rPr>
        <w:t>OBS</w:t>
      </w:r>
      <w:r w:rsidRPr="003100B5">
        <w:rPr>
          <w:rFonts w:ascii="Cascadia Mono SemiBold" w:hAnsi="Cascadia Mono SemiBold" w:cs="Cascadia Mono SemiBold"/>
          <w:color w:val="FF0000"/>
          <w:sz w:val="22"/>
          <w:szCs w:val="22"/>
        </w:rPr>
        <w:t>:</w:t>
      </w:r>
      <w:r w:rsidR="003100B5" w:rsidRPr="003100B5">
        <w:rPr>
          <w:rFonts w:ascii="Cascadia Mono Light" w:hAnsi="Cascadia Mono Light" w:cs="Cascadia Mono Light"/>
          <w:color w:val="FF0000"/>
          <w:sz w:val="22"/>
          <w:szCs w:val="22"/>
        </w:rPr>
        <w:t xml:space="preserve"> </w:t>
      </w:r>
      <w:proofErr w:type="spellStart"/>
      <w:r w:rsidR="003100B5" w:rsidRPr="003100B5">
        <w:rPr>
          <w:rFonts w:ascii="Cascadia Code" w:hAnsi="Cascadia Code" w:cs="Cascadia Code"/>
          <w:color w:val="FF0000"/>
          <w:sz w:val="22"/>
          <w:szCs w:val="22"/>
        </w:rPr>
        <w:t>valor_vendido</w:t>
      </w:r>
      <w:proofErr w:type="spellEnd"/>
      <w:r w:rsidR="003100B5" w:rsidRPr="003100B5">
        <w:rPr>
          <w:rFonts w:ascii="Cascadia Mono Light" w:hAnsi="Cascadia Mono Light" w:cs="Cascadia Mono Light"/>
          <w:color w:val="FF0000"/>
          <w:sz w:val="22"/>
          <w:szCs w:val="22"/>
        </w:rPr>
        <w:t xml:space="preserve"> é </w:t>
      </w:r>
      <w:proofErr w:type="spellStart"/>
      <w:r w:rsidR="003100B5">
        <w:rPr>
          <w:rFonts w:ascii="Cascadia Code" w:hAnsi="Cascadia Code" w:cs="Cascadia Code"/>
          <w:color w:val="FF0000"/>
          <w:sz w:val="22"/>
          <w:szCs w:val="22"/>
        </w:rPr>
        <w:t>valor_unit</w:t>
      </w:r>
      <w:proofErr w:type="spellEnd"/>
      <w:r w:rsidRPr="003100B5">
        <w:rPr>
          <w:rFonts w:ascii="Cascadia Code" w:hAnsi="Cascadia Code" w:cs="Cascadia Code"/>
          <w:color w:val="FF0000"/>
          <w:sz w:val="22"/>
          <w:szCs w:val="22"/>
        </w:rPr>
        <w:t xml:space="preserve"> - (</w:t>
      </w:r>
      <w:proofErr w:type="spellStart"/>
      <w:r w:rsidR="003100B5">
        <w:rPr>
          <w:rFonts w:ascii="Cascadia Code" w:hAnsi="Cascadia Code" w:cs="Cascadia Code"/>
          <w:color w:val="FF0000"/>
          <w:sz w:val="22"/>
          <w:szCs w:val="22"/>
        </w:rPr>
        <w:t>valor_unit</w:t>
      </w:r>
      <w:proofErr w:type="spellEnd"/>
      <w:r w:rsidR="003100B5" w:rsidRPr="003100B5">
        <w:rPr>
          <w:rFonts w:ascii="Cascadia Code" w:hAnsi="Cascadia Code" w:cs="Cascadia Code"/>
          <w:color w:val="FF0000"/>
          <w:sz w:val="22"/>
          <w:szCs w:val="22"/>
        </w:rPr>
        <w:t xml:space="preserve"> </w:t>
      </w:r>
      <w:r w:rsidRPr="003100B5">
        <w:rPr>
          <w:rFonts w:ascii="Cascadia Code" w:hAnsi="Cascadia Code" w:cs="Cascadia Code"/>
          <w:color w:val="FF0000"/>
          <w:sz w:val="22"/>
          <w:szCs w:val="22"/>
        </w:rPr>
        <w:t>*</w:t>
      </w:r>
      <w:r w:rsidR="003100B5" w:rsidRPr="003100B5">
        <w:rPr>
          <w:rFonts w:ascii="Cascadia Code" w:hAnsi="Cascadia Code" w:cs="Cascadia Code"/>
          <w:color w:val="FF0000"/>
          <w:sz w:val="22"/>
          <w:szCs w:val="22"/>
        </w:rPr>
        <w:t xml:space="preserve"> </w:t>
      </w:r>
      <w:r w:rsidRPr="003100B5">
        <w:rPr>
          <w:rFonts w:ascii="Cascadia Code" w:hAnsi="Cascadia Code" w:cs="Cascadia Code"/>
          <w:color w:val="FF0000"/>
          <w:sz w:val="22"/>
          <w:szCs w:val="22"/>
        </w:rPr>
        <w:t>(</w:t>
      </w:r>
      <w:r w:rsidR="003100B5">
        <w:rPr>
          <w:rFonts w:ascii="Cascadia Code" w:hAnsi="Cascadia Code" w:cs="Cascadia Code"/>
          <w:color w:val="FF0000"/>
          <w:sz w:val="22"/>
          <w:szCs w:val="22"/>
        </w:rPr>
        <w:t xml:space="preserve">desconto </w:t>
      </w:r>
      <w:r w:rsidRPr="003100B5">
        <w:rPr>
          <w:rFonts w:ascii="Cascadia Code" w:hAnsi="Cascadia Code" w:cs="Cascadia Code"/>
          <w:color w:val="FF0000"/>
          <w:sz w:val="22"/>
          <w:szCs w:val="22"/>
        </w:rPr>
        <w:t>/100)).</w:t>
      </w:r>
    </w:p>
    <w:p w14:paraId="36F7D757" w14:textId="77777777" w:rsidR="00621778" w:rsidRPr="003100B5" w:rsidRDefault="00621778" w:rsidP="00EA0A94">
      <w:pPr>
        <w:pStyle w:val="NormalWeb"/>
        <w:numPr>
          <w:ilvl w:val="1"/>
          <w:numId w:val="32"/>
        </w:numPr>
        <w:tabs>
          <w:tab w:val="num" w:pos="709"/>
        </w:tabs>
        <w:spacing w:before="0" w:beforeAutospacing="0"/>
        <w:ind w:left="284" w:firstLine="0"/>
        <w:jc w:val="both"/>
        <w:rPr>
          <w:rFonts w:ascii="Cascadia Mono Light" w:hAnsi="Cascadia Mono Light" w:cs="Cascadia Mono Light"/>
        </w:rPr>
      </w:pPr>
      <w:r w:rsidRPr="003100B5">
        <w:rPr>
          <w:rFonts w:ascii="Cascadia Mono Light" w:hAnsi="Cascadia Mono Light" w:cs="Cascadia Mono Light"/>
        </w:rPr>
        <w:t>Altere o valor do desconto (para zero) de todos os registros onde este campo é nulo.</w:t>
      </w:r>
    </w:p>
    <w:p w14:paraId="4500B4C4" w14:textId="507048AF" w:rsidR="003100B5" w:rsidRDefault="00621778" w:rsidP="00EA0A94">
      <w:pPr>
        <w:pStyle w:val="NormalWeb"/>
        <w:numPr>
          <w:ilvl w:val="1"/>
          <w:numId w:val="32"/>
        </w:numPr>
        <w:tabs>
          <w:tab w:val="num" w:pos="709"/>
        </w:tabs>
        <w:spacing w:before="0" w:beforeAutospacing="0"/>
        <w:ind w:left="284" w:firstLine="0"/>
        <w:jc w:val="both"/>
        <w:rPr>
          <w:rFonts w:ascii="Cascadia Mono Light" w:hAnsi="Cascadia Mono Light" w:cs="Cascadia Mono Light"/>
        </w:rPr>
      </w:pPr>
      <w:r w:rsidRPr="003100B5">
        <w:rPr>
          <w:rFonts w:ascii="Cascadia Mono Light" w:hAnsi="Cascadia Mono Light" w:cs="Cascadia Mono Light"/>
        </w:rPr>
        <w:t xml:space="preserve">Pesquise os itens que foram vendidos. As colunas presentes no resultado da consulta são:  </w:t>
      </w:r>
      <w:proofErr w:type="spellStart"/>
      <w:r w:rsidR="003100B5" w:rsidRPr="003100B5">
        <w:rPr>
          <w:rFonts w:ascii="Cascadia Mono" w:hAnsi="Cascadia Mono" w:cs="Cascadia Mono"/>
        </w:rPr>
        <w:t>id_nf</w:t>
      </w:r>
      <w:proofErr w:type="spellEnd"/>
      <w:r w:rsidR="003100B5" w:rsidRPr="003100B5">
        <w:rPr>
          <w:rFonts w:ascii="Cascadia Mono Light" w:hAnsi="Cascadia Mono Light" w:cs="Cascadia Mono Light"/>
        </w:rPr>
        <w:t>,</w:t>
      </w:r>
      <w:r w:rsidR="003100B5">
        <w:rPr>
          <w:rFonts w:ascii="Cascadia Mono Light" w:hAnsi="Cascadia Mono Light" w:cs="Cascadia Mono Light"/>
        </w:rPr>
        <w:t xml:space="preserve"> </w:t>
      </w:r>
      <w:proofErr w:type="spellStart"/>
      <w:r w:rsidR="003100B5">
        <w:rPr>
          <w:rFonts w:ascii="Cascadia Mono" w:hAnsi="Cascadia Mono" w:cs="Cascadia Mono"/>
        </w:rPr>
        <w:t>id_item</w:t>
      </w:r>
      <w:proofErr w:type="spellEnd"/>
      <w:r w:rsidR="003100B5" w:rsidRPr="003100B5">
        <w:rPr>
          <w:rFonts w:ascii="Cascadia Mono Light" w:hAnsi="Cascadia Mono Light" w:cs="Cascadia Mono Light"/>
        </w:rPr>
        <w:t xml:space="preserve">, </w:t>
      </w:r>
      <w:proofErr w:type="spellStart"/>
      <w:r w:rsidR="003100B5">
        <w:rPr>
          <w:rFonts w:ascii="Cascadia Code" w:hAnsi="Cascadia Code" w:cs="Cascadia Code"/>
        </w:rPr>
        <w:t>cod_prod</w:t>
      </w:r>
      <w:proofErr w:type="spellEnd"/>
      <w:r w:rsidR="003100B5">
        <w:rPr>
          <w:rFonts w:ascii="Cascadia Mono Light" w:hAnsi="Cascadia Mono Light" w:cs="Cascadia Mono Light"/>
        </w:rPr>
        <w:t xml:space="preserve">, </w:t>
      </w:r>
      <w:proofErr w:type="spellStart"/>
      <w:r w:rsidR="003100B5">
        <w:rPr>
          <w:rFonts w:ascii="Cascadia Code" w:hAnsi="Cascadia Code" w:cs="Cascadia Code"/>
        </w:rPr>
        <w:t>valor_unit</w:t>
      </w:r>
      <w:proofErr w:type="spellEnd"/>
      <w:r w:rsidR="003100B5">
        <w:rPr>
          <w:rFonts w:ascii="Cascadia Code" w:hAnsi="Cascadia Code" w:cs="Cascadia Code"/>
        </w:rPr>
        <w:t xml:space="preserve">, </w:t>
      </w:r>
      <w:proofErr w:type="spellStart"/>
      <w:r w:rsidR="003100B5">
        <w:rPr>
          <w:rFonts w:ascii="Cascadia Code" w:hAnsi="Cascadia Code" w:cs="Cascadia Code"/>
        </w:rPr>
        <w:t>valor_total</w:t>
      </w:r>
      <w:proofErr w:type="spellEnd"/>
      <w:r w:rsidR="003100B5">
        <w:rPr>
          <w:rFonts w:ascii="Cascadia Code" w:hAnsi="Cascadia Code" w:cs="Cascadia Code"/>
        </w:rPr>
        <w:t xml:space="preserve">, desconto </w:t>
      </w:r>
      <w:r w:rsidR="003100B5">
        <w:rPr>
          <w:rFonts w:ascii="Cascadia Mono Light" w:hAnsi="Cascadia Mono Light" w:cs="Cascadia Mono Light"/>
        </w:rPr>
        <w:t xml:space="preserve">e </w:t>
      </w:r>
      <w:proofErr w:type="spellStart"/>
      <w:r w:rsidR="003100B5">
        <w:rPr>
          <w:rFonts w:ascii="Cascadia Code" w:hAnsi="Cascadia Code" w:cs="Cascadia Code"/>
        </w:rPr>
        <w:t>valor_vendido</w:t>
      </w:r>
      <w:proofErr w:type="spellEnd"/>
      <w:r w:rsidR="003100B5" w:rsidRPr="003100B5">
        <w:rPr>
          <w:rFonts w:ascii="Cascadia Mono Light" w:hAnsi="Cascadia Mono Light" w:cs="Cascadia Mono Light"/>
        </w:rPr>
        <w:t>.</w:t>
      </w:r>
      <w:r w:rsidRPr="003100B5">
        <w:rPr>
          <w:rFonts w:ascii="Cascadia Mono Light" w:hAnsi="Cascadia Mono Light" w:cs="Cascadia Mono Light"/>
        </w:rPr>
        <w:t xml:space="preserve"> </w:t>
      </w:r>
    </w:p>
    <w:p w14:paraId="53067590" w14:textId="7D450BFB" w:rsidR="00621778" w:rsidRPr="003100B5" w:rsidRDefault="00621778" w:rsidP="00EA0A94">
      <w:pPr>
        <w:pStyle w:val="NormalWeb"/>
        <w:tabs>
          <w:tab w:val="num" w:pos="709"/>
        </w:tabs>
        <w:spacing w:before="0" w:beforeAutospacing="0"/>
        <w:ind w:left="284"/>
        <w:jc w:val="both"/>
        <w:rPr>
          <w:rFonts w:ascii="Cascadia Mono Light" w:hAnsi="Cascadia Mono Light" w:cs="Cascadia Mono Light"/>
          <w:color w:val="FF0000"/>
          <w:sz w:val="20"/>
          <w:szCs w:val="20"/>
        </w:rPr>
      </w:pPr>
      <w:r w:rsidRPr="003100B5">
        <w:rPr>
          <w:rFonts w:ascii="Cascadia Mono SemiBold" w:hAnsi="Cascadia Mono SemiBold" w:cs="Cascadia Mono SemiBold"/>
          <w:b/>
          <w:bCs/>
          <w:color w:val="FF0000"/>
        </w:rPr>
        <w:t>O</w:t>
      </w:r>
      <w:r w:rsidR="003100B5" w:rsidRPr="003100B5">
        <w:rPr>
          <w:rFonts w:ascii="Cascadia Mono SemiBold" w:hAnsi="Cascadia Mono SemiBold" w:cs="Cascadia Mono SemiBold"/>
          <w:b/>
          <w:bCs/>
          <w:color w:val="FF0000"/>
        </w:rPr>
        <w:t>B</w:t>
      </w:r>
      <w:r w:rsidRPr="003100B5">
        <w:rPr>
          <w:rFonts w:ascii="Cascadia Mono SemiBold" w:hAnsi="Cascadia Mono SemiBold" w:cs="Cascadia Mono SemiBold"/>
          <w:b/>
          <w:bCs/>
          <w:color w:val="FF0000"/>
        </w:rPr>
        <w:t>S</w:t>
      </w:r>
      <w:r w:rsidRPr="003100B5">
        <w:rPr>
          <w:rFonts w:ascii="Cascadia Code" w:hAnsi="Cascadia Code" w:cs="Cascadia Code"/>
          <w:b/>
          <w:bCs/>
          <w:color w:val="FF0000"/>
          <w:sz w:val="22"/>
          <w:szCs w:val="22"/>
        </w:rPr>
        <w:t>:</w:t>
      </w:r>
      <w:r w:rsidRPr="003100B5">
        <w:rPr>
          <w:rFonts w:ascii="Cascadia Code" w:hAnsi="Cascadia Code" w:cs="Cascadia Code"/>
          <w:color w:val="FF0000"/>
          <w:sz w:val="22"/>
          <w:szCs w:val="22"/>
        </w:rPr>
        <w:t xml:space="preserve"> </w:t>
      </w:r>
      <w:proofErr w:type="spellStart"/>
      <w:r w:rsidR="003100B5" w:rsidRPr="003100B5">
        <w:rPr>
          <w:rFonts w:ascii="Cascadia Code" w:hAnsi="Cascadia Code" w:cs="Cascadia Code"/>
          <w:color w:val="FF0000"/>
          <w:sz w:val="22"/>
          <w:szCs w:val="22"/>
        </w:rPr>
        <w:t>valor_total</w:t>
      </w:r>
      <w:proofErr w:type="spellEnd"/>
      <w:r w:rsidR="003100B5" w:rsidRPr="003100B5">
        <w:rPr>
          <w:rFonts w:ascii="Cascadia Mono Light" w:hAnsi="Cascadia Mono Light" w:cs="Cascadia Mono Light"/>
          <w:color w:val="FF0000"/>
          <w:sz w:val="22"/>
          <w:szCs w:val="22"/>
        </w:rPr>
        <w:t xml:space="preserve"> é </w:t>
      </w:r>
      <w:r w:rsidR="003100B5">
        <w:rPr>
          <w:rFonts w:ascii="Cascadia Code" w:hAnsi="Cascadia Code" w:cs="Cascadia Code"/>
          <w:color w:val="FF0000"/>
          <w:sz w:val="22"/>
          <w:szCs w:val="22"/>
        </w:rPr>
        <w:t>quantidade</w:t>
      </w:r>
      <w:r w:rsidRPr="003100B5">
        <w:rPr>
          <w:rFonts w:ascii="Cascadia Code" w:hAnsi="Cascadia Code" w:cs="Cascadia Code"/>
          <w:color w:val="FF0000"/>
          <w:sz w:val="22"/>
          <w:szCs w:val="22"/>
        </w:rPr>
        <w:t xml:space="preserve"> * </w:t>
      </w:r>
      <w:proofErr w:type="spellStart"/>
      <w:r w:rsidR="003100B5">
        <w:rPr>
          <w:rFonts w:ascii="Cascadia Code" w:hAnsi="Cascadia Code" w:cs="Cascadia Code"/>
          <w:color w:val="FF0000"/>
          <w:sz w:val="22"/>
          <w:szCs w:val="22"/>
        </w:rPr>
        <w:t>valor_unit</w:t>
      </w:r>
      <w:proofErr w:type="spellEnd"/>
      <w:r w:rsidRPr="003100B5">
        <w:rPr>
          <w:rFonts w:ascii="Cascadia Mono Light" w:hAnsi="Cascadia Mono Light" w:cs="Cascadia Mono Light"/>
          <w:color w:val="FF0000"/>
          <w:sz w:val="20"/>
          <w:szCs w:val="20"/>
        </w:rPr>
        <w:t>.</w:t>
      </w:r>
    </w:p>
    <w:p w14:paraId="2DAC9FB9" w14:textId="2EDAD88B" w:rsidR="000D6F4E" w:rsidRPr="003100B5" w:rsidRDefault="00621778" w:rsidP="00EA0A94">
      <w:pPr>
        <w:pStyle w:val="NormalWeb"/>
        <w:numPr>
          <w:ilvl w:val="1"/>
          <w:numId w:val="32"/>
        </w:numPr>
        <w:tabs>
          <w:tab w:val="num" w:pos="709"/>
        </w:tabs>
        <w:spacing w:before="0" w:beforeAutospacing="0"/>
        <w:ind w:left="284" w:firstLine="0"/>
        <w:jc w:val="both"/>
        <w:rPr>
          <w:rFonts w:ascii="Cascadia Mono Light" w:hAnsi="Cascadia Mono Light" w:cs="Cascadia Mono Light"/>
        </w:rPr>
      </w:pPr>
      <w:r w:rsidRPr="003100B5">
        <w:rPr>
          <w:rFonts w:ascii="Cascadia Mono Light" w:hAnsi="Cascadia Mono Light" w:cs="Cascadia Mono Light"/>
        </w:rPr>
        <w:t xml:space="preserve">Pesquise o valor total das NF e ordene o resultado do maior valor para o menor. As colunas presentes no resultado da consulta são: </w:t>
      </w:r>
      <w:proofErr w:type="spellStart"/>
      <w:r w:rsidR="003100B5">
        <w:rPr>
          <w:rFonts w:ascii="Cascadia Code" w:hAnsi="Cascadia Code" w:cs="Cascadia Code"/>
        </w:rPr>
        <w:t>id_nf</w:t>
      </w:r>
      <w:proofErr w:type="spellEnd"/>
      <w:r w:rsidRPr="003100B5">
        <w:rPr>
          <w:rFonts w:ascii="Cascadia Mono Light" w:hAnsi="Cascadia Mono Light" w:cs="Cascadia Mono Light"/>
        </w:rPr>
        <w:t xml:space="preserve">, </w:t>
      </w:r>
      <w:proofErr w:type="spellStart"/>
      <w:r w:rsidR="003100B5">
        <w:rPr>
          <w:rFonts w:ascii="Cascadia Code" w:hAnsi="Cascadia Code" w:cs="Cascadia Code"/>
        </w:rPr>
        <w:t>valor_total</w:t>
      </w:r>
      <w:proofErr w:type="spellEnd"/>
      <w:r w:rsidRPr="003100B5">
        <w:rPr>
          <w:rFonts w:ascii="Cascadia Mono Light" w:hAnsi="Cascadia Mono Light" w:cs="Cascadia Mono Light"/>
        </w:rPr>
        <w:t xml:space="preserve">. </w:t>
      </w:r>
      <w:r w:rsidRPr="003100B5">
        <w:rPr>
          <w:rFonts w:ascii="Cascadia Mono Light" w:hAnsi="Cascadia Mono Light" w:cs="Cascadia Mono Light"/>
          <w:color w:val="000000" w:themeColor="text1"/>
        </w:rPr>
        <w:t xml:space="preserve">Agrupe o resultado da consulta por </w:t>
      </w:r>
      <w:proofErr w:type="spellStart"/>
      <w:r w:rsidR="003100B5">
        <w:rPr>
          <w:rFonts w:ascii="Cascadia Code" w:hAnsi="Cascadia Code" w:cs="Cascadia Code"/>
          <w:color w:val="000000" w:themeColor="text1"/>
        </w:rPr>
        <w:t>id_nf</w:t>
      </w:r>
      <w:proofErr w:type="spellEnd"/>
      <w:r w:rsidRPr="003100B5">
        <w:rPr>
          <w:rFonts w:ascii="Cascadia Mono Light" w:hAnsi="Cascadia Mono Light" w:cs="Cascadia Mono Light"/>
          <w:color w:val="000000" w:themeColor="text1"/>
        </w:rPr>
        <w:t>.</w:t>
      </w:r>
      <w:r w:rsidR="001D0E54" w:rsidRPr="003100B5">
        <w:rPr>
          <w:rFonts w:ascii="Cascadia Mono Light" w:hAnsi="Cascadia Mono Light" w:cs="Cascadia Mono Light"/>
          <w:color w:val="000000" w:themeColor="text1"/>
        </w:rPr>
        <w:tab/>
      </w:r>
    </w:p>
    <w:p w14:paraId="5DAF911B" w14:textId="256EAD3E" w:rsidR="00621778" w:rsidRPr="003100B5" w:rsidRDefault="00621778" w:rsidP="00EA0A94">
      <w:pPr>
        <w:pStyle w:val="NormalWeb"/>
        <w:numPr>
          <w:ilvl w:val="1"/>
          <w:numId w:val="32"/>
        </w:numPr>
        <w:tabs>
          <w:tab w:val="num" w:pos="709"/>
        </w:tabs>
        <w:spacing w:before="0" w:beforeAutospacing="0"/>
        <w:ind w:left="284" w:firstLine="0"/>
        <w:jc w:val="both"/>
        <w:rPr>
          <w:rFonts w:ascii="Cascadia Mono Light" w:hAnsi="Cascadia Mono Light" w:cs="Cascadia Mono Light"/>
        </w:rPr>
      </w:pPr>
      <w:r w:rsidRPr="003100B5">
        <w:rPr>
          <w:rFonts w:ascii="Cascadia Mono Light" w:hAnsi="Cascadia Mono Light" w:cs="Cascadia Mono Light"/>
        </w:rPr>
        <w:t xml:space="preserve">Pesquise o valor vendido das NF e ordene o resultado do maior valor para o menor. As colunas presentes no resultado da consulta são: </w:t>
      </w:r>
      <w:proofErr w:type="spellStart"/>
      <w:r w:rsidR="003100B5">
        <w:rPr>
          <w:rFonts w:ascii="Cascadia Code" w:hAnsi="Cascadia Code" w:cs="Cascadia Code"/>
        </w:rPr>
        <w:t>id_nf</w:t>
      </w:r>
      <w:proofErr w:type="spellEnd"/>
      <w:r w:rsidRPr="003100B5">
        <w:rPr>
          <w:rFonts w:ascii="Cascadia Mono Light" w:hAnsi="Cascadia Mono Light" w:cs="Cascadia Mono Light"/>
        </w:rPr>
        <w:t xml:space="preserve">, </w:t>
      </w:r>
      <w:proofErr w:type="spellStart"/>
      <w:r w:rsidR="003100B5">
        <w:rPr>
          <w:rFonts w:ascii="Cascadia Code" w:hAnsi="Cascadia Code" w:cs="Cascadia Code"/>
        </w:rPr>
        <w:t>valor_vendido</w:t>
      </w:r>
      <w:proofErr w:type="spellEnd"/>
      <w:r w:rsidRPr="003100B5">
        <w:rPr>
          <w:rFonts w:ascii="Cascadia Mono Light" w:hAnsi="Cascadia Mono Light" w:cs="Cascadia Mono Light"/>
        </w:rPr>
        <w:t>. Agrupe</w:t>
      </w:r>
      <w:r w:rsidR="000D6F4E" w:rsidRPr="003100B5">
        <w:rPr>
          <w:rFonts w:ascii="Cascadia Mono Light" w:hAnsi="Cascadia Mono Light" w:cs="Cascadia Mono Light"/>
        </w:rPr>
        <w:t xml:space="preserve"> </w:t>
      </w:r>
      <w:r w:rsidRPr="003100B5">
        <w:rPr>
          <w:rFonts w:ascii="Cascadia Mono Light" w:hAnsi="Cascadia Mono Light" w:cs="Cascadia Mono Light"/>
        </w:rPr>
        <w:t xml:space="preserve">o resultado da consulta por </w:t>
      </w:r>
      <w:proofErr w:type="spellStart"/>
      <w:r w:rsidR="003100B5">
        <w:rPr>
          <w:rFonts w:ascii="Cascadia Code" w:hAnsi="Cascadia Code" w:cs="Cascadia Code"/>
        </w:rPr>
        <w:t>id_nf</w:t>
      </w:r>
      <w:proofErr w:type="spellEnd"/>
      <w:r w:rsidRPr="003100B5">
        <w:rPr>
          <w:rFonts w:ascii="Cascadia Mono Light" w:hAnsi="Cascadia Mono Light" w:cs="Cascadia Mono Light"/>
        </w:rPr>
        <w:t>.</w:t>
      </w:r>
    </w:p>
    <w:p w14:paraId="335EADC6" w14:textId="419981E7" w:rsidR="00621778" w:rsidRPr="003100B5" w:rsidRDefault="00621778" w:rsidP="00EA0A94">
      <w:pPr>
        <w:pStyle w:val="NormalWeb"/>
        <w:numPr>
          <w:ilvl w:val="1"/>
          <w:numId w:val="32"/>
        </w:numPr>
        <w:tabs>
          <w:tab w:val="num" w:pos="709"/>
        </w:tabs>
        <w:spacing w:before="0" w:beforeAutospacing="0"/>
        <w:ind w:left="284" w:firstLine="0"/>
        <w:jc w:val="both"/>
        <w:rPr>
          <w:rFonts w:ascii="Cascadia Mono Light" w:hAnsi="Cascadia Mono Light" w:cs="Cascadia Mono Light"/>
        </w:rPr>
      </w:pPr>
      <w:r w:rsidRPr="003100B5">
        <w:rPr>
          <w:rFonts w:ascii="Cascadia Mono Light" w:hAnsi="Cascadia Mono Light" w:cs="Cascadia Mono Light"/>
        </w:rPr>
        <w:t xml:space="preserve">Consulte o produto que mais vendeu no geral. As colunas presentes no resultado da consulta são: </w:t>
      </w:r>
      <w:proofErr w:type="spellStart"/>
      <w:r w:rsidR="003100B5">
        <w:rPr>
          <w:rFonts w:ascii="Cascadia Code" w:hAnsi="Cascadia Code" w:cs="Cascadia Code"/>
        </w:rPr>
        <w:t>cod_prod</w:t>
      </w:r>
      <w:proofErr w:type="spellEnd"/>
      <w:r w:rsidRPr="003100B5">
        <w:rPr>
          <w:rFonts w:ascii="Cascadia Mono Light" w:hAnsi="Cascadia Mono Light" w:cs="Cascadia Mono Light"/>
        </w:rPr>
        <w:t xml:space="preserve">, </w:t>
      </w:r>
      <w:r w:rsidR="003100B5">
        <w:rPr>
          <w:rFonts w:ascii="Cascadia Code" w:hAnsi="Cascadia Code" w:cs="Cascadia Code"/>
        </w:rPr>
        <w:t>quantidade</w:t>
      </w:r>
      <w:r w:rsidRPr="003100B5">
        <w:rPr>
          <w:rFonts w:ascii="Cascadia Mono Light" w:hAnsi="Cascadia Mono Light" w:cs="Cascadia Mono Light"/>
        </w:rPr>
        <w:t xml:space="preserve">. Agrupe o resultado da consulta por </w:t>
      </w:r>
      <w:proofErr w:type="spellStart"/>
      <w:r w:rsidR="003100B5">
        <w:rPr>
          <w:rFonts w:ascii="Cascadia Code" w:hAnsi="Cascadia Code" w:cs="Cascadia Code"/>
        </w:rPr>
        <w:t>cod_prod</w:t>
      </w:r>
      <w:proofErr w:type="spellEnd"/>
      <w:r w:rsidRPr="003100B5">
        <w:rPr>
          <w:rFonts w:ascii="Cascadia Mono Light" w:hAnsi="Cascadia Mono Light" w:cs="Cascadia Mono Light"/>
        </w:rPr>
        <w:t>.</w:t>
      </w:r>
    </w:p>
    <w:p w14:paraId="523D4D29" w14:textId="28FCCED9" w:rsidR="00621778" w:rsidRPr="003100B5" w:rsidRDefault="00621778" w:rsidP="00EA0A94">
      <w:pPr>
        <w:pStyle w:val="NormalWeb"/>
        <w:numPr>
          <w:ilvl w:val="1"/>
          <w:numId w:val="32"/>
        </w:numPr>
        <w:tabs>
          <w:tab w:val="num" w:pos="709"/>
        </w:tabs>
        <w:spacing w:before="0" w:beforeAutospacing="0"/>
        <w:ind w:left="284" w:firstLine="0"/>
        <w:jc w:val="both"/>
        <w:rPr>
          <w:rFonts w:ascii="Cascadia Mono Light" w:hAnsi="Cascadia Mono Light" w:cs="Cascadia Mono Light"/>
        </w:rPr>
      </w:pPr>
      <w:r w:rsidRPr="003100B5">
        <w:rPr>
          <w:rFonts w:ascii="Cascadia Mono Light" w:hAnsi="Cascadia Mono Light" w:cs="Cascadia Mono Light"/>
        </w:rPr>
        <w:t xml:space="preserve">Consulte as NF que foram vendidas mais de 10 unidades de pelo menos um produto. As colunas presentes no resultado da consulta são: </w:t>
      </w:r>
      <w:proofErr w:type="spellStart"/>
      <w:r w:rsidR="003100B5">
        <w:rPr>
          <w:rFonts w:ascii="Cascadia Code" w:hAnsi="Cascadia Code" w:cs="Cascadia Code"/>
        </w:rPr>
        <w:t>id_nf</w:t>
      </w:r>
      <w:proofErr w:type="spellEnd"/>
      <w:r w:rsidRPr="003100B5">
        <w:rPr>
          <w:rFonts w:ascii="Cascadia Mono Light" w:hAnsi="Cascadia Mono Light" w:cs="Cascadia Mono Light"/>
        </w:rPr>
        <w:t xml:space="preserve">, </w:t>
      </w:r>
      <w:proofErr w:type="spellStart"/>
      <w:r w:rsidR="003100B5">
        <w:rPr>
          <w:rFonts w:ascii="Cascadia Code" w:hAnsi="Cascadia Code" w:cs="Cascadia Code"/>
        </w:rPr>
        <w:t>cod_prod</w:t>
      </w:r>
      <w:proofErr w:type="spellEnd"/>
      <w:r w:rsidRPr="003100B5">
        <w:rPr>
          <w:rFonts w:ascii="Cascadia Mono Light" w:hAnsi="Cascadia Mono Light" w:cs="Cascadia Mono Light"/>
        </w:rPr>
        <w:t xml:space="preserve">, </w:t>
      </w:r>
      <w:r w:rsidR="003100B5">
        <w:rPr>
          <w:rFonts w:ascii="Cascadia Code" w:hAnsi="Cascadia Code" w:cs="Cascadia Code"/>
        </w:rPr>
        <w:t>quantidade</w:t>
      </w:r>
      <w:r w:rsidRPr="003100B5">
        <w:rPr>
          <w:rFonts w:ascii="Cascadia Mono Light" w:hAnsi="Cascadia Mono Light" w:cs="Cascadia Mono Light"/>
        </w:rPr>
        <w:t xml:space="preserve">. Agrupe o resultado da consulta por </w:t>
      </w:r>
      <w:proofErr w:type="spellStart"/>
      <w:r w:rsidR="003100B5">
        <w:rPr>
          <w:rFonts w:ascii="Cascadia Code" w:hAnsi="Cascadia Code" w:cs="Cascadia Code"/>
        </w:rPr>
        <w:t>id_nf</w:t>
      </w:r>
      <w:proofErr w:type="spellEnd"/>
      <w:r w:rsidRPr="003100B5">
        <w:rPr>
          <w:rFonts w:ascii="Cascadia Mono Light" w:hAnsi="Cascadia Mono Light" w:cs="Cascadia Mono Light"/>
        </w:rPr>
        <w:t xml:space="preserve">, </w:t>
      </w:r>
      <w:proofErr w:type="spellStart"/>
      <w:r w:rsidR="003100B5">
        <w:rPr>
          <w:rFonts w:ascii="Cascadia Code" w:hAnsi="Cascadia Code" w:cs="Cascadia Code"/>
        </w:rPr>
        <w:t>cod_prod</w:t>
      </w:r>
      <w:proofErr w:type="spellEnd"/>
      <w:r w:rsidRPr="003100B5">
        <w:rPr>
          <w:rFonts w:ascii="Cascadia Mono Light" w:hAnsi="Cascadia Mono Light" w:cs="Cascadia Mono Light"/>
        </w:rPr>
        <w:t>.</w:t>
      </w:r>
    </w:p>
    <w:p w14:paraId="0A53323F" w14:textId="076DF7A1" w:rsidR="00621778" w:rsidRPr="003100B5" w:rsidRDefault="00621778" w:rsidP="00EA0A94">
      <w:pPr>
        <w:pStyle w:val="NormalWeb"/>
        <w:numPr>
          <w:ilvl w:val="1"/>
          <w:numId w:val="32"/>
        </w:numPr>
        <w:tabs>
          <w:tab w:val="num" w:pos="709"/>
        </w:tabs>
        <w:spacing w:before="0" w:beforeAutospacing="0"/>
        <w:ind w:left="284" w:firstLine="0"/>
        <w:jc w:val="both"/>
        <w:rPr>
          <w:rFonts w:ascii="Cascadia Mono Light" w:hAnsi="Cascadia Mono Light" w:cs="Cascadia Mono Light"/>
        </w:rPr>
      </w:pPr>
      <w:r w:rsidRPr="003100B5">
        <w:rPr>
          <w:rFonts w:ascii="Cascadia Mono Light" w:hAnsi="Cascadia Mono Light" w:cs="Cascadia Mono Light"/>
        </w:rPr>
        <w:t xml:space="preserve">Pesquise o valor total das NF, onde esse valor seja maior que 500, e ordene o resultado do maior valor para o menor. As colunas presentes no resultado da consulta são: </w:t>
      </w:r>
      <w:proofErr w:type="spellStart"/>
      <w:r w:rsidR="003100B5">
        <w:rPr>
          <w:rFonts w:ascii="Cascadia Code" w:hAnsi="Cascadia Code" w:cs="Cascadia Code"/>
        </w:rPr>
        <w:t>id_nf</w:t>
      </w:r>
      <w:proofErr w:type="spellEnd"/>
      <w:r w:rsidRPr="003100B5">
        <w:rPr>
          <w:rFonts w:ascii="Cascadia Mono Light" w:hAnsi="Cascadia Mono Light" w:cs="Cascadia Mono Light"/>
        </w:rPr>
        <w:t xml:space="preserve">, </w:t>
      </w:r>
      <w:proofErr w:type="spellStart"/>
      <w:r w:rsidR="003100B5">
        <w:rPr>
          <w:rFonts w:ascii="Cascadia Code" w:hAnsi="Cascadia Code" w:cs="Cascadia Code"/>
        </w:rPr>
        <w:t>valor_total</w:t>
      </w:r>
      <w:proofErr w:type="spellEnd"/>
      <w:r w:rsidRPr="003100B5">
        <w:rPr>
          <w:rFonts w:ascii="Cascadia Mono Light" w:hAnsi="Cascadia Mono Light" w:cs="Cascadia Mono Light"/>
        </w:rPr>
        <w:t xml:space="preserve">. Agrupe o resultado da consulta por </w:t>
      </w:r>
      <w:proofErr w:type="spellStart"/>
      <w:r w:rsidR="003100B5">
        <w:rPr>
          <w:rFonts w:ascii="Cascadia Code" w:hAnsi="Cascadia Code" w:cs="Cascadia Code"/>
        </w:rPr>
        <w:t>id_nf</w:t>
      </w:r>
      <w:proofErr w:type="spellEnd"/>
      <w:r w:rsidRPr="003100B5">
        <w:rPr>
          <w:rFonts w:ascii="Cascadia Mono Light" w:hAnsi="Cascadia Mono Light" w:cs="Cascadia Mono Light"/>
        </w:rPr>
        <w:t>.</w:t>
      </w:r>
    </w:p>
    <w:p w14:paraId="34BB5DCC" w14:textId="4BEE1DAE" w:rsidR="00621778" w:rsidRPr="003100B5" w:rsidRDefault="00621778" w:rsidP="00EA0A94">
      <w:pPr>
        <w:pStyle w:val="NormalWeb"/>
        <w:numPr>
          <w:ilvl w:val="1"/>
          <w:numId w:val="32"/>
        </w:numPr>
        <w:tabs>
          <w:tab w:val="num" w:pos="709"/>
        </w:tabs>
        <w:spacing w:before="0" w:beforeAutospacing="0"/>
        <w:ind w:left="284" w:firstLine="0"/>
        <w:jc w:val="both"/>
        <w:rPr>
          <w:rFonts w:ascii="Cascadia Mono Light" w:hAnsi="Cascadia Mono Light" w:cs="Cascadia Mono Light"/>
        </w:rPr>
      </w:pPr>
      <w:r w:rsidRPr="003100B5">
        <w:rPr>
          <w:rFonts w:ascii="Cascadia Mono Light" w:hAnsi="Cascadia Mono Light" w:cs="Cascadia Mono Light"/>
        </w:rPr>
        <w:t xml:space="preserve">Qual o valor médio dos descontos dados por produto. As colunas presentes no resultado da consulta são: </w:t>
      </w:r>
      <w:proofErr w:type="spellStart"/>
      <w:r w:rsidR="003100B5">
        <w:rPr>
          <w:rFonts w:ascii="Cascadia Code" w:hAnsi="Cascadia Code" w:cs="Cascadia Code"/>
        </w:rPr>
        <w:t>cod_prod</w:t>
      </w:r>
      <w:proofErr w:type="spellEnd"/>
      <w:r w:rsidRPr="003100B5">
        <w:rPr>
          <w:rFonts w:ascii="Cascadia Mono Light" w:hAnsi="Cascadia Mono Light" w:cs="Cascadia Mono Light"/>
        </w:rPr>
        <w:t xml:space="preserve">, </w:t>
      </w:r>
      <w:r w:rsidR="003100B5">
        <w:rPr>
          <w:rFonts w:ascii="Cascadia Code" w:hAnsi="Cascadia Code" w:cs="Cascadia Code"/>
        </w:rPr>
        <w:t>media</w:t>
      </w:r>
      <w:r w:rsidRPr="003100B5">
        <w:rPr>
          <w:rFonts w:ascii="Cascadia Mono Light" w:hAnsi="Cascadia Mono Light" w:cs="Cascadia Mono Light"/>
        </w:rPr>
        <w:t xml:space="preserve">. Agrupe o resultado da consulta por </w:t>
      </w:r>
      <w:proofErr w:type="spellStart"/>
      <w:r w:rsidR="003100B5">
        <w:rPr>
          <w:rFonts w:ascii="Cascadia Code" w:hAnsi="Cascadia Code" w:cs="Cascadia Code"/>
        </w:rPr>
        <w:t>cod_prod</w:t>
      </w:r>
      <w:proofErr w:type="spellEnd"/>
      <w:r w:rsidRPr="003100B5">
        <w:rPr>
          <w:rFonts w:ascii="Cascadia Mono Light" w:hAnsi="Cascadia Mono Light" w:cs="Cascadia Mono Light"/>
        </w:rPr>
        <w:t>.</w:t>
      </w:r>
    </w:p>
    <w:p w14:paraId="0ACBF260" w14:textId="6B2CB123" w:rsidR="00621778" w:rsidRPr="003100B5" w:rsidRDefault="00621778" w:rsidP="00EA0A94">
      <w:pPr>
        <w:pStyle w:val="NormalWeb"/>
        <w:numPr>
          <w:ilvl w:val="1"/>
          <w:numId w:val="32"/>
        </w:numPr>
        <w:tabs>
          <w:tab w:val="num" w:pos="709"/>
        </w:tabs>
        <w:spacing w:before="0" w:beforeAutospacing="0"/>
        <w:ind w:left="284" w:firstLine="0"/>
        <w:jc w:val="both"/>
        <w:rPr>
          <w:rFonts w:ascii="Cascadia Mono Light" w:hAnsi="Cascadia Mono Light" w:cs="Cascadia Mono Light"/>
        </w:rPr>
      </w:pPr>
      <w:r w:rsidRPr="003100B5">
        <w:rPr>
          <w:rFonts w:ascii="Cascadia Mono Light" w:hAnsi="Cascadia Mono Light" w:cs="Cascadia Mono Light"/>
        </w:rPr>
        <w:t xml:space="preserve">Qual o menor, maior e o valor médio dos descontos dados por produto. As colunas presentes no resultado da consulta são: </w:t>
      </w:r>
      <w:proofErr w:type="spellStart"/>
      <w:r w:rsidR="003100B5">
        <w:rPr>
          <w:rFonts w:ascii="Cascadia Code" w:hAnsi="Cascadia Code" w:cs="Cascadia Code"/>
        </w:rPr>
        <w:t>cod_prod</w:t>
      </w:r>
      <w:proofErr w:type="spellEnd"/>
      <w:r w:rsidRPr="003100B5">
        <w:rPr>
          <w:rFonts w:ascii="Cascadia Mono Light" w:hAnsi="Cascadia Mono Light" w:cs="Cascadia Mono Light"/>
        </w:rPr>
        <w:t xml:space="preserve">, </w:t>
      </w:r>
      <w:r w:rsidR="003100B5">
        <w:rPr>
          <w:rFonts w:ascii="Cascadia Code" w:hAnsi="Cascadia Code" w:cs="Cascadia Code"/>
        </w:rPr>
        <w:t>menor</w:t>
      </w:r>
      <w:r w:rsidRPr="003100B5">
        <w:rPr>
          <w:rFonts w:ascii="Cascadia Mono Light" w:hAnsi="Cascadia Mono Light" w:cs="Cascadia Mono Light"/>
        </w:rPr>
        <w:t xml:space="preserve">, </w:t>
      </w:r>
      <w:r w:rsidR="003100B5">
        <w:rPr>
          <w:rFonts w:ascii="Cascadia Code" w:hAnsi="Cascadia Code" w:cs="Cascadia Code"/>
        </w:rPr>
        <w:t>maior</w:t>
      </w:r>
      <w:r w:rsidRPr="003100B5">
        <w:rPr>
          <w:rFonts w:ascii="Cascadia Mono Light" w:hAnsi="Cascadia Mono Light" w:cs="Cascadia Mono Light"/>
        </w:rPr>
        <w:t xml:space="preserve">, </w:t>
      </w:r>
      <w:r w:rsidR="003100B5">
        <w:rPr>
          <w:rFonts w:ascii="Cascadia Code" w:hAnsi="Cascadia Code" w:cs="Cascadia Code"/>
        </w:rPr>
        <w:t>media</w:t>
      </w:r>
      <w:r w:rsidRPr="003100B5">
        <w:rPr>
          <w:rFonts w:ascii="Cascadia Mono Light" w:hAnsi="Cascadia Mono Light" w:cs="Cascadia Mono Light"/>
        </w:rPr>
        <w:t>. Agrupe</w:t>
      </w:r>
      <w:r w:rsidR="007A2B7A" w:rsidRPr="003100B5">
        <w:rPr>
          <w:rFonts w:ascii="Cascadia Mono Light" w:hAnsi="Cascadia Mono Light" w:cs="Cascadia Mono Light"/>
        </w:rPr>
        <w:t xml:space="preserve"> </w:t>
      </w:r>
      <w:r w:rsidRPr="003100B5">
        <w:rPr>
          <w:rFonts w:ascii="Cascadia Mono Light" w:hAnsi="Cascadia Mono Light" w:cs="Cascadia Mono Light"/>
        </w:rPr>
        <w:t xml:space="preserve">o resultado da consulta por </w:t>
      </w:r>
      <w:proofErr w:type="spellStart"/>
      <w:r w:rsidR="003100B5">
        <w:rPr>
          <w:rFonts w:ascii="Cascadia Code" w:hAnsi="Cascadia Code" w:cs="Cascadia Code"/>
        </w:rPr>
        <w:t>cod_pro</w:t>
      </w:r>
      <w:r w:rsidR="00EA0A94">
        <w:rPr>
          <w:rFonts w:ascii="Cascadia Code" w:hAnsi="Cascadia Code" w:cs="Cascadia Code"/>
        </w:rPr>
        <w:t>d</w:t>
      </w:r>
      <w:proofErr w:type="spellEnd"/>
      <w:r w:rsidRPr="003100B5">
        <w:rPr>
          <w:rFonts w:ascii="Cascadia Mono Light" w:hAnsi="Cascadia Mono Light" w:cs="Cascadia Mono Light"/>
        </w:rPr>
        <w:t>.</w:t>
      </w:r>
    </w:p>
    <w:p w14:paraId="241D4D09" w14:textId="04E842F5" w:rsidR="003100B5" w:rsidRDefault="00621778" w:rsidP="00EA0A94">
      <w:pPr>
        <w:pStyle w:val="NormalWeb"/>
        <w:numPr>
          <w:ilvl w:val="1"/>
          <w:numId w:val="32"/>
        </w:numPr>
        <w:tabs>
          <w:tab w:val="num" w:pos="709"/>
        </w:tabs>
        <w:spacing w:before="0" w:beforeAutospacing="0"/>
        <w:ind w:left="284" w:firstLine="0"/>
        <w:jc w:val="both"/>
        <w:rPr>
          <w:rFonts w:ascii="Cascadia Mono Light" w:hAnsi="Cascadia Mono Light" w:cs="Cascadia Mono Light"/>
        </w:rPr>
      </w:pPr>
      <w:r w:rsidRPr="003100B5">
        <w:rPr>
          <w:rFonts w:ascii="Cascadia Mono Light" w:hAnsi="Cascadia Mono Light" w:cs="Cascadia Mono Light"/>
        </w:rPr>
        <w:t xml:space="preserve">Quais as NF que possuem mais de 3 itens vendidos. As colunas presentes no resultado da consulta são: </w:t>
      </w:r>
      <w:proofErr w:type="spellStart"/>
      <w:r w:rsidR="003100B5">
        <w:rPr>
          <w:rFonts w:ascii="Cascadia Code" w:hAnsi="Cascadia Code" w:cs="Cascadia Code"/>
        </w:rPr>
        <w:t>id_nf</w:t>
      </w:r>
      <w:proofErr w:type="spellEnd"/>
      <w:r w:rsidRPr="003100B5">
        <w:rPr>
          <w:rFonts w:ascii="Cascadia Mono Light" w:hAnsi="Cascadia Mono Light" w:cs="Cascadia Mono Light"/>
        </w:rPr>
        <w:t xml:space="preserve">, </w:t>
      </w:r>
      <w:proofErr w:type="spellStart"/>
      <w:r w:rsidR="003100B5">
        <w:rPr>
          <w:rFonts w:ascii="Cascadia Code" w:hAnsi="Cascadia Code" w:cs="Cascadia Code"/>
        </w:rPr>
        <w:t>itens_por_nota</w:t>
      </w:r>
      <w:proofErr w:type="spellEnd"/>
      <w:r w:rsidRPr="003100B5">
        <w:rPr>
          <w:rFonts w:ascii="Cascadia Mono Light" w:hAnsi="Cascadia Mono Light" w:cs="Cascadia Mono Light"/>
        </w:rPr>
        <w:t>.</w:t>
      </w:r>
      <w:r w:rsidR="003100B5">
        <w:rPr>
          <w:rFonts w:ascii="Cascadia Mono Light" w:hAnsi="Cascadia Mono Light" w:cs="Cascadia Mono Light"/>
        </w:rPr>
        <w:t xml:space="preserve"> </w:t>
      </w:r>
      <w:r w:rsidR="003100B5" w:rsidRPr="003100B5">
        <w:rPr>
          <w:rFonts w:ascii="Cascadia Mono Light" w:hAnsi="Cascadia Mono Light" w:cs="Cascadia Mono Light"/>
        </w:rPr>
        <w:t xml:space="preserve">Agrupe o resultado da consulta por </w:t>
      </w:r>
      <w:proofErr w:type="spellStart"/>
      <w:r w:rsidR="003100B5">
        <w:rPr>
          <w:rFonts w:ascii="Cascadia Code" w:hAnsi="Cascadia Code" w:cs="Cascadia Code"/>
        </w:rPr>
        <w:t>id_nf</w:t>
      </w:r>
      <w:proofErr w:type="spellEnd"/>
      <w:r w:rsidR="003100B5" w:rsidRPr="003100B5">
        <w:rPr>
          <w:rFonts w:ascii="Cascadia Mono Light" w:hAnsi="Cascadia Mono Light" w:cs="Cascadia Mono Light"/>
        </w:rPr>
        <w:t>.</w:t>
      </w:r>
      <w:r w:rsidRPr="003100B5">
        <w:rPr>
          <w:rFonts w:ascii="Cascadia Mono Light" w:hAnsi="Cascadia Mono Light" w:cs="Cascadia Mono Light"/>
        </w:rPr>
        <w:t xml:space="preserve"> </w:t>
      </w:r>
    </w:p>
    <w:p w14:paraId="115401A4" w14:textId="39B34F1C" w:rsidR="00621778" w:rsidRDefault="00621778" w:rsidP="00EA0A94">
      <w:pPr>
        <w:pStyle w:val="NormalWeb"/>
        <w:tabs>
          <w:tab w:val="num" w:pos="709"/>
        </w:tabs>
        <w:spacing w:before="0" w:beforeAutospacing="0"/>
        <w:ind w:left="284"/>
        <w:jc w:val="both"/>
        <w:rPr>
          <w:rFonts w:ascii="Cascadia Code" w:hAnsi="Cascadia Code" w:cs="Cascadia Code"/>
          <w:color w:val="FF0000"/>
          <w:sz w:val="22"/>
          <w:szCs w:val="22"/>
        </w:rPr>
      </w:pPr>
      <w:r w:rsidRPr="003100B5">
        <w:rPr>
          <w:rFonts w:ascii="Cascadia Code" w:hAnsi="Cascadia Code" w:cs="Cascadia Code"/>
          <w:color w:val="FF0000"/>
          <w:sz w:val="22"/>
          <w:szCs w:val="22"/>
        </w:rPr>
        <w:t>OBS:</w:t>
      </w:r>
      <w:r w:rsidR="003100B5">
        <w:rPr>
          <w:rFonts w:ascii="Cascadia Mono Light" w:hAnsi="Cascadia Mono Light" w:cs="Cascadia Mono Light"/>
          <w:color w:val="FF0000"/>
          <w:sz w:val="22"/>
          <w:szCs w:val="22"/>
        </w:rPr>
        <w:t xml:space="preserve"> Não está relacionado à quantidade vendida do item e sim à quantidade de itens por nota fiscal.</w:t>
      </w:r>
      <w:r w:rsidRPr="003100B5">
        <w:rPr>
          <w:rFonts w:ascii="Cascadia Code" w:hAnsi="Cascadia Code" w:cs="Cascadia Code"/>
          <w:color w:val="FF0000"/>
          <w:sz w:val="22"/>
          <w:szCs w:val="22"/>
        </w:rPr>
        <w:t xml:space="preserve"> </w:t>
      </w:r>
    </w:p>
    <w:p w14:paraId="56FFA831" w14:textId="77777777" w:rsidR="00EA0A94" w:rsidRDefault="00EA0A94">
      <w:pPr>
        <w:widowControl/>
        <w:suppressAutoHyphens w:val="0"/>
        <w:rPr>
          <w:rFonts w:ascii="Cascadia Code" w:hAnsi="Cascadia Code" w:cs="Cascadia Code"/>
          <w:color w:val="FF0000"/>
          <w:sz w:val="22"/>
          <w:szCs w:val="22"/>
        </w:rPr>
      </w:pPr>
      <w:r>
        <w:rPr>
          <w:rFonts w:ascii="Cascadia Code" w:hAnsi="Cascadia Code" w:cs="Cascadia Code"/>
          <w:color w:val="FF0000"/>
          <w:sz w:val="22"/>
          <w:szCs w:val="22"/>
        </w:rPr>
        <w:br w:type="page"/>
      </w:r>
    </w:p>
    <w:p w14:paraId="1E82B14B" w14:textId="33FDAD6B" w:rsidR="00EA0A94" w:rsidRDefault="00EA0A94">
      <w:pPr>
        <w:widowControl/>
        <w:suppressAutoHyphens w:val="0"/>
        <w:rPr>
          <w:rFonts w:ascii="Cascadia Code" w:hAnsi="Cascadia Code" w:cs="Cascadia Code"/>
        </w:rPr>
      </w:pPr>
      <w:r>
        <w:rPr>
          <w:rFonts w:ascii="Cascadia Code" w:hAnsi="Cascadia Code" w:cs="Cascadia Code"/>
        </w:rPr>
        <w:lastRenderedPageBreak/>
        <w:t>a)                                           d)</w:t>
      </w:r>
    </w:p>
    <w:p w14:paraId="6901A25A" w14:textId="25F29E7D" w:rsidR="00EA0A94" w:rsidRDefault="00382473">
      <w:pPr>
        <w:widowControl/>
        <w:suppressAutoHyphens w:val="0"/>
        <w:rPr>
          <w:rFonts w:ascii="Cascadia Code" w:hAnsi="Cascadia Code" w:cs="Cascadia Code"/>
        </w:rPr>
      </w:pPr>
      <w:r>
        <w:rPr>
          <w:rFonts w:ascii="Cascadia Code" w:hAnsi="Cascadia Code" w:cs="Cascadia Code"/>
          <w:noProof/>
        </w:rPr>
        <w:drawing>
          <wp:anchor distT="0" distB="0" distL="114300" distR="114300" simplePos="0" relativeHeight="251671040" behindDoc="0" locked="0" layoutInCell="1" allowOverlap="1" wp14:anchorId="391374D3" wp14:editId="61ECDB39">
            <wp:simplePos x="0" y="0"/>
            <wp:positionH relativeFrom="column">
              <wp:posOffset>3482837</wp:posOffset>
            </wp:positionH>
            <wp:positionV relativeFrom="paragraph">
              <wp:posOffset>85394</wp:posOffset>
            </wp:positionV>
            <wp:extent cx="2849245" cy="2818074"/>
            <wp:effectExtent l="76200" t="76200" r="141605" b="135255"/>
            <wp:wrapNone/>
            <wp:docPr id="99842196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21961" name="Imagem 998421961"/>
                    <pic:cNvPicPr/>
                  </pic:nvPicPr>
                  <pic:blipFill>
                    <a:blip r:embed="rId11">
                      <a:extLst>
                        <a:ext uri="{28A0092B-C50C-407E-A947-70E740481C1C}">
                          <a14:useLocalDpi xmlns:a14="http://schemas.microsoft.com/office/drawing/2010/main" val="0"/>
                        </a:ext>
                      </a:extLst>
                    </a:blip>
                    <a:stretch>
                      <a:fillRect/>
                    </a:stretch>
                  </pic:blipFill>
                  <pic:spPr>
                    <a:xfrm>
                      <a:off x="0" y="0"/>
                      <a:ext cx="2857449" cy="28261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Cascadia Code" w:hAnsi="Cascadia Code" w:cs="Cascadia Code"/>
          <w:noProof/>
          <w:color w:val="FF0000"/>
          <w:sz w:val="22"/>
          <w:szCs w:val="22"/>
        </w:rPr>
        <w:drawing>
          <wp:anchor distT="0" distB="0" distL="114300" distR="114300" simplePos="0" relativeHeight="251667968" behindDoc="0" locked="0" layoutInCell="1" allowOverlap="1" wp14:anchorId="5B065FF1" wp14:editId="6F959CC8">
            <wp:simplePos x="0" y="0"/>
            <wp:positionH relativeFrom="column">
              <wp:posOffset>40309</wp:posOffset>
            </wp:positionH>
            <wp:positionV relativeFrom="paragraph">
              <wp:posOffset>96520</wp:posOffset>
            </wp:positionV>
            <wp:extent cx="1951355" cy="2101850"/>
            <wp:effectExtent l="76200" t="76200" r="125095" b="127000"/>
            <wp:wrapNone/>
            <wp:docPr id="67743962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39629" name="Imagem 677439629"/>
                    <pic:cNvPicPr/>
                  </pic:nvPicPr>
                  <pic:blipFill>
                    <a:blip r:embed="rId12">
                      <a:extLst>
                        <a:ext uri="{28A0092B-C50C-407E-A947-70E740481C1C}">
                          <a14:useLocalDpi xmlns:a14="http://schemas.microsoft.com/office/drawing/2010/main" val="0"/>
                        </a:ext>
                      </a:extLst>
                    </a:blip>
                    <a:stretch>
                      <a:fillRect/>
                    </a:stretch>
                  </pic:blipFill>
                  <pic:spPr>
                    <a:xfrm>
                      <a:off x="0" y="0"/>
                      <a:ext cx="1951355" cy="2101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35142C8" w14:textId="45D26DE1" w:rsidR="00EA0A94" w:rsidRDefault="00EA0A94">
      <w:pPr>
        <w:widowControl/>
        <w:suppressAutoHyphens w:val="0"/>
        <w:rPr>
          <w:rFonts w:ascii="Cascadia Code" w:hAnsi="Cascadia Code" w:cs="Cascadia Code"/>
        </w:rPr>
      </w:pPr>
    </w:p>
    <w:p w14:paraId="0CAE66CF" w14:textId="6800F214" w:rsidR="00EA0A94" w:rsidRDefault="00EA0A94">
      <w:pPr>
        <w:widowControl/>
        <w:suppressAutoHyphens w:val="0"/>
        <w:rPr>
          <w:rFonts w:ascii="Cascadia Code" w:hAnsi="Cascadia Code" w:cs="Cascadia Code"/>
        </w:rPr>
      </w:pPr>
    </w:p>
    <w:p w14:paraId="4A9CC99A" w14:textId="65063CC1" w:rsidR="00EA0A94" w:rsidRDefault="00EA0A94">
      <w:pPr>
        <w:widowControl/>
        <w:suppressAutoHyphens w:val="0"/>
        <w:rPr>
          <w:rFonts w:ascii="Cascadia Code" w:hAnsi="Cascadia Code" w:cs="Cascadia Code"/>
        </w:rPr>
      </w:pPr>
    </w:p>
    <w:p w14:paraId="18CDDBBB" w14:textId="404E8CA5" w:rsidR="00EA0A94" w:rsidRDefault="00EA0A94">
      <w:pPr>
        <w:widowControl/>
        <w:suppressAutoHyphens w:val="0"/>
        <w:rPr>
          <w:rFonts w:ascii="Cascadia Code" w:hAnsi="Cascadia Code" w:cs="Cascadia Code"/>
        </w:rPr>
      </w:pPr>
    </w:p>
    <w:p w14:paraId="5CD33FA5" w14:textId="74DE3778" w:rsidR="00EA0A94" w:rsidRDefault="00EA0A94">
      <w:pPr>
        <w:widowControl/>
        <w:suppressAutoHyphens w:val="0"/>
        <w:rPr>
          <w:rFonts w:ascii="Cascadia Code" w:hAnsi="Cascadia Code" w:cs="Cascadia Code"/>
        </w:rPr>
      </w:pPr>
    </w:p>
    <w:p w14:paraId="64E2DE3D" w14:textId="1D64089B" w:rsidR="00EA0A94" w:rsidRDefault="00EA0A94">
      <w:pPr>
        <w:widowControl/>
        <w:suppressAutoHyphens w:val="0"/>
        <w:rPr>
          <w:rFonts w:ascii="Cascadia Code" w:hAnsi="Cascadia Code" w:cs="Cascadia Code"/>
        </w:rPr>
      </w:pPr>
    </w:p>
    <w:p w14:paraId="0F453D53" w14:textId="77777777" w:rsidR="00EA0A94" w:rsidRDefault="00EA0A94">
      <w:pPr>
        <w:widowControl/>
        <w:suppressAutoHyphens w:val="0"/>
        <w:rPr>
          <w:rFonts w:ascii="Cascadia Code" w:hAnsi="Cascadia Code" w:cs="Cascadia Code"/>
        </w:rPr>
      </w:pPr>
    </w:p>
    <w:p w14:paraId="4F9BEE9B" w14:textId="77777777" w:rsidR="00EA0A94" w:rsidRDefault="00EA0A94">
      <w:pPr>
        <w:widowControl/>
        <w:suppressAutoHyphens w:val="0"/>
        <w:rPr>
          <w:rFonts w:ascii="Cascadia Code" w:hAnsi="Cascadia Code" w:cs="Cascadia Code"/>
        </w:rPr>
      </w:pPr>
    </w:p>
    <w:p w14:paraId="0307B3F7" w14:textId="072A34F6" w:rsidR="00EA0A94" w:rsidRDefault="00EA0A94">
      <w:pPr>
        <w:widowControl/>
        <w:suppressAutoHyphens w:val="0"/>
        <w:rPr>
          <w:rFonts w:ascii="Cascadia Code" w:hAnsi="Cascadia Code" w:cs="Cascadia Code"/>
        </w:rPr>
      </w:pPr>
    </w:p>
    <w:p w14:paraId="7A9D87A2" w14:textId="78F623EF" w:rsidR="00EA0A94" w:rsidRDefault="00EA0A94">
      <w:pPr>
        <w:widowControl/>
        <w:suppressAutoHyphens w:val="0"/>
        <w:rPr>
          <w:rFonts w:ascii="Cascadia Code" w:hAnsi="Cascadia Code" w:cs="Cascadia Code"/>
        </w:rPr>
      </w:pPr>
    </w:p>
    <w:p w14:paraId="7B501FBE" w14:textId="77777777" w:rsidR="00382473" w:rsidRDefault="00382473">
      <w:pPr>
        <w:widowControl/>
        <w:suppressAutoHyphens w:val="0"/>
        <w:rPr>
          <w:rFonts w:ascii="Cascadia Code" w:hAnsi="Cascadia Code" w:cs="Cascadia Code"/>
        </w:rPr>
      </w:pPr>
    </w:p>
    <w:p w14:paraId="3933972B" w14:textId="77777777" w:rsidR="00EA0A94" w:rsidRDefault="00EA0A94">
      <w:pPr>
        <w:widowControl/>
        <w:suppressAutoHyphens w:val="0"/>
        <w:rPr>
          <w:rFonts w:ascii="Cascadia Code" w:hAnsi="Cascadia Code" w:cs="Cascadia Code"/>
        </w:rPr>
      </w:pPr>
    </w:p>
    <w:p w14:paraId="26495C7A" w14:textId="0A0DCB3A" w:rsidR="00EA0A94" w:rsidRDefault="00EA0A94">
      <w:pPr>
        <w:widowControl/>
        <w:suppressAutoHyphens w:val="0"/>
        <w:rPr>
          <w:rFonts w:ascii="Cascadia Code" w:hAnsi="Cascadia Code" w:cs="Cascadia Code"/>
        </w:rPr>
      </w:pPr>
      <w:r>
        <w:rPr>
          <w:rFonts w:ascii="Cascadia Code" w:hAnsi="Cascadia Code" w:cs="Cascadia Code"/>
        </w:rPr>
        <w:t>b)</w:t>
      </w:r>
    </w:p>
    <w:p w14:paraId="49A16EE6" w14:textId="4E3A2EDC" w:rsidR="00EA0A94" w:rsidRDefault="00382473">
      <w:pPr>
        <w:widowControl/>
        <w:suppressAutoHyphens w:val="0"/>
        <w:rPr>
          <w:rFonts w:ascii="Cascadia Code" w:hAnsi="Cascadia Code" w:cs="Cascadia Code"/>
        </w:rPr>
      </w:pPr>
      <w:r>
        <w:rPr>
          <w:rFonts w:ascii="Cascadia Code" w:hAnsi="Cascadia Code" w:cs="Cascadia Code"/>
          <w:noProof/>
          <w:color w:val="FF0000"/>
          <w:sz w:val="22"/>
          <w:szCs w:val="22"/>
        </w:rPr>
        <w:drawing>
          <wp:anchor distT="0" distB="0" distL="114300" distR="114300" simplePos="0" relativeHeight="251668992" behindDoc="0" locked="0" layoutInCell="1" allowOverlap="1" wp14:anchorId="2EE60FC8" wp14:editId="128EE25F">
            <wp:simplePos x="0" y="0"/>
            <wp:positionH relativeFrom="column">
              <wp:posOffset>41606</wp:posOffset>
            </wp:positionH>
            <wp:positionV relativeFrom="paragraph">
              <wp:posOffset>76835</wp:posOffset>
            </wp:positionV>
            <wp:extent cx="3199130" cy="2550795"/>
            <wp:effectExtent l="76200" t="76200" r="134620" b="135255"/>
            <wp:wrapNone/>
            <wp:docPr id="422792820"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92820" name="Imagem 422792820"/>
                    <pic:cNvPicPr/>
                  </pic:nvPicPr>
                  <pic:blipFill>
                    <a:blip r:embed="rId13">
                      <a:extLst>
                        <a:ext uri="{28A0092B-C50C-407E-A947-70E740481C1C}">
                          <a14:useLocalDpi xmlns:a14="http://schemas.microsoft.com/office/drawing/2010/main" val="0"/>
                        </a:ext>
                      </a:extLst>
                    </a:blip>
                    <a:stretch>
                      <a:fillRect/>
                    </a:stretch>
                  </pic:blipFill>
                  <pic:spPr>
                    <a:xfrm>
                      <a:off x="0" y="0"/>
                      <a:ext cx="3199130" cy="2550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2FF8B94" w14:textId="6F35E4C5" w:rsidR="00EA0A94" w:rsidRDefault="00EA0A94">
      <w:pPr>
        <w:widowControl/>
        <w:suppressAutoHyphens w:val="0"/>
        <w:rPr>
          <w:rFonts w:ascii="Cascadia Code" w:hAnsi="Cascadia Code" w:cs="Cascadia Code"/>
        </w:rPr>
      </w:pPr>
    </w:p>
    <w:p w14:paraId="70987798" w14:textId="5B064F9C" w:rsidR="00EA0A94" w:rsidRDefault="00382473">
      <w:pPr>
        <w:widowControl/>
        <w:suppressAutoHyphens w:val="0"/>
        <w:rPr>
          <w:rFonts w:ascii="Cascadia Code" w:hAnsi="Cascadia Code" w:cs="Cascadia Code"/>
        </w:rPr>
      </w:pPr>
      <w:r>
        <w:rPr>
          <w:rFonts w:ascii="Cascadia Code" w:hAnsi="Cascadia Code" w:cs="Cascadia Code"/>
        </w:rPr>
        <w:t xml:space="preserve">                                              </w:t>
      </w:r>
    </w:p>
    <w:p w14:paraId="04DB1625" w14:textId="630BBA07" w:rsidR="00EA0A94" w:rsidRDefault="00382473">
      <w:pPr>
        <w:widowControl/>
        <w:suppressAutoHyphens w:val="0"/>
        <w:rPr>
          <w:rFonts w:ascii="Cascadia Code" w:hAnsi="Cascadia Code" w:cs="Cascadia Code"/>
        </w:rPr>
      </w:pPr>
      <w:r>
        <w:rPr>
          <w:rFonts w:ascii="Cascadia Code" w:hAnsi="Cascadia Code" w:cs="Cascadia Code"/>
        </w:rPr>
        <w:t xml:space="preserve">                                             e)</w:t>
      </w:r>
    </w:p>
    <w:p w14:paraId="1DB74706" w14:textId="53EC8DF6" w:rsidR="00EA0A94" w:rsidRDefault="00382473">
      <w:pPr>
        <w:widowControl/>
        <w:suppressAutoHyphens w:val="0"/>
        <w:rPr>
          <w:rFonts w:ascii="Cascadia Code" w:hAnsi="Cascadia Code" w:cs="Cascadia Code"/>
        </w:rPr>
      </w:pPr>
      <w:r>
        <w:rPr>
          <w:rFonts w:ascii="Cascadia Code" w:hAnsi="Cascadia Code" w:cs="Cascadia Code"/>
          <w:noProof/>
        </w:rPr>
        <w:drawing>
          <wp:anchor distT="0" distB="0" distL="114300" distR="114300" simplePos="0" relativeHeight="251672064" behindDoc="0" locked="0" layoutInCell="1" allowOverlap="1" wp14:anchorId="12CB8694" wp14:editId="00C9458C">
            <wp:simplePos x="0" y="0"/>
            <wp:positionH relativeFrom="margin">
              <wp:posOffset>3482837</wp:posOffset>
            </wp:positionH>
            <wp:positionV relativeFrom="paragraph">
              <wp:posOffset>78215</wp:posOffset>
            </wp:positionV>
            <wp:extent cx="2538866" cy="2420510"/>
            <wp:effectExtent l="76200" t="76200" r="128270" b="132715"/>
            <wp:wrapNone/>
            <wp:docPr id="1753778256"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78256" name="Imagem 1753778256"/>
                    <pic:cNvPicPr/>
                  </pic:nvPicPr>
                  <pic:blipFill>
                    <a:blip r:embed="rId14">
                      <a:extLst>
                        <a:ext uri="{28A0092B-C50C-407E-A947-70E740481C1C}">
                          <a14:useLocalDpi xmlns:a14="http://schemas.microsoft.com/office/drawing/2010/main" val="0"/>
                        </a:ext>
                      </a:extLst>
                    </a:blip>
                    <a:stretch>
                      <a:fillRect/>
                    </a:stretch>
                  </pic:blipFill>
                  <pic:spPr>
                    <a:xfrm>
                      <a:off x="0" y="0"/>
                      <a:ext cx="2542129" cy="24236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0A87802" w14:textId="03B05D11" w:rsidR="00EA0A94" w:rsidRDefault="00EA0A94">
      <w:pPr>
        <w:widowControl/>
        <w:suppressAutoHyphens w:val="0"/>
        <w:rPr>
          <w:rFonts w:ascii="Cascadia Code" w:hAnsi="Cascadia Code" w:cs="Cascadia Code"/>
        </w:rPr>
      </w:pPr>
    </w:p>
    <w:p w14:paraId="5BED9A91" w14:textId="063C8820" w:rsidR="00EA0A94" w:rsidRDefault="00EA0A94">
      <w:pPr>
        <w:widowControl/>
        <w:suppressAutoHyphens w:val="0"/>
        <w:rPr>
          <w:rFonts w:ascii="Cascadia Code" w:hAnsi="Cascadia Code" w:cs="Cascadia Code"/>
        </w:rPr>
      </w:pPr>
    </w:p>
    <w:p w14:paraId="192FCD60" w14:textId="2D7A17D2" w:rsidR="00EA0A94" w:rsidRDefault="00EA0A94">
      <w:pPr>
        <w:widowControl/>
        <w:suppressAutoHyphens w:val="0"/>
        <w:rPr>
          <w:rFonts w:ascii="Cascadia Code" w:hAnsi="Cascadia Code" w:cs="Cascadia Code"/>
        </w:rPr>
      </w:pPr>
    </w:p>
    <w:p w14:paraId="7E219556" w14:textId="56C735C4" w:rsidR="00EA0A94" w:rsidRDefault="00EA0A94">
      <w:pPr>
        <w:widowControl/>
        <w:suppressAutoHyphens w:val="0"/>
        <w:rPr>
          <w:rFonts w:ascii="Cascadia Code" w:hAnsi="Cascadia Code" w:cs="Cascadia Code"/>
        </w:rPr>
      </w:pPr>
    </w:p>
    <w:p w14:paraId="49937B5D" w14:textId="77777777" w:rsidR="00EA0A94" w:rsidRDefault="00EA0A94">
      <w:pPr>
        <w:widowControl/>
        <w:suppressAutoHyphens w:val="0"/>
        <w:rPr>
          <w:rFonts w:ascii="Cascadia Code" w:hAnsi="Cascadia Code" w:cs="Cascadia Code"/>
        </w:rPr>
      </w:pPr>
    </w:p>
    <w:p w14:paraId="5BF3E567" w14:textId="77777777" w:rsidR="00EA0A94" w:rsidRDefault="00EA0A94">
      <w:pPr>
        <w:widowControl/>
        <w:suppressAutoHyphens w:val="0"/>
        <w:rPr>
          <w:rFonts w:ascii="Cascadia Code" w:hAnsi="Cascadia Code" w:cs="Cascadia Code"/>
        </w:rPr>
      </w:pPr>
    </w:p>
    <w:p w14:paraId="490A3660" w14:textId="77777777" w:rsidR="00EA0A94" w:rsidRDefault="00EA0A94">
      <w:pPr>
        <w:widowControl/>
        <w:suppressAutoHyphens w:val="0"/>
        <w:rPr>
          <w:rFonts w:ascii="Cascadia Code" w:hAnsi="Cascadia Code" w:cs="Cascadia Code"/>
        </w:rPr>
      </w:pPr>
    </w:p>
    <w:p w14:paraId="2C308C25" w14:textId="7BC981B4" w:rsidR="00EA0A94" w:rsidRDefault="00EA0A94">
      <w:pPr>
        <w:widowControl/>
        <w:suppressAutoHyphens w:val="0"/>
        <w:rPr>
          <w:rFonts w:ascii="Cascadia Code" w:hAnsi="Cascadia Code" w:cs="Cascadia Code"/>
        </w:rPr>
      </w:pPr>
    </w:p>
    <w:p w14:paraId="27472F76" w14:textId="77777777" w:rsidR="00EA0A94" w:rsidRDefault="00EA0A94">
      <w:pPr>
        <w:widowControl/>
        <w:suppressAutoHyphens w:val="0"/>
        <w:rPr>
          <w:rFonts w:ascii="Cascadia Code" w:hAnsi="Cascadia Code" w:cs="Cascadia Code"/>
        </w:rPr>
      </w:pPr>
    </w:p>
    <w:p w14:paraId="5F8E57F5" w14:textId="77777777" w:rsidR="00382473" w:rsidRDefault="00382473">
      <w:pPr>
        <w:widowControl/>
        <w:suppressAutoHyphens w:val="0"/>
        <w:rPr>
          <w:rFonts w:ascii="Cascadia Code" w:hAnsi="Cascadia Code" w:cs="Cascadia Code"/>
        </w:rPr>
      </w:pPr>
    </w:p>
    <w:p w14:paraId="418E5025" w14:textId="77777777" w:rsidR="00382473" w:rsidRDefault="00EA0A94" w:rsidP="00382473">
      <w:pPr>
        <w:widowControl/>
        <w:suppressAutoHyphens w:val="0"/>
        <w:spacing w:before="120"/>
        <w:rPr>
          <w:rFonts w:ascii="Cascadia Code" w:hAnsi="Cascadia Code" w:cs="Cascadia Code"/>
        </w:rPr>
      </w:pPr>
      <w:r>
        <w:rPr>
          <w:rFonts w:ascii="Cascadia Code" w:hAnsi="Cascadia Code" w:cs="Cascadia Code"/>
          <w:noProof/>
        </w:rPr>
        <w:drawing>
          <wp:anchor distT="0" distB="0" distL="114300" distR="114300" simplePos="0" relativeHeight="251670016" behindDoc="0" locked="0" layoutInCell="1" allowOverlap="1" wp14:anchorId="5DE758FA" wp14:editId="3F30255A">
            <wp:simplePos x="0" y="0"/>
            <wp:positionH relativeFrom="column">
              <wp:posOffset>47956</wp:posOffset>
            </wp:positionH>
            <wp:positionV relativeFrom="paragraph">
              <wp:posOffset>356870</wp:posOffset>
            </wp:positionV>
            <wp:extent cx="2008505" cy="2848610"/>
            <wp:effectExtent l="76200" t="76200" r="125095" b="142240"/>
            <wp:wrapNone/>
            <wp:docPr id="24747624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76244" name="Imagem 247476244"/>
                    <pic:cNvPicPr/>
                  </pic:nvPicPr>
                  <pic:blipFill>
                    <a:blip r:embed="rId15">
                      <a:extLst>
                        <a:ext uri="{28A0092B-C50C-407E-A947-70E740481C1C}">
                          <a14:useLocalDpi xmlns:a14="http://schemas.microsoft.com/office/drawing/2010/main" val="0"/>
                        </a:ext>
                      </a:extLst>
                    </a:blip>
                    <a:stretch>
                      <a:fillRect/>
                    </a:stretch>
                  </pic:blipFill>
                  <pic:spPr>
                    <a:xfrm>
                      <a:off x="0" y="0"/>
                      <a:ext cx="2008505" cy="2848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Cascadia Code" w:hAnsi="Cascadia Code" w:cs="Cascadia Code"/>
        </w:rPr>
        <w:t>c)</w:t>
      </w:r>
    </w:p>
    <w:p w14:paraId="645AAACB" w14:textId="77777777" w:rsidR="00382473" w:rsidRDefault="00382473" w:rsidP="00382473">
      <w:pPr>
        <w:widowControl/>
        <w:suppressAutoHyphens w:val="0"/>
        <w:spacing w:before="120"/>
        <w:rPr>
          <w:rFonts w:ascii="Cascadia Code" w:hAnsi="Cascadia Code" w:cs="Cascadia Code"/>
        </w:rPr>
      </w:pPr>
    </w:p>
    <w:p w14:paraId="7A2EF01B" w14:textId="227DEB01" w:rsidR="00382473" w:rsidRDefault="00382473" w:rsidP="00382473">
      <w:pPr>
        <w:widowControl/>
        <w:suppressAutoHyphens w:val="0"/>
        <w:spacing w:before="240"/>
        <w:rPr>
          <w:rFonts w:ascii="Cascadia Code" w:hAnsi="Cascadia Code" w:cs="Cascadia Code"/>
        </w:rPr>
      </w:pPr>
      <w:r>
        <w:rPr>
          <w:rFonts w:ascii="Cascadia Code" w:hAnsi="Cascadia Code" w:cs="Cascadia Code"/>
        </w:rPr>
        <w:t xml:space="preserve">                                             f)</w:t>
      </w:r>
    </w:p>
    <w:p w14:paraId="726194DC" w14:textId="117505F9" w:rsidR="00382473" w:rsidRDefault="00382473" w:rsidP="00382473">
      <w:pPr>
        <w:widowControl/>
        <w:suppressAutoHyphens w:val="0"/>
        <w:spacing w:before="240"/>
        <w:rPr>
          <w:rFonts w:ascii="Cascadia Code" w:hAnsi="Cascadia Code" w:cs="Cascadia Code"/>
        </w:rPr>
      </w:pPr>
      <w:r>
        <w:rPr>
          <w:rFonts w:ascii="Cascadia Code" w:hAnsi="Cascadia Code" w:cs="Cascadia Code"/>
          <w:noProof/>
        </w:rPr>
        <w:drawing>
          <wp:anchor distT="0" distB="0" distL="114300" distR="114300" simplePos="0" relativeHeight="251673088" behindDoc="0" locked="0" layoutInCell="1" allowOverlap="1" wp14:anchorId="451D697C" wp14:editId="73692067">
            <wp:simplePos x="0" y="0"/>
            <wp:positionH relativeFrom="column">
              <wp:posOffset>3477260</wp:posOffset>
            </wp:positionH>
            <wp:positionV relativeFrom="paragraph">
              <wp:posOffset>82881</wp:posOffset>
            </wp:positionV>
            <wp:extent cx="2559298" cy="2240915"/>
            <wp:effectExtent l="76200" t="76200" r="127000" b="140335"/>
            <wp:wrapNone/>
            <wp:docPr id="389234895"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34895" name="Imagem 389234895"/>
                    <pic:cNvPicPr/>
                  </pic:nvPicPr>
                  <pic:blipFill>
                    <a:blip r:embed="rId16">
                      <a:extLst>
                        <a:ext uri="{28A0092B-C50C-407E-A947-70E740481C1C}">
                          <a14:useLocalDpi xmlns:a14="http://schemas.microsoft.com/office/drawing/2010/main" val="0"/>
                        </a:ext>
                      </a:extLst>
                    </a:blip>
                    <a:stretch>
                      <a:fillRect/>
                    </a:stretch>
                  </pic:blipFill>
                  <pic:spPr>
                    <a:xfrm>
                      <a:off x="0" y="0"/>
                      <a:ext cx="2559298" cy="2240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F08FEA2" w14:textId="77777777" w:rsidR="00382473" w:rsidRDefault="00382473">
      <w:pPr>
        <w:widowControl/>
        <w:suppressAutoHyphens w:val="0"/>
        <w:rPr>
          <w:rFonts w:ascii="Cascadia Code" w:hAnsi="Cascadia Code" w:cs="Cascadia Code"/>
        </w:rPr>
      </w:pPr>
      <w:r>
        <w:rPr>
          <w:rFonts w:ascii="Cascadia Code" w:hAnsi="Cascadia Code" w:cs="Cascadia Code"/>
        </w:rPr>
        <w:t xml:space="preserve">                                       </w:t>
      </w:r>
    </w:p>
    <w:p w14:paraId="7A16D2B7" w14:textId="77777777" w:rsidR="00382473" w:rsidRDefault="00382473">
      <w:pPr>
        <w:widowControl/>
        <w:suppressAutoHyphens w:val="0"/>
        <w:rPr>
          <w:rFonts w:ascii="Cascadia Code" w:hAnsi="Cascadia Code" w:cs="Cascadia Code"/>
        </w:rPr>
      </w:pPr>
      <w:r>
        <w:rPr>
          <w:rFonts w:ascii="Cascadia Code" w:hAnsi="Cascadia Code" w:cs="Cascadia Code"/>
        </w:rPr>
        <w:br w:type="page"/>
      </w:r>
    </w:p>
    <w:p w14:paraId="72053BC9" w14:textId="1D1FB1A2" w:rsidR="00382473" w:rsidRDefault="00382473">
      <w:pPr>
        <w:widowControl/>
        <w:suppressAutoHyphens w:val="0"/>
        <w:rPr>
          <w:rFonts w:ascii="Cascadia Code" w:hAnsi="Cascadia Code" w:cs="Cascadia Code"/>
        </w:rPr>
      </w:pPr>
      <w:r w:rsidRPr="00382473">
        <w:rPr>
          <w:rFonts w:ascii="Cascadia Code" w:hAnsi="Cascadia Code" w:cs="Cascadia Code"/>
        </w:rPr>
        <w:lastRenderedPageBreak/>
        <w:t>g</w:t>
      </w:r>
      <w:r>
        <w:rPr>
          <w:rFonts w:ascii="Cascadia Code" w:hAnsi="Cascadia Code" w:cs="Cascadia Code"/>
        </w:rPr>
        <w:t>)</w:t>
      </w:r>
      <w:r w:rsidR="00231894">
        <w:rPr>
          <w:rFonts w:ascii="Cascadia Code" w:hAnsi="Cascadia Code" w:cs="Cascadia Code"/>
        </w:rPr>
        <w:t xml:space="preserve">                                      k)</w:t>
      </w:r>
    </w:p>
    <w:p w14:paraId="27273E02" w14:textId="34D3F7C2" w:rsidR="00231894" w:rsidRDefault="00231894">
      <w:pPr>
        <w:widowControl/>
        <w:suppressAutoHyphens w:val="0"/>
        <w:rPr>
          <w:rFonts w:ascii="Cascadia Code" w:hAnsi="Cascadia Code" w:cs="Cascadia Code"/>
        </w:rPr>
      </w:pPr>
      <w:r>
        <w:rPr>
          <w:rFonts w:ascii="Cascadia Code" w:hAnsi="Cascadia Code" w:cs="Cascadia Code"/>
          <w:noProof/>
        </w:rPr>
        <w:drawing>
          <wp:anchor distT="0" distB="0" distL="114300" distR="114300" simplePos="0" relativeHeight="251678208" behindDoc="0" locked="0" layoutInCell="1" allowOverlap="1" wp14:anchorId="732297B9" wp14:editId="324A100D">
            <wp:simplePos x="0" y="0"/>
            <wp:positionH relativeFrom="column">
              <wp:posOffset>3117077</wp:posOffset>
            </wp:positionH>
            <wp:positionV relativeFrom="paragraph">
              <wp:posOffset>85394</wp:posOffset>
            </wp:positionV>
            <wp:extent cx="2746513" cy="2407523"/>
            <wp:effectExtent l="76200" t="76200" r="130175" b="126365"/>
            <wp:wrapNone/>
            <wp:docPr id="1925934358"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34358" name="Imagem 1925934358"/>
                    <pic:cNvPicPr/>
                  </pic:nvPicPr>
                  <pic:blipFill>
                    <a:blip r:embed="rId17">
                      <a:extLst>
                        <a:ext uri="{28A0092B-C50C-407E-A947-70E740481C1C}">
                          <a14:useLocalDpi xmlns:a14="http://schemas.microsoft.com/office/drawing/2010/main" val="0"/>
                        </a:ext>
                      </a:extLst>
                    </a:blip>
                    <a:stretch>
                      <a:fillRect/>
                    </a:stretch>
                  </pic:blipFill>
                  <pic:spPr>
                    <a:xfrm>
                      <a:off x="0" y="0"/>
                      <a:ext cx="2761610" cy="2420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Cascadia Code" w:hAnsi="Cascadia Code" w:cs="Cascadia Code"/>
          <w:noProof/>
          <w:color w:val="FF0000"/>
          <w:sz w:val="22"/>
          <w:szCs w:val="22"/>
        </w:rPr>
        <w:drawing>
          <wp:anchor distT="0" distB="0" distL="114300" distR="114300" simplePos="0" relativeHeight="251674112" behindDoc="0" locked="0" layoutInCell="1" allowOverlap="1" wp14:anchorId="2B3C70B5" wp14:editId="0694BB70">
            <wp:simplePos x="0" y="0"/>
            <wp:positionH relativeFrom="margin">
              <wp:posOffset>47873</wp:posOffset>
            </wp:positionH>
            <wp:positionV relativeFrom="paragraph">
              <wp:posOffset>101296</wp:posOffset>
            </wp:positionV>
            <wp:extent cx="2706757" cy="1068585"/>
            <wp:effectExtent l="76200" t="76200" r="132080" b="132080"/>
            <wp:wrapNone/>
            <wp:docPr id="1814025747"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25747" name="Imagem 1814025747"/>
                    <pic:cNvPicPr/>
                  </pic:nvPicPr>
                  <pic:blipFill>
                    <a:blip r:embed="rId18">
                      <a:extLst>
                        <a:ext uri="{28A0092B-C50C-407E-A947-70E740481C1C}">
                          <a14:useLocalDpi xmlns:a14="http://schemas.microsoft.com/office/drawing/2010/main" val="0"/>
                        </a:ext>
                      </a:extLst>
                    </a:blip>
                    <a:stretch>
                      <a:fillRect/>
                    </a:stretch>
                  </pic:blipFill>
                  <pic:spPr>
                    <a:xfrm>
                      <a:off x="0" y="0"/>
                      <a:ext cx="2724738" cy="10756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9D0CE64" w14:textId="035B4E15" w:rsidR="00231894" w:rsidRDefault="00231894">
      <w:pPr>
        <w:widowControl/>
        <w:suppressAutoHyphens w:val="0"/>
        <w:rPr>
          <w:rFonts w:ascii="Cascadia Code" w:hAnsi="Cascadia Code" w:cs="Cascadia Code"/>
        </w:rPr>
      </w:pPr>
    </w:p>
    <w:p w14:paraId="506B5F84" w14:textId="40C9CB29" w:rsidR="00231894" w:rsidRDefault="00231894">
      <w:pPr>
        <w:widowControl/>
        <w:suppressAutoHyphens w:val="0"/>
        <w:rPr>
          <w:rFonts w:ascii="Cascadia Code" w:hAnsi="Cascadia Code" w:cs="Cascadia Code"/>
        </w:rPr>
      </w:pPr>
    </w:p>
    <w:p w14:paraId="7E0D6F50" w14:textId="2D1DFDF1" w:rsidR="00231894" w:rsidRDefault="00231894">
      <w:pPr>
        <w:widowControl/>
        <w:suppressAutoHyphens w:val="0"/>
        <w:rPr>
          <w:rFonts w:ascii="Cascadia Code" w:hAnsi="Cascadia Code" w:cs="Cascadia Code"/>
        </w:rPr>
      </w:pPr>
    </w:p>
    <w:p w14:paraId="5B6C2724" w14:textId="784EFFC2" w:rsidR="00231894" w:rsidRDefault="00231894">
      <w:pPr>
        <w:widowControl/>
        <w:suppressAutoHyphens w:val="0"/>
        <w:rPr>
          <w:rFonts w:ascii="Cascadia Code" w:hAnsi="Cascadia Code" w:cs="Cascadia Code"/>
        </w:rPr>
      </w:pPr>
    </w:p>
    <w:p w14:paraId="12F1B519" w14:textId="77777777" w:rsidR="00231894" w:rsidRDefault="00231894" w:rsidP="00231894">
      <w:pPr>
        <w:widowControl/>
        <w:suppressAutoHyphens w:val="0"/>
        <w:spacing w:before="120"/>
        <w:rPr>
          <w:rFonts w:ascii="Cascadia Code" w:hAnsi="Cascadia Code" w:cs="Cascadia Code"/>
        </w:rPr>
      </w:pPr>
    </w:p>
    <w:p w14:paraId="1C27E5B5" w14:textId="692386A7" w:rsidR="00231894" w:rsidRDefault="00231894" w:rsidP="00231894">
      <w:pPr>
        <w:widowControl/>
        <w:suppressAutoHyphens w:val="0"/>
        <w:spacing w:before="240"/>
        <w:rPr>
          <w:rFonts w:ascii="Cascadia Code" w:hAnsi="Cascadia Code" w:cs="Cascadia Code"/>
        </w:rPr>
      </w:pPr>
      <w:r>
        <w:rPr>
          <w:rFonts w:ascii="Cascadia Code" w:hAnsi="Cascadia Code" w:cs="Cascadia Code"/>
        </w:rPr>
        <w:t>h)</w:t>
      </w:r>
    </w:p>
    <w:p w14:paraId="23379556" w14:textId="7D5BF31F" w:rsidR="00231894" w:rsidRDefault="00231894">
      <w:pPr>
        <w:widowControl/>
        <w:suppressAutoHyphens w:val="0"/>
        <w:rPr>
          <w:rFonts w:ascii="Cascadia Code" w:hAnsi="Cascadia Code" w:cs="Cascadia Code"/>
        </w:rPr>
      </w:pPr>
      <w:r>
        <w:rPr>
          <w:rFonts w:ascii="Cascadia Code" w:hAnsi="Cascadia Code" w:cs="Cascadia Code"/>
          <w:noProof/>
        </w:rPr>
        <w:drawing>
          <wp:anchor distT="0" distB="0" distL="114300" distR="114300" simplePos="0" relativeHeight="251675136" behindDoc="0" locked="0" layoutInCell="1" allowOverlap="1" wp14:anchorId="4B8AE293" wp14:editId="5DD31222">
            <wp:simplePos x="0" y="0"/>
            <wp:positionH relativeFrom="column">
              <wp:posOffset>47873</wp:posOffset>
            </wp:positionH>
            <wp:positionV relativeFrom="paragraph">
              <wp:posOffset>86029</wp:posOffset>
            </wp:positionV>
            <wp:extent cx="2717574" cy="1704892"/>
            <wp:effectExtent l="76200" t="76200" r="140335" b="124460"/>
            <wp:wrapNone/>
            <wp:docPr id="1260690130"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90130" name="Imagem 1260690130"/>
                    <pic:cNvPicPr/>
                  </pic:nvPicPr>
                  <pic:blipFill>
                    <a:blip r:embed="rId19">
                      <a:extLst>
                        <a:ext uri="{28A0092B-C50C-407E-A947-70E740481C1C}">
                          <a14:useLocalDpi xmlns:a14="http://schemas.microsoft.com/office/drawing/2010/main" val="0"/>
                        </a:ext>
                      </a:extLst>
                    </a:blip>
                    <a:stretch>
                      <a:fillRect/>
                    </a:stretch>
                  </pic:blipFill>
                  <pic:spPr>
                    <a:xfrm>
                      <a:off x="0" y="0"/>
                      <a:ext cx="2729861" cy="171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8627FC8" w14:textId="77777777" w:rsidR="00231894" w:rsidRDefault="00231894">
      <w:pPr>
        <w:widowControl/>
        <w:suppressAutoHyphens w:val="0"/>
        <w:rPr>
          <w:rFonts w:ascii="Cascadia Code" w:hAnsi="Cascadia Code" w:cs="Cascadia Code"/>
        </w:rPr>
      </w:pPr>
    </w:p>
    <w:p w14:paraId="4474097B" w14:textId="77777777" w:rsidR="00231894" w:rsidRDefault="00231894">
      <w:pPr>
        <w:widowControl/>
        <w:suppressAutoHyphens w:val="0"/>
        <w:rPr>
          <w:rFonts w:ascii="Cascadia Code" w:hAnsi="Cascadia Code" w:cs="Cascadia Code"/>
        </w:rPr>
      </w:pPr>
    </w:p>
    <w:p w14:paraId="38983A41" w14:textId="77777777" w:rsidR="00231894" w:rsidRDefault="00231894">
      <w:pPr>
        <w:widowControl/>
        <w:suppressAutoHyphens w:val="0"/>
        <w:rPr>
          <w:rFonts w:ascii="Cascadia Code" w:hAnsi="Cascadia Code" w:cs="Cascadia Code"/>
        </w:rPr>
      </w:pPr>
    </w:p>
    <w:p w14:paraId="613D850A" w14:textId="77777777" w:rsidR="00231894" w:rsidRDefault="00231894">
      <w:pPr>
        <w:widowControl/>
        <w:suppressAutoHyphens w:val="0"/>
        <w:rPr>
          <w:rFonts w:ascii="Cascadia Code" w:hAnsi="Cascadia Code" w:cs="Cascadia Code"/>
        </w:rPr>
      </w:pPr>
    </w:p>
    <w:p w14:paraId="6030B523" w14:textId="0AD8D073" w:rsidR="00231894" w:rsidRDefault="00231894" w:rsidP="00231894">
      <w:pPr>
        <w:widowControl/>
        <w:suppressAutoHyphens w:val="0"/>
        <w:spacing w:before="120"/>
        <w:rPr>
          <w:rFonts w:ascii="Cascadia Code" w:hAnsi="Cascadia Code" w:cs="Cascadia Code"/>
        </w:rPr>
      </w:pPr>
      <w:r>
        <w:rPr>
          <w:rFonts w:ascii="Cascadia Code" w:hAnsi="Cascadia Code" w:cs="Cascadia Code"/>
        </w:rPr>
        <w:t xml:space="preserve">                                    </w:t>
      </w:r>
    </w:p>
    <w:p w14:paraId="1511CC78" w14:textId="3C482BE8" w:rsidR="002B429D" w:rsidRDefault="00231894">
      <w:pPr>
        <w:widowControl/>
        <w:suppressAutoHyphens w:val="0"/>
        <w:rPr>
          <w:rFonts w:ascii="Cascadia Code" w:hAnsi="Cascadia Code" w:cs="Cascadia Code"/>
        </w:rPr>
      </w:pPr>
      <w:r>
        <w:rPr>
          <w:rFonts w:ascii="Cascadia Code" w:hAnsi="Cascadia Code" w:cs="Cascadia Code"/>
        </w:rPr>
        <w:t xml:space="preserve">                                        </w:t>
      </w:r>
      <w:r w:rsidR="002B429D">
        <w:rPr>
          <w:rFonts w:ascii="Cascadia Code" w:hAnsi="Cascadia Code" w:cs="Cascadia Code"/>
        </w:rPr>
        <w:t>l)</w:t>
      </w:r>
    </w:p>
    <w:p w14:paraId="16CE003E" w14:textId="29C1F15D" w:rsidR="00231894" w:rsidRDefault="002B429D" w:rsidP="00231894">
      <w:pPr>
        <w:widowControl/>
        <w:suppressAutoHyphens w:val="0"/>
        <w:spacing w:before="120"/>
        <w:rPr>
          <w:rFonts w:ascii="Cascadia Code" w:hAnsi="Cascadia Code" w:cs="Cascadia Code"/>
        </w:rPr>
      </w:pPr>
      <w:r>
        <w:rPr>
          <w:rFonts w:ascii="Cascadia Code" w:hAnsi="Cascadia Code" w:cs="Cascadia Code"/>
          <w:noProof/>
        </w:rPr>
        <w:drawing>
          <wp:anchor distT="0" distB="0" distL="114300" distR="114300" simplePos="0" relativeHeight="251679232" behindDoc="0" locked="0" layoutInCell="1" allowOverlap="1" wp14:anchorId="0659AAA9" wp14:editId="5E0A4D71">
            <wp:simplePos x="0" y="0"/>
            <wp:positionH relativeFrom="column">
              <wp:posOffset>3116276</wp:posOffset>
            </wp:positionH>
            <wp:positionV relativeFrom="paragraph">
              <wp:posOffset>91440</wp:posOffset>
            </wp:positionV>
            <wp:extent cx="2762278" cy="2176097"/>
            <wp:effectExtent l="76200" t="76200" r="133350" b="129540"/>
            <wp:wrapNone/>
            <wp:docPr id="191619454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94546" name="Imagem 1916194546"/>
                    <pic:cNvPicPr/>
                  </pic:nvPicPr>
                  <pic:blipFill>
                    <a:blip r:embed="rId20">
                      <a:extLst>
                        <a:ext uri="{28A0092B-C50C-407E-A947-70E740481C1C}">
                          <a14:useLocalDpi xmlns:a14="http://schemas.microsoft.com/office/drawing/2010/main" val="0"/>
                        </a:ext>
                      </a:extLst>
                    </a:blip>
                    <a:stretch>
                      <a:fillRect/>
                    </a:stretch>
                  </pic:blipFill>
                  <pic:spPr>
                    <a:xfrm>
                      <a:off x="0" y="0"/>
                      <a:ext cx="2762278" cy="21760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Cascadia Code" w:hAnsi="Cascadia Code" w:cs="Cascadia Code"/>
        </w:rPr>
        <w:t xml:space="preserve">    </w:t>
      </w:r>
    </w:p>
    <w:p w14:paraId="378F88BA" w14:textId="77777777" w:rsidR="00231894" w:rsidRDefault="00231894" w:rsidP="00231894">
      <w:pPr>
        <w:widowControl/>
        <w:suppressAutoHyphens w:val="0"/>
        <w:spacing w:before="120"/>
        <w:rPr>
          <w:rFonts w:ascii="Cascadia Code" w:hAnsi="Cascadia Code" w:cs="Cascadia Code"/>
        </w:rPr>
      </w:pPr>
    </w:p>
    <w:p w14:paraId="7A21CE39" w14:textId="77EC1932" w:rsidR="00231894" w:rsidRDefault="00231894" w:rsidP="00231894">
      <w:pPr>
        <w:widowControl/>
        <w:suppressAutoHyphens w:val="0"/>
        <w:spacing w:before="120"/>
        <w:rPr>
          <w:rFonts w:ascii="Cascadia Code" w:hAnsi="Cascadia Code" w:cs="Cascadia Code"/>
        </w:rPr>
      </w:pPr>
      <w:r>
        <w:rPr>
          <w:rFonts w:ascii="Cascadia Code" w:hAnsi="Cascadia Code" w:cs="Cascadia Code"/>
        </w:rPr>
        <w:t>i)</w:t>
      </w:r>
    </w:p>
    <w:p w14:paraId="34524028" w14:textId="44D232B9" w:rsidR="00231894" w:rsidRDefault="00231894">
      <w:pPr>
        <w:widowControl/>
        <w:suppressAutoHyphens w:val="0"/>
        <w:rPr>
          <w:rFonts w:ascii="Cascadia Code" w:hAnsi="Cascadia Code" w:cs="Cascadia Code"/>
          <w:color w:val="FF0000"/>
          <w:sz w:val="22"/>
          <w:szCs w:val="22"/>
        </w:rPr>
      </w:pPr>
      <w:r>
        <w:rPr>
          <w:rFonts w:ascii="Cascadia Code" w:hAnsi="Cascadia Code" w:cs="Cascadia Code"/>
          <w:noProof/>
          <w:color w:val="FF0000"/>
          <w:sz w:val="22"/>
          <w:szCs w:val="22"/>
        </w:rPr>
        <w:drawing>
          <wp:anchor distT="0" distB="0" distL="114300" distR="114300" simplePos="0" relativeHeight="251676160" behindDoc="0" locked="0" layoutInCell="1" allowOverlap="1" wp14:anchorId="4EF0C31D" wp14:editId="0596AC70">
            <wp:simplePos x="0" y="0"/>
            <wp:positionH relativeFrom="column">
              <wp:posOffset>39370</wp:posOffset>
            </wp:positionH>
            <wp:positionV relativeFrom="paragraph">
              <wp:posOffset>117806</wp:posOffset>
            </wp:positionV>
            <wp:extent cx="2726505" cy="1633331"/>
            <wp:effectExtent l="76200" t="76200" r="131445" b="138430"/>
            <wp:wrapNone/>
            <wp:docPr id="1882428180"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28180" name="Imagem 1882428180"/>
                    <pic:cNvPicPr/>
                  </pic:nvPicPr>
                  <pic:blipFill>
                    <a:blip r:embed="rId21">
                      <a:extLst>
                        <a:ext uri="{28A0092B-C50C-407E-A947-70E740481C1C}">
                          <a14:useLocalDpi xmlns:a14="http://schemas.microsoft.com/office/drawing/2010/main" val="0"/>
                        </a:ext>
                      </a:extLst>
                    </a:blip>
                    <a:stretch>
                      <a:fillRect/>
                    </a:stretch>
                  </pic:blipFill>
                  <pic:spPr>
                    <a:xfrm>
                      <a:off x="0" y="0"/>
                      <a:ext cx="2726505" cy="16333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CD34DD7" w14:textId="77777777" w:rsidR="00231894" w:rsidRDefault="00231894">
      <w:pPr>
        <w:widowControl/>
        <w:suppressAutoHyphens w:val="0"/>
        <w:rPr>
          <w:rFonts w:ascii="Cascadia Code" w:hAnsi="Cascadia Code" w:cs="Cascadia Code"/>
          <w:color w:val="FF0000"/>
          <w:sz w:val="22"/>
          <w:szCs w:val="22"/>
        </w:rPr>
      </w:pPr>
    </w:p>
    <w:p w14:paraId="5FEAD6AE" w14:textId="77777777" w:rsidR="00231894" w:rsidRDefault="00231894">
      <w:pPr>
        <w:widowControl/>
        <w:suppressAutoHyphens w:val="0"/>
        <w:rPr>
          <w:rFonts w:ascii="Cascadia Code" w:hAnsi="Cascadia Code" w:cs="Cascadia Code"/>
          <w:color w:val="FF0000"/>
          <w:sz w:val="22"/>
          <w:szCs w:val="22"/>
        </w:rPr>
      </w:pPr>
    </w:p>
    <w:p w14:paraId="1A1CB3C0" w14:textId="77777777" w:rsidR="00231894" w:rsidRDefault="00231894">
      <w:pPr>
        <w:widowControl/>
        <w:suppressAutoHyphens w:val="0"/>
        <w:rPr>
          <w:rFonts w:ascii="Cascadia Code" w:hAnsi="Cascadia Code" w:cs="Cascadia Code"/>
          <w:color w:val="FF0000"/>
          <w:sz w:val="22"/>
          <w:szCs w:val="22"/>
        </w:rPr>
      </w:pPr>
    </w:p>
    <w:p w14:paraId="5EBDA363" w14:textId="77777777" w:rsidR="00231894" w:rsidRDefault="00231894">
      <w:pPr>
        <w:widowControl/>
        <w:suppressAutoHyphens w:val="0"/>
        <w:rPr>
          <w:rFonts w:ascii="Cascadia Code" w:hAnsi="Cascadia Code" w:cs="Cascadia Code"/>
          <w:color w:val="FF0000"/>
          <w:sz w:val="22"/>
          <w:szCs w:val="22"/>
        </w:rPr>
      </w:pPr>
    </w:p>
    <w:p w14:paraId="14757BB9" w14:textId="77777777" w:rsidR="00231894" w:rsidRDefault="00231894">
      <w:pPr>
        <w:widowControl/>
        <w:suppressAutoHyphens w:val="0"/>
        <w:rPr>
          <w:rFonts w:ascii="Cascadia Code" w:hAnsi="Cascadia Code" w:cs="Cascadia Code"/>
          <w:color w:val="FF0000"/>
          <w:sz w:val="22"/>
          <w:szCs w:val="22"/>
        </w:rPr>
      </w:pPr>
    </w:p>
    <w:p w14:paraId="0A71F42C" w14:textId="77777777" w:rsidR="00231894" w:rsidRDefault="00231894">
      <w:pPr>
        <w:widowControl/>
        <w:suppressAutoHyphens w:val="0"/>
        <w:rPr>
          <w:rFonts w:ascii="Cascadia Code" w:hAnsi="Cascadia Code" w:cs="Cascadia Code"/>
          <w:color w:val="FF0000"/>
          <w:sz w:val="22"/>
          <w:szCs w:val="22"/>
        </w:rPr>
      </w:pPr>
    </w:p>
    <w:p w14:paraId="2E89176C" w14:textId="77777777" w:rsidR="00231894" w:rsidRDefault="00231894">
      <w:pPr>
        <w:widowControl/>
        <w:suppressAutoHyphens w:val="0"/>
        <w:rPr>
          <w:rFonts w:ascii="Cascadia Code" w:hAnsi="Cascadia Code" w:cs="Cascadia Code"/>
          <w:color w:val="FF0000"/>
          <w:sz w:val="22"/>
          <w:szCs w:val="22"/>
        </w:rPr>
      </w:pPr>
    </w:p>
    <w:p w14:paraId="2806B2D3" w14:textId="77777777" w:rsidR="00231894" w:rsidRDefault="00231894">
      <w:pPr>
        <w:widowControl/>
        <w:suppressAutoHyphens w:val="0"/>
        <w:rPr>
          <w:rFonts w:ascii="Cascadia Code" w:hAnsi="Cascadia Code" w:cs="Cascadia Code"/>
          <w:color w:val="FF0000"/>
          <w:sz w:val="22"/>
          <w:szCs w:val="22"/>
        </w:rPr>
      </w:pPr>
    </w:p>
    <w:p w14:paraId="6782F864" w14:textId="77777777" w:rsidR="00231894" w:rsidRDefault="00231894">
      <w:pPr>
        <w:widowControl/>
        <w:suppressAutoHyphens w:val="0"/>
        <w:rPr>
          <w:rFonts w:ascii="Cascadia Code" w:hAnsi="Cascadia Code" w:cs="Cascadia Code"/>
          <w:color w:val="FF0000"/>
          <w:sz w:val="22"/>
          <w:szCs w:val="22"/>
        </w:rPr>
      </w:pPr>
    </w:p>
    <w:p w14:paraId="2DD639F4" w14:textId="77777777" w:rsidR="00231894" w:rsidRDefault="00231894" w:rsidP="00231894">
      <w:pPr>
        <w:widowControl/>
        <w:suppressAutoHyphens w:val="0"/>
        <w:spacing w:before="120"/>
        <w:rPr>
          <w:rFonts w:ascii="Cascadia Code" w:hAnsi="Cascadia Code" w:cs="Cascadia Code"/>
        </w:rPr>
      </w:pPr>
    </w:p>
    <w:p w14:paraId="4483E0DA" w14:textId="0EAA1437" w:rsidR="00231894" w:rsidRDefault="00231894" w:rsidP="00231894">
      <w:pPr>
        <w:widowControl/>
        <w:suppressAutoHyphens w:val="0"/>
        <w:rPr>
          <w:rFonts w:ascii="Cascadia Code" w:hAnsi="Cascadia Code" w:cs="Cascadia Code"/>
          <w:color w:val="FF0000"/>
          <w:sz w:val="22"/>
          <w:szCs w:val="22"/>
        </w:rPr>
      </w:pPr>
      <w:r>
        <w:rPr>
          <w:rFonts w:ascii="Cascadia Code" w:hAnsi="Cascadia Code" w:cs="Cascadia Code"/>
          <w:noProof/>
          <w:color w:val="FF0000"/>
          <w:sz w:val="22"/>
          <w:szCs w:val="22"/>
        </w:rPr>
        <w:drawing>
          <wp:anchor distT="0" distB="0" distL="114300" distR="114300" simplePos="0" relativeHeight="251677184" behindDoc="0" locked="0" layoutInCell="1" allowOverlap="1" wp14:anchorId="53A062BD" wp14:editId="6426C973">
            <wp:simplePos x="0" y="0"/>
            <wp:positionH relativeFrom="margin">
              <wp:posOffset>31446</wp:posOffset>
            </wp:positionH>
            <wp:positionV relativeFrom="paragraph">
              <wp:posOffset>283845</wp:posOffset>
            </wp:positionV>
            <wp:extent cx="2732393" cy="1712843"/>
            <wp:effectExtent l="76200" t="76200" r="125730" b="135255"/>
            <wp:wrapNone/>
            <wp:docPr id="70774598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45980" name="Imagem 707745980"/>
                    <pic:cNvPicPr/>
                  </pic:nvPicPr>
                  <pic:blipFill>
                    <a:blip r:embed="rId22">
                      <a:extLst>
                        <a:ext uri="{28A0092B-C50C-407E-A947-70E740481C1C}">
                          <a14:useLocalDpi xmlns:a14="http://schemas.microsoft.com/office/drawing/2010/main" val="0"/>
                        </a:ext>
                      </a:extLst>
                    </a:blip>
                    <a:stretch>
                      <a:fillRect/>
                    </a:stretch>
                  </pic:blipFill>
                  <pic:spPr>
                    <a:xfrm>
                      <a:off x="0" y="0"/>
                      <a:ext cx="2732393" cy="17128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231894">
        <w:rPr>
          <w:rFonts w:ascii="Cascadia Code" w:hAnsi="Cascadia Code" w:cs="Cascadia Code"/>
        </w:rPr>
        <w:t>j</w:t>
      </w:r>
      <w:r>
        <w:rPr>
          <w:rFonts w:ascii="Cascadia Code" w:hAnsi="Cascadia Code" w:cs="Cascadia Code"/>
        </w:rPr>
        <w:t>)</w:t>
      </w:r>
      <w:r w:rsidR="00382473">
        <w:rPr>
          <w:rFonts w:ascii="Cascadia Code" w:hAnsi="Cascadia Code" w:cs="Cascadia Code"/>
          <w:color w:val="FF0000"/>
          <w:sz w:val="22"/>
          <w:szCs w:val="22"/>
        </w:rPr>
        <w:br w:type="page"/>
      </w:r>
    </w:p>
    <w:p w14:paraId="2C20A3F5" w14:textId="77777777" w:rsidR="003100B5" w:rsidRPr="003100B5" w:rsidRDefault="00621778" w:rsidP="003100B5">
      <w:pPr>
        <w:widowControl/>
        <w:numPr>
          <w:ilvl w:val="0"/>
          <w:numId w:val="33"/>
        </w:numPr>
        <w:tabs>
          <w:tab w:val="clear" w:pos="720"/>
          <w:tab w:val="left" w:pos="426"/>
        </w:tabs>
        <w:suppressAutoHyphens w:val="0"/>
        <w:spacing w:before="100" w:beforeAutospacing="1" w:after="100" w:afterAutospacing="1"/>
        <w:ind w:left="142" w:firstLine="0"/>
        <w:jc w:val="both"/>
        <w:rPr>
          <w:rFonts w:ascii="Cascadia Mono" w:eastAsia="Times New Roman" w:hAnsi="Cascadia Mono" w:cs="Cascadia Mono"/>
          <w:kern w:val="0"/>
          <w:lang w:eastAsia="pt-BR" w:bidi="ar-SA"/>
        </w:rPr>
      </w:pPr>
      <w:r w:rsidRPr="003100B5">
        <w:rPr>
          <w:rFonts w:ascii="Cascadia Mono" w:eastAsia="Times New Roman" w:hAnsi="Cascadia Mono" w:cs="Cascadia Mono"/>
          <w:kern w:val="0"/>
          <w:lang w:eastAsia="pt-BR" w:bidi="ar-SA"/>
        </w:rPr>
        <w:lastRenderedPageBreak/>
        <w:t xml:space="preserve">Crie uma base de dados Universidade com as tabelas a seguir: </w:t>
      </w:r>
    </w:p>
    <w:p w14:paraId="5ECFA3D4" w14:textId="40CDF13F" w:rsidR="00621778" w:rsidRPr="003100B5" w:rsidRDefault="003100B5" w:rsidP="003100B5">
      <w:pPr>
        <w:tabs>
          <w:tab w:val="left" w:pos="427"/>
        </w:tabs>
        <w:suppressAutoHyphens w:val="0"/>
        <w:autoSpaceDE w:val="0"/>
        <w:autoSpaceDN w:val="0"/>
        <w:spacing w:line="500" w:lineRule="atLeast"/>
        <w:ind w:right="2684"/>
        <w:rPr>
          <w:rFonts w:ascii="Bahnschrift Light" w:hAnsi="Bahnschrift Light"/>
        </w:rPr>
      </w:pPr>
      <w:r>
        <w:rPr>
          <w:sz w:val="22"/>
        </w:rPr>
        <w:tab/>
      </w:r>
      <w:r>
        <w:rPr>
          <w:sz w:val="22"/>
        </w:rPr>
        <w:tab/>
      </w:r>
      <w:r w:rsidR="00621778" w:rsidRPr="003100B5">
        <w:rPr>
          <w:rFonts w:ascii="Bahnschrift Light" w:hAnsi="Bahnschrift Light"/>
          <w:sz w:val="22"/>
        </w:rPr>
        <w:t>Alunos (</w:t>
      </w:r>
      <w:r w:rsidR="00621778" w:rsidRPr="003100B5">
        <w:rPr>
          <w:rFonts w:ascii="Bahnschrift Light" w:hAnsi="Bahnschrift Light"/>
          <w:sz w:val="22"/>
          <w:u w:val="single"/>
        </w:rPr>
        <w:t>MAT</w:t>
      </w:r>
      <w:r w:rsidR="00621778" w:rsidRPr="003100B5">
        <w:rPr>
          <w:rFonts w:ascii="Bahnschrift Light" w:hAnsi="Bahnschrift Light"/>
          <w:sz w:val="22"/>
        </w:rPr>
        <w:t>, nome, endereço, cidade)</w:t>
      </w:r>
    </w:p>
    <w:p w14:paraId="7C01DAE0" w14:textId="77777777" w:rsidR="003100B5" w:rsidRPr="003100B5" w:rsidRDefault="00621778" w:rsidP="003100B5">
      <w:pPr>
        <w:pStyle w:val="Corpodetexto"/>
        <w:spacing w:before="6" w:after="0"/>
        <w:ind w:left="709" w:right="2492"/>
        <w:rPr>
          <w:rFonts w:ascii="Bahnschrift Light" w:hAnsi="Bahnschrift Light"/>
        </w:rPr>
      </w:pPr>
      <w:r w:rsidRPr="003100B5">
        <w:rPr>
          <w:rFonts w:ascii="Bahnschrift Light" w:hAnsi="Bahnschrift Light"/>
        </w:rPr>
        <w:t>Disciplinas (</w:t>
      </w:r>
      <w:r w:rsidRPr="003100B5">
        <w:rPr>
          <w:rFonts w:ascii="Bahnschrift Light" w:hAnsi="Bahnschrift Light"/>
          <w:u w:val="single"/>
        </w:rPr>
        <w:t>COD_DISC</w:t>
      </w:r>
      <w:r w:rsidRPr="003100B5">
        <w:rPr>
          <w:rFonts w:ascii="Bahnschrift Light" w:hAnsi="Bahnschrift Light"/>
        </w:rPr>
        <w:t xml:space="preserve">, </w:t>
      </w:r>
      <w:proofErr w:type="spellStart"/>
      <w:r w:rsidRPr="003100B5">
        <w:rPr>
          <w:rFonts w:ascii="Bahnschrift Light" w:hAnsi="Bahnschrift Light"/>
        </w:rPr>
        <w:t>nome_disc</w:t>
      </w:r>
      <w:proofErr w:type="spellEnd"/>
      <w:r w:rsidRPr="003100B5">
        <w:rPr>
          <w:rFonts w:ascii="Bahnschrift Light" w:hAnsi="Bahnschrift Light"/>
        </w:rPr>
        <w:t xml:space="preserve">, </w:t>
      </w:r>
      <w:proofErr w:type="spellStart"/>
      <w:r w:rsidRPr="003100B5">
        <w:rPr>
          <w:rFonts w:ascii="Bahnschrift Light" w:hAnsi="Bahnschrift Light"/>
        </w:rPr>
        <w:t>carga_hor</w:t>
      </w:r>
      <w:proofErr w:type="spellEnd"/>
      <w:r w:rsidRPr="003100B5">
        <w:rPr>
          <w:rFonts w:ascii="Bahnschrift Light" w:hAnsi="Bahnschrift Light"/>
        </w:rPr>
        <w:t xml:space="preserve">) </w:t>
      </w:r>
    </w:p>
    <w:p w14:paraId="76252FF6" w14:textId="22719F88" w:rsidR="003100B5" w:rsidRPr="003100B5" w:rsidRDefault="00621778" w:rsidP="003100B5">
      <w:pPr>
        <w:pStyle w:val="Corpodetexto"/>
        <w:spacing w:before="6" w:after="0"/>
        <w:ind w:left="709" w:right="2492"/>
        <w:rPr>
          <w:rFonts w:ascii="Bahnschrift Light" w:hAnsi="Bahnschrift Light"/>
        </w:rPr>
      </w:pPr>
      <w:r w:rsidRPr="003100B5">
        <w:rPr>
          <w:rFonts w:ascii="Bahnschrift Light" w:hAnsi="Bahnschrift Light"/>
        </w:rPr>
        <w:t>Professores</w:t>
      </w:r>
      <w:r w:rsidRPr="003100B5">
        <w:rPr>
          <w:rFonts w:ascii="Bahnschrift Light" w:hAnsi="Bahnschrift Light"/>
          <w:spacing w:val="-8"/>
        </w:rPr>
        <w:t xml:space="preserve"> </w:t>
      </w:r>
      <w:r w:rsidRPr="003100B5">
        <w:rPr>
          <w:rFonts w:ascii="Bahnschrift Light" w:hAnsi="Bahnschrift Light"/>
        </w:rPr>
        <w:t>(</w:t>
      </w:r>
      <w:r w:rsidRPr="003100B5">
        <w:rPr>
          <w:rFonts w:ascii="Bahnschrift Light" w:hAnsi="Bahnschrift Light"/>
          <w:u w:val="single"/>
        </w:rPr>
        <w:t>COD_PROF</w:t>
      </w:r>
      <w:r w:rsidRPr="003100B5">
        <w:rPr>
          <w:rFonts w:ascii="Bahnschrift Light" w:hAnsi="Bahnschrift Light"/>
        </w:rPr>
        <w:t>,</w:t>
      </w:r>
      <w:r w:rsidRPr="003100B5">
        <w:rPr>
          <w:rFonts w:ascii="Bahnschrift Light" w:hAnsi="Bahnschrift Light"/>
          <w:spacing w:val="-8"/>
        </w:rPr>
        <w:t xml:space="preserve"> </w:t>
      </w:r>
      <w:r w:rsidRPr="003100B5">
        <w:rPr>
          <w:rFonts w:ascii="Bahnschrift Light" w:hAnsi="Bahnschrift Light"/>
        </w:rPr>
        <w:t>nome,</w:t>
      </w:r>
      <w:r w:rsidRPr="003100B5">
        <w:rPr>
          <w:rFonts w:ascii="Bahnschrift Light" w:hAnsi="Bahnschrift Light"/>
          <w:spacing w:val="-10"/>
        </w:rPr>
        <w:t xml:space="preserve"> </w:t>
      </w:r>
      <w:r w:rsidRPr="003100B5">
        <w:rPr>
          <w:rFonts w:ascii="Bahnschrift Light" w:hAnsi="Bahnschrift Light"/>
        </w:rPr>
        <w:t>endereço,</w:t>
      </w:r>
      <w:r w:rsidRPr="003100B5">
        <w:rPr>
          <w:rFonts w:ascii="Bahnschrift Light" w:hAnsi="Bahnschrift Light"/>
          <w:spacing w:val="-10"/>
        </w:rPr>
        <w:t xml:space="preserve"> </w:t>
      </w:r>
      <w:r w:rsidRPr="003100B5">
        <w:rPr>
          <w:rFonts w:ascii="Bahnschrift Light" w:hAnsi="Bahnschrift Light"/>
        </w:rPr>
        <w:t>cidade)</w:t>
      </w:r>
    </w:p>
    <w:p w14:paraId="2FEF3B76" w14:textId="77777777" w:rsidR="003100B5" w:rsidRPr="003100B5" w:rsidRDefault="00621778" w:rsidP="003100B5">
      <w:pPr>
        <w:pStyle w:val="Corpodetexto"/>
        <w:spacing w:before="6" w:after="0"/>
        <w:ind w:left="709" w:right="1276"/>
        <w:rPr>
          <w:rFonts w:ascii="Bahnschrift Light" w:hAnsi="Bahnschrift Light"/>
        </w:rPr>
      </w:pPr>
      <w:r w:rsidRPr="003100B5">
        <w:rPr>
          <w:rFonts w:ascii="Bahnschrift Light" w:hAnsi="Bahnschrift Light"/>
        </w:rPr>
        <w:t>Turma</w:t>
      </w:r>
      <w:r w:rsidRPr="003100B5">
        <w:rPr>
          <w:rFonts w:ascii="Bahnschrift Light" w:hAnsi="Bahnschrift Light"/>
          <w:spacing w:val="-7"/>
        </w:rPr>
        <w:t xml:space="preserve"> </w:t>
      </w:r>
      <w:r w:rsidRPr="003100B5">
        <w:rPr>
          <w:rFonts w:ascii="Bahnschrift Light" w:hAnsi="Bahnschrift Light"/>
        </w:rPr>
        <w:t>(</w:t>
      </w:r>
      <w:r w:rsidRPr="003100B5">
        <w:rPr>
          <w:rFonts w:ascii="Bahnschrift Light" w:hAnsi="Bahnschrift Light"/>
          <w:u w:val="single"/>
        </w:rPr>
        <w:t>COD_DISC</w:t>
      </w:r>
      <w:r w:rsidRPr="003100B5">
        <w:rPr>
          <w:rFonts w:ascii="Bahnschrift Light" w:hAnsi="Bahnschrift Light"/>
        </w:rPr>
        <w:t>,</w:t>
      </w:r>
      <w:r w:rsidRPr="003100B5">
        <w:rPr>
          <w:rFonts w:ascii="Bahnschrift Light" w:hAnsi="Bahnschrift Light"/>
          <w:spacing w:val="-4"/>
        </w:rPr>
        <w:t xml:space="preserve"> </w:t>
      </w:r>
      <w:r w:rsidRPr="003100B5">
        <w:rPr>
          <w:rFonts w:ascii="Bahnschrift Light" w:hAnsi="Bahnschrift Light"/>
          <w:u w:val="single"/>
        </w:rPr>
        <w:t>COD_TURMA</w:t>
      </w:r>
      <w:r w:rsidRPr="003100B5">
        <w:rPr>
          <w:rFonts w:ascii="Bahnschrift Light" w:hAnsi="Bahnschrift Light"/>
        </w:rPr>
        <w:t>,</w:t>
      </w:r>
      <w:r w:rsidRPr="003100B5">
        <w:rPr>
          <w:rFonts w:ascii="Bahnschrift Light" w:hAnsi="Bahnschrift Light"/>
          <w:spacing w:val="-7"/>
        </w:rPr>
        <w:t xml:space="preserve"> </w:t>
      </w:r>
      <w:r w:rsidRPr="003100B5">
        <w:rPr>
          <w:rFonts w:ascii="Bahnschrift Light" w:hAnsi="Bahnschrift Light"/>
          <w:u w:val="single"/>
        </w:rPr>
        <w:t>COD_PROF</w:t>
      </w:r>
      <w:r w:rsidRPr="003100B5">
        <w:rPr>
          <w:rFonts w:ascii="Bahnschrift Light" w:hAnsi="Bahnschrift Light"/>
        </w:rPr>
        <w:t>,</w:t>
      </w:r>
      <w:r w:rsidRPr="003100B5">
        <w:rPr>
          <w:rFonts w:ascii="Bahnschrift Light" w:hAnsi="Bahnschrift Light"/>
          <w:spacing w:val="-4"/>
        </w:rPr>
        <w:t xml:space="preserve"> </w:t>
      </w:r>
      <w:r w:rsidRPr="003100B5">
        <w:rPr>
          <w:rFonts w:ascii="Bahnschrift Light" w:hAnsi="Bahnschrift Light"/>
          <w:u w:val="single"/>
        </w:rPr>
        <w:t>ANO</w:t>
      </w:r>
      <w:r w:rsidRPr="003100B5">
        <w:rPr>
          <w:rFonts w:ascii="Bahnschrift Light" w:hAnsi="Bahnschrift Light"/>
        </w:rPr>
        <w:t>,</w:t>
      </w:r>
      <w:r w:rsidR="003100B5" w:rsidRPr="003100B5">
        <w:rPr>
          <w:rFonts w:ascii="Bahnschrift Light" w:hAnsi="Bahnschrift Light"/>
          <w:spacing w:val="38"/>
        </w:rPr>
        <w:t xml:space="preserve"> </w:t>
      </w:r>
      <w:r w:rsidRPr="003100B5">
        <w:rPr>
          <w:rFonts w:ascii="Bahnschrift Light" w:hAnsi="Bahnschrift Light"/>
        </w:rPr>
        <w:t>horário)</w:t>
      </w:r>
      <w:r w:rsidR="003100B5" w:rsidRPr="003100B5">
        <w:rPr>
          <w:rFonts w:ascii="Bahnschrift Light" w:hAnsi="Bahnschrift Light"/>
        </w:rPr>
        <w:t xml:space="preserve"> </w:t>
      </w:r>
    </w:p>
    <w:p w14:paraId="1DAF8D14" w14:textId="1EA2D69F" w:rsidR="003100B5" w:rsidRPr="003100B5" w:rsidRDefault="00621778" w:rsidP="003100B5">
      <w:pPr>
        <w:pStyle w:val="Corpodetexto"/>
        <w:spacing w:before="6" w:after="0"/>
        <w:ind w:left="709" w:right="1276" w:firstLine="709"/>
        <w:rPr>
          <w:rFonts w:ascii="Bahnschrift Light" w:hAnsi="Bahnschrift Light"/>
        </w:rPr>
      </w:pPr>
      <w:r w:rsidRPr="003100B5">
        <w:rPr>
          <w:rFonts w:ascii="Bahnschrift Light" w:hAnsi="Bahnschrift Light"/>
        </w:rPr>
        <w:t xml:space="preserve">COD_DISC </w:t>
      </w:r>
      <w:proofErr w:type="spellStart"/>
      <w:r w:rsidRPr="003100B5">
        <w:rPr>
          <w:rFonts w:ascii="Bahnschrift Light" w:hAnsi="Bahnschrift Light"/>
        </w:rPr>
        <w:t>referencia</w:t>
      </w:r>
      <w:proofErr w:type="spellEnd"/>
      <w:r w:rsidRPr="003100B5">
        <w:rPr>
          <w:rFonts w:ascii="Bahnschrift Light" w:hAnsi="Bahnschrift Light"/>
        </w:rPr>
        <w:t xml:space="preserve"> Disciplinas</w:t>
      </w:r>
    </w:p>
    <w:p w14:paraId="3E0B6F44" w14:textId="242E423B" w:rsidR="00621778" w:rsidRPr="003100B5" w:rsidRDefault="00621778" w:rsidP="003100B5">
      <w:pPr>
        <w:pStyle w:val="Corpodetexto"/>
        <w:spacing w:before="6" w:after="0"/>
        <w:ind w:left="709" w:right="1276" w:firstLine="709"/>
        <w:rPr>
          <w:rFonts w:ascii="Bahnschrift Light" w:hAnsi="Bahnschrift Light"/>
        </w:rPr>
      </w:pPr>
      <w:r w:rsidRPr="003100B5">
        <w:rPr>
          <w:rFonts w:ascii="Bahnschrift Light" w:hAnsi="Bahnschrift Light"/>
        </w:rPr>
        <w:t>COD_PROF</w:t>
      </w:r>
      <w:r w:rsidRPr="003100B5">
        <w:rPr>
          <w:rFonts w:ascii="Bahnschrift Light" w:hAnsi="Bahnschrift Light"/>
          <w:spacing w:val="-6"/>
        </w:rPr>
        <w:t xml:space="preserve"> </w:t>
      </w:r>
      <w:proofErr w:type="spellStart"/>
      <w:r w:rsidRPr="003100B5">
        <w:rPr>
          <w:rFonts w:ascii="Bahnschrift Light" w:hAnsi="Bahnschrift Light"/>
        </w:rPr>
        <w:t>referencia</w:t>
      </w:r>
      <w:proofErr w:type="spellEnd"/>
      <w:r w:rsidRPr="003100B5">
        <w:rPr>
          <w:rFonts w:ascii="Bahnschrift Light" w:hAnsi="Bahnschrift Light"/>
          <w:spacing w:val="-8"/>
        </w:rPr>
        <w:t xml:space="preserve"> </w:t>
      </w:r>
      <w:r w:rsidRPr="003100B5">
        <w:rPr>
          <w:rFonts w:ascii="Bahnschrift Light" w:hAnsi="Bahnschrift Light"/>
          <w:spacing w:val="-2"/>
        </w:rPr>
        <w:t>Professores</w:t>
      </w:r>
    </w:p>
    <w:p w14:paraId="514FBD5F" w14:textId="77777777" w:rsidR="003100B5" w:rsidRPr="003100B5" w:rsidRDefault="00621778" w:rsidP="003100B5">
      <w:pPr>
        <w:pStyle w:val="Corpodetexto"/>
        <w:spacing w:after="0"/>
        <w:ind w:left="709" w:right="138"/>
        <w:rPr>
          <w:rFonts w:ascii="Bahnschrift Light" w:hAnsi="Bahnschrift Light"/>
        </w:rPr>
      </w:pPr>
      <w:r w:rsidRPr="003100B5">
        <w:rPr>
          <w:rFonts w:ascii="Bahnschrift Light" w:hAnsi="Bahnschrift Light"/>
        </w:rPr>
        <w:t>Histórico</w:t>
      </w:r>
      <w:r w:rsidRPr="003100B5">
        <w:rPr>
          <w:rFonts w:ascii="Bahnschrift Light" w:hAnsi="Bahnschrift Light"/>
          <w:spacing w:val="-5"/>
        </w:rPr>
        <w:t xml:space="preserve"> </w:t>
      </w:r>
      <w:r w:rsidRPr="003100B5">
        <w:rPr>
          <w:rFonts w:ascii="Bahnschrift Light" w:hAnsi="Bahnschrift Light"/>
        </w:rPr>
        <w:t>(</w:t>
      </w:r>
      <w:r w:rsidRPr="003100B5">
        <w:rPr>
          <w:rFonts w:ascii="Bahnschrift Light" w:hAnsi="Bahnschrift Light"/>
          <w:u w:val="single"/>
        </w:rPr>
        <w:t>MAT</w:t>
      </w:r>
      <w:r w:rsidRPr="003100B5">
        <w:rPr>
          <w:rFonts w:ascii="Bahnschrift Light" w:hAnsi="Bahnschrift Light"/>
        </w:rPr>
        <w:t>,</w:t>
      </w:r>
      <w:r w:rsidRPr="003100B5">
        <w:rPr>
          <w:rFonts w:ascii="Bahnschrift Light" w:hAnsi="Bahnschrift Light"/>
          <w:spacing w:val="-4"/>
        </w:rPr>
        <w:t xml:space="preserve"> </w:t>
      </w:r>
      <w:r w:rsidRPr="003100B5">
        <w:rPr>
          <w:rFonts w:ascii="Bahnschrift Light" w:hAnsi="Bahnschrift Light"/>
          <w:u w:val="single"/>
        </w:rPr>
        <w:t>COD_DISC</w:t>
      </w:r>
      <w:r w:rsidRPr="003100B5">
        <w:rPr>
          <w:rFonts w:ascii="Bahnschrift Light" w:hAnsi="Bahnschrift Light"/>
        </w:rPr>
        <w:t>,</w:t>
      </w:r>
      <w:r w:rsidRPr="003100B5">
        <w:rPr>
          <w:rFonts w:ascii="Bahnschrift Light" w:hAnsi="Bahnschrift Light"/>
          <w:spacing w:val="-4"/>
        </w:rPr>
        <w:t xml:space="preserve"> </w:t>
      </w:r>
      <w:r w:rsidRPr="003100B5">
        <w:rPr>
          <w:rFonts w:ascii="Bahnschrift Light" w:hAnsi="Bahnschrift Light"/>
          <w:u w:val="single"/>
        </w:rPr>
        <w:t>COD_TURMA</w:t>
      </w:r>
      <w:r w:rsidRPr="003100B5">
        <w:rPr>
          <w:rFonts w:ascii="Bahnschrift Light" w:hAnsi="Bahnschrift Light"/>
        </w:rPr>
        <w:t>,</w:t>
      </w:r>
      <w:r w:rsidRPr="003100B5">
        <w:rPr>
          <w:rFonts w:ascii="Bahnschrift Light" w:hAnsi="Bahnschrift Light"/>
          <w:spacing w:val="-6"/>
        </w:rPr>
        <w:t xml:space="preserve"> </w:t>
      </w:r>
      <w:r w:rsidRPr="003100B5">
        <w:rPr>
          <w:rFonts w:ascii="Bahnschrift Light" w:hAnsi="Bahnschrift Light"/>
          <w:u w:val="single"/>
        </w:rPr>
        <w:t>COD_PROF</w:t>
      </w:r>
      <w:r w:rsidRPr="003100B5">
        <w:rPr>
          <w:rFonts w:ascii="Bahnschrift Light" w:hAnsi="Bahnschrift Light"/>
        </w:rPr>
        <w:t>,</w:t>
      </w:r>
      <w:r w:rsidRPr="003100B5">
        <w:rPr>
          <w:rFonts w:ascii="Bahnschrift Light" w:hAnsi="Bahnschrift Light"/>
          <w:spacing w:val="40"/>
        </w:rPr>
        <w:t xml:space="preserve"> </w:t>
      </w:r>
      <w:r w:rsidRPr="003100B5">
        <w:rPr>
          <w:rFonts w:ascii="Bahnschrift Light" w:hAnsi="Bahnschrift Light"/>
          <w:u w:val="single"/>
        </w:rPr>
        <w:t>ANO</w:t>
      </w:r>
      <w:r w:rsidRPr="003100B5">
        <w:rPr>
          <w:rFonts w:ascii="Bahnschrift Light" w:hAnsi="Bahnschrift Light"/>
        </w:rPr>
        <w:t>,</w:t>
      </w:r>
      <w:r w:rsidRPr="003100B5">
        <w:rPr>
          <w:rFonts w:ascii="Bahnschrift Light" w:hAnsi="Bahnschrift Light"/>
          <w:spacing w:val="-4"/>
        </w:rPr>
        <w:t xml:space="preserve"> </w:t>
      </w:r>
      <w:r w:rsidRPr="003100B5">
        <w:rPr>
          <w:rFonts w:ascii="Bahnschrift Light" w:hAnsi="Bahnschrift Light"/>
        </w:rPr>
        <w:t>frequência,</w:t>
      </w:r>
      <w:r w:rsidRPr="003100B5">
        <w:rPr>
          <w:rFonts w:ascii="Bahnschrift Light" w:hAnsi="Bahnschrift Light"/>
          <w:spacing w:val="-4"/>
        </w:rPr>
        <w:t xml:space="preserve"> </w:t>
      </w:r>
      <w:r w:rsidRPr="003100B5">
        <w:rPr>
          <w:rFonts w:ascii="Bahnschrift Light" w:hAnsi="Bahnschrift Light"/>
        </w:rPr>
        <w:t xml:space="preserve">nota) </w:t>
      </w:r>
    </w:p>
    <w:p w14:paraId="327F1B27" w14:textId="51416954" w:rsidR="003100B5" w:rsidRPr="003100B5" w:rsidRDefault="00621778" w:rsidP="003100B5">
      <w:pPr>
        <w:pStyle w:val="Corpodetexto"/>
        <w:spacing w:after="0"/>
        <w:ind w:left="709" w:right="138" w:firstLine="709"/>
        <w:rPr>
          <w:rFonts w:ascii="Bahnschrift Light" w:hAnsi="Bahnschrift Light"/>
        </w:rPr>
      </w:pPr>
      <w:r w:rsidRPr="003100B5">
        <w:rPr>
          <w:rFonts w:ascii="Bahnschrift Light" w:hAnsi="Bahnschrift Light"/>
        </w:rPr>
        <w:t xml:space="preserve">MAT </w:t>
      </w:r>
      <w:proofErr w:type="spellStart"/>
      <w:r w:rsidRPr="003100B5">
        <w:rPr>
          <w:rFonts w:ascii="Bahnschrift Light" w:hAnsi="Bahnschrift Light"/>
        </w:rPr>
        <w:t>referencia</w:t>
      </w:r>
      <w:proofErr w:type="spellEnd"/>
      <w:r w:rsidRPr="003100B5">
        <w:rPr>
          <w:rFonts w:ascii="Bahnschrift Light" w:hAnsi="Bahnschrift Light"/>
        </w:rPr>
        <w:t xml:space="preserve"> Alunos</w:t>
      </w:r>
    </w:p>
    <w:p w14:paraId="03B3970B" w14:textId="3D68C446" w:rsidR="00621778" w:rsidRDefault="00621778" w:rsidP="003100B5">
      <w:pPr>
        <w:pStyle w:val="Corpodetexto"/>
        <w:spacing w:before="1"/>
        <w:ind w:left="709" w:firstLine="709"/>
        <w:rPr>
          <w:rFonts w:ascii="Bahnschrift Light" w:hAnsi="Bahnschrift Light"/>
        </w:rPr>
      </w:pPr>
      <w:r w:rsidRPr="003100B5">
        <w:rPr>
          <w:rFonts w:ascii="Bahnschrift Light" w:hAnsi="Bahnschrift Light"/>
        </w:rPr>
        <w:t>COD_DISC,</w:t>
      </w:r>
      <w:r w:rsidRPr="003100B5">
        <w:rPr>
          <w:rFonts w:ascii="Bahnschrift Light" w:hAnsi="Bahnschrift Light"/>
          <w:spacing w:val="-6"/>
        </w:rPr>
        <w:t xml:space="preserve"> </w:t>
      </w:r>
      <w:r w:rsidRPr="003100B5">
        <w:rPr>
          <w:rFonts w:ascii="Bahnschrift Light" w:hAnsi="Bahnschrift Light"/>
        </w:rPr>
        <w:t>COD_TURMA,</w:t>
      </w:r>
      <w:r w:rsidRPr="003100B5">
        <w:rPr>
          <w:rFonts w:ascii="Bahnschrift Light" w:hAnsi="Bahnschrift Light"/>
          <w:spacing w:val="-6"/>
        </w:rPr>
        <w:t xml:space="preserve"> </w:t>
      </w:r>
      <w:r w:rsidRPr="003100B5">
        <w:rPr>
          <w:rFonts w:ascii="Bahnschrift Light" w:hAnsi="Bahnschrift Light"/>
        </w:rPr>
        <w:t>COD_PROF,</w:t>
      </w:r>
      <w:r w:rsidRPr="003100B5">
        <w:rPr>
          <w:rFonts w:ascii="Bahnschrift Light" w:hAnsi="Bahnschrift Light"/>
          <w:spacing w:val="39"/>
        </w:rPr>
        <w:t xml:space="preserve"> </w:t>
      </w:r>
      <w:r w:rsidRPr="003100B5">
        <w:rPr>
          <w:rFonts w:ascii="Bahnschrift Light" w:hAnsi="Bahnschrift Light"/>
        </w:rPr>
        <w:t>ANO</w:t>
      </w:r>
      <w:r w:rsidRPr="003100B5">
        <w:rPr>
          <w:rFonts w:ascii="Bahnschrift Light" w:hAnsi="Bahnschrift Light"/>
          <w:spacing w:val="-5"/>
        </w:rPr>
        <w:t xml:space="preserve"> </w:t>
      </w:r>
      <w:proofErr w:type="spellStart"/>
      <w:r w:rsidRPr="003100B5">
        <w:rPr>
          <w:rFonts w:ascii="Bahnschrift Light" w:hAnsi="Bahnschrift Light"/>
        </w:rPr>
        <w:t>referencia</w:t>
      </w:r>
      <w:proofErr w:type="spellEnd"/>
      <w:r w:rsidRPr="003100B5">
        <w:rPr>
          <w:rFonts w:ascii="Bahnschrift Light" w:hAnsi="Bahnschrift Light"/>
          <w:spacing w:val="-5"/>
        </w:rPr>
        <w:t xml:space="preserve"> </w:t>
      </w:r>
      <w:r w:rsidRPr="003100B5">
        <w:rPr>
          <w:rFonts w:ascii="Bahnschrift Light" w:hAnsi="Bahnschrift Light"/>
          <w:spacing w:val="-2"/>
        </w:rPr>
        <w:t>Turma</w:t>
      </w:r>
    </w:p>
    <w:p w14:paraId="3332C19B" w14:textId="77777777" w:rsidR="003100B5" w:rsidRPr="003100B5" w:rsidRDefault="003100B5" w:rsidP="003100B5">
      <w:pPr>
        <w:pStyle w:val="Corpodetexto"/>
        <w:spacing w:before="1"/>
        <w:ind w:left="709" w:firstLine="709"/>
        <w:rPr>
          <w:rFonts w:ascii="Bahnschrift Light" w:hAnsi="Bahnschrift Light"/>
        </w:rPr>
      </w:pPr>
    </w:p>
    <w:p w14:paraId="1BB63DFE" w14:textId="1533AF90" w:rsidR="00621778" w:rsidRPr="003100B5" w:rsidRDefault="00621778" w:rsidP="00621778">
      <w:pPr>
        <w:ind w:left="2"/>
        <w:rPr>
          <w:rFonts w:ascii="Cascadia Mono" w:eastAsia="Times New Roman" w:hAnsi="Cascadia Mono" w:cs="Cascadia Mono"/>
          <w:kern w:val="0"/>
          <w:lang w:eastAsia="pt-BR" w:bidi="ar-SA"/>
        </w:rPr>
      </w:pPr>
      <w:r w:rsidRPr="003100B5">
        <w:rPr>
          <w:rFonts w:ascii="Cascadia Mono" w:eastAsia="Times New Roman" w:hAnsi="Cascadia Mono" w:cs="Cascadia Mono"/>
          <w:kern w:val="0"/>
          <w:lang w:eastAsia="pt-BR" w:bidi="ar-SA"/>
        </w:rPr>
        <w:t>I</w:t>
      </w:r>
      <w:r w:rsidR="003100B5">
        <w:rPr>
          <w:rFonts w:ascii="Cascadia Mono" w:eastAsia="Times New Roman" w:hAnsi="Cascadia Mono" w:cs="Cascadia Mono"/>
          <w:kern w:val="0"/>
          <w:lang w:eastAsia="pt-BR" w:bidi="ar-SA"/>
        </w:rPr>
        <w:t>nsira os seguintes registros</w:t>
      </w:r>
      <w:r w:rsidRPr="003100B5">
        <w:rPr>
          <w:rFonts w:ascii="Cascadia Mono" w:eastAsia="Times New Roman" w:hAnsi="Cascadia Mono" w:cs="Cascadia Mono"/>
          <w:kern w:val="0"/>
          <w:lang w:eastAsia="pt-BR" w:bidi="ar-SA"/>
        </w:rPr>
        <w:t>:</w:t>
      </w:r>
    </w:p>
    <w:p w14:paraId="3974E735" w14:textId="77777777" w:rsidR="00621778" w:rsidRPr="003100B5" w:rsidRDefault="00621778" w:rsidP="00621778">
      <w:pPr>
        <w:spacing w:before="240"/>
        <w:ind w:left="2"/>
        <w:rPr>
          <w:rFonts w:ascii="Cascadia Mono SemiBold" w:hAnsi="Cascadia Mono SemiBold" w:cs="Cascadia Mono SemiBold"/>
        </w:rPr>
      </w:pPr>
      <w:r w:rsidRPr="003100B5">
        <w:rPr>
          <w:rFonts w:ascii="Cascadia Mono SemiBold" w:hAnsi="Cascadia Mono SemiBold" w:cs="Cascadia Mono SemiBold"/>
          <w:spacing w:val="-2"/>
          <w:sz w:val="22"/>
        </w:rPr>
        <w:t>ALUNOS:</w:t>
      </w:r>
    </w:p>
    <w:p w14:paraId="233C64CD" w14:textId="77777777" w:rsidR="003100B5" w:rsidRDefault="00621778" w:rsidP="003100B5">
      <w:pPr>
        <w:spacing w:before="39" w:line="276" w:lineRule="auto"/>
        <w:ind w:left="2" w:right="1421"/>
        <w:rPr>
          <w:sz w:val="22"/>
        </w:rPr>
      </w:pPr>
      <w:r>
        <w:rPr>
          <w:sz w:val="22"/>
        </w:rPr>
        <w:t xml:space="preserve">(2015010101, JOSE DE ALENCAR, RUA DAS ALMAS, NATAL) </w:t>
      </w:r>
    </w:p>
    <w:p w14:paraId="0FA02CA0" w14:textId="016BE4FD" w:rsidR="003100B5" w:rsidRDefault="00621778" w:rsidP="003100B5">
      <w:pPr>
        <w:spacing w:before="39" w:line="276" w:lineRule="auto"/>
        <w:ind w:left="2" w:right="1421"/>
        <w:rPr>
          <w:sz w:val="22"/>
        </w:rPr>
      </w:pPr>
      <w:r>
        <w:rPr>
          <w:sz w:val="22"/>
        </w:rPr>
        <w:t>(2015010102,</w:t>
      </w:r>
      <w:r>
        <w:rPr>
          <w:spacing w:val="-4"/>
          <w:sz w:val="22"/>
        </w:rPr>
        <w:t xml:space="preserve"> </w:t>
      </w:r>
      <w:r>
        <w:rPr>
          <w:sz w:val="22"/>
        </w:rPr>
        <w:t>JOÃO</w:t>
      </w:r>
      <w:r>
        <w:rPr>
          <w:spacing w:val="-7"/>
          <w:sz w:val="22"/>
        </w:rPr>
        <w:t xml:space="preserve"> </w:t>
      </w:r>
      <w:r>
        <w:rPr>
          <w:sz w:val="22"/>
        </w:rPr>
        <w:t>JOSÉ,</w:t>
      </w:r>
      <w:r>
        <w:rPr>
          <w:spacing w:val="-6"/>
          <w:sz w:val="22"/>
        </w:rPr>
        <w:t xml:space="preserve"> </w:t>
      </w:r>
      <w:r>
        <w:rPr>
          <w:sz w:val="22"/>
        </w:rPr>
        <w:t>AVENIDA</w:t>
      </w:r>
      <w:r>
        <w:rPr>
          <w:spacing w:val="-4"/>
          <w:sz w:val="22"/>
        </w:rPr>
        <w:t xml:space="preserve"> </w:t>
      </w:r>
      <w:r>
        <w:rPr>
          <w:sz w:val="22"/>
        </w:rPr>
        <w:t>RUY</w:t>
      </w:r>
      <w:r>
        <w:rPr>
          <w:spacing w:val="-6"/>
          <w:sz w:val="22"/>
        </w:rPr>
        <w:t xml:space="preserve"> </w:t>
      </w:r>
      <w:r>
        <w:rPr>
          <w:sz w:val="22"/>
        </w:rPr>
        <w:t>CARNEIRO,</w:t>
      </w:r>
      <w:r>
        <w:rPr>
          <w:spacing w:val="-4"/>
          <w:sz w:val="22"/>
        </w:rPr>
        <w:t xml:space="preserve"> </w:t>
      </w:r>
      <w:r>
        <w:rPr>
          <w:sz w:val="22"/>
        </w:rPr>
        <w:t>JOÃO</w:t>
      </w:r>
      <w:r>
        <w:rPr>
          <w:spacing w:val="-4"/>
          <w:sz w:val="22"/>
        </w:rPr>
        <w:t xml:space="preserve"> </w:t>
      </w:r>
      <w:r>
        <w:rPr>
          <w:sz w:val="22"/>
        </w:rPr>
        <w:t>PESSOA)</w:t>
      </w:r>
    </w:p>
    <w:p w14:paraId="21D84DAF" w14:textId="77777777" w:rsidR="003100B5" w:rsidRDefault="00621778" w:rsidP="003100B5">
      <w:pPr>
        <w:spacing w:before="39" w:line="276" w:lineRule="auto"/>
        <w:ind w:left="2" w:right="1421"/>
        <w:rPr>
          <w:sz w:val="22"/>
        </w:rPr>
      </w:pPr>
      <w:r>
        <w:rPr>
          <w:sz w:val="22"/>
        </w:rPr>
        <w:t>(2015010103, MARIA JOAQUINA, RUA CARROSSEL, RECIFE)</w:t>
      </w:r>
    </w:p>
    <w:p w14:paraId="7AC2BC34" w14:textId="77777777" w:rsidR="003100B5" w:rsidRDefault="00621778" w:rsidP="003100B5">
      <w:pPr>
        <w:spacing w:before="39" w:line="276" w:lineRule="auto"/>
        <w:ind w:left="2" w:right="1421"/>
        <w:rPr>
          <w:sz w:val="22"/>
        </w:rPr>
      </w:pPr>
      <w:r>
        <w:rPr>
          <w:sz w:val="22"/>
        </w:rPr>
        <w:t xml:space="preserve">(2015010104, MARIA DAS DORES, RUA DAS LADEIRAS, FORTALEZA) </w:t>
      </w:r>
    </w:p>
    <w:p w14:paraId="4007B709" w14:textId="02290573" w:rsidR="003100B5" w:rsidRDefault="00621778" w:rsidP="003100B5">
      <w:pPr>
        <w:spacing w:before="39" w:line="276" w:lineRule="auto"/>
        <w:ind w:left="2" w:right="1421"/>
        <w:rPr>
          <w:sz w:val="22"/>
        </w:rPr>
      </w:pPr>
      <w:r>
        <w:rPr>
          <w:sz w:val="22"/>
        </w:rPr>
        <w:t xml:space="preserve">(2015010105, JOSUÉ CLAUDINO DOS SANTOS, CENTRO, NATAL) </w:t>
      </w:r>
    </w:p>
    <w:p w14:paraId="218C9625" w14:textId="399B1189" w:rsidR="00621778" w:rsidRDefault="00621778" w:rsidP="003100B5">
      <w:pPr>
        <w:spacing w:before="37" w:line="276" w:lineRule="auto"/>
        <w:ind w:right="1706"/>
      </w:pPr>
      <w:r>
        <w:rPr>
          <w:sz w:val="22"/>
        </w:rPr>
        <w:t>(2015010106,</w:t>
      </w:r>
      <w:r>
        <w:rPr>
          <w:spacing w:val="-4"/>
          <w:sz w:val="22"/>
        </w:rPr>
        <w:t xml:space="preserve"> </w:t>
      </w:r>
      <w:r>
        <w:rPr>
          <w:sz w:val="22"/>
        </w:rPr>
        <w:t>JOSUÉLISSON</w:t>
      </w:r>
      <w:r>
        <w:rPr>
          <w:spacing w:val="-5"/>
          <w:sz w:val="22"/>
        </w:rPr>
        <w:t xml:space="preserve"> </w:t>
      </w:r>
      <w:r>
        <w:rPr>
          <w:sz w:val="22"/>
        </w:rPr>
        <w:t>CLAUDINO</w:t>
      </w:r>
      <w:r>
        <w:rPr>
          <w:spacing w:val="-7"/>
          <w:sz w:val="22"/>
        </w:rPr>
        <w:t xml:space="preserve"> </w:t>
      </w:r>
      <w:r>
        <w:rPr>
          <w:sz w:val="22"/>
        </w:rPr>
        <w:t>DOS</w:t>
      </w:r>
      <w:r>
        <w:rPr>
          <w:spacing w:val="-4"/>
          <w:sz w:val="22"/>
        </w:rPr>
        <w:t xml:space="preserve"> </w:t>
      </w:r>
      <w:r>
        <w:rPr>
          <w:sz w:val="22"/>
        </w:rPr>
        <w:t>SANTOS,</w:t>
      </w:r>
      <w:r>
        <w:rPr>
          <w:spacing w:val="-7"/>
          <w:sz w:val="22"/>
        </w:rPr>
        <w:t xml:space="preserve"> </w:t>
      </w:r>
      <w:r>
        <w:rPr>
          <w:sz w:val="22"/>
        </w:rPr>
        <w:t>CENTRO,</w:t>
      </w:r>
      <w:r>
        <w:rPr>
          <w:spacing w:val="-7"/>
          <w:sz w:val="22"/>
        </w:rPr>
        <w:t xml:space="preserve"> </w:t>
      </w:r>
      <w:r>
        <w:rPr>
          <w:sz w:val="22"/>
        </w:rPr>
        <w:t>NATAL)</w:t>
      </w:r>
    </w:p>
    <w:p w14:paraId="2968CBC1" w14:textId="0C01BC22" w:rsidR="00621778" w:rsidRPr="003100B5" w:rsidRDefault="00621778" w:rsidP="003100B5">
      <w:pPr>
        <w:spacing w:before="240"/>
        <w:ind w:left="2"/>
        <w:rPr>
          <w:rFonts w:ascii="Cascadia Mono SemiBold" w:hAnsi="Cascadia Mono SemiBold" w:cs="Cascadia Mono SemiBold"/>
          <w:spacing w:val="-2"/>
          <w:sz w:val="22"/>
        </w:rPr>
      </w:pPr>
      <w:r w:rsidRPr="003100B5">
        <w:rPr>
          <w:rFonts w:ascii="Cascadia Mono SemiBold" w:hAnsi="Cascadia Mono SemiBold" w:cs="Cascadia Mono SemiBold"/>
          <w:spacing w:val="-2"/>
          <w:sz w:val="22"/>
        </w:rPr>
        <w:t>DISCIP</w:t>
      </w:r>
      <w:r w:rsidR="003100B5">
        <w:rPr>
          <w:rFonts w:ascii="Cascadia Mono SemiBold" w:hAnsi="Cascadia Mono SemiBold" w:cs="Cascadia Mono SemiBold"/>
          <w:spacing w:val="-2"/>
          <w:sz w:val="22"/>
        </w:rPr>
        <w:t>L</w:t>
      </w:r>
      <w:r w:rsidRPr="003100B5">
        <w:rPr>
          <w:rFonts w:ascii="Cascadia Mono SemiBold" w:hAnsi="Cascadia Mono SemiBold" w:cs="Cascadia Mono SemiBold"/>
          <w:spacing w:val="-2"/>
          <w:sz w:val="22"/>
        </w:rPr>
        <w:t>INAS:</w:t>
      </w:r>
    </w:p>
    <w:p w14:paraId="345D7B70" w14:textId="796CB325" w:rsidR="00621778" w:rsidRDefault="00621778" w:rsidP="00621778">
      <w:pPr>
        <w:spacing w:before="41"/>
        <w:ind w:left="2"/>
      </w:pPr>
      <w:r>
        <w:rPr>
          <w:sz w:val="22"/>
        </w:rPr>
        <w:t>(BD,</w:t>
      </w:r>
      <w:r>
        <w:rPr>
          <w:spacing w:val="-5"/>
          <w:sz w:val="22"/>
        </w:rPr>
        <w:t xml:space="preserve"> </w:t>
      </w:r>
      <w:r>
        <w:rPr>
          <w:sz w:val="22"/>
        </w:rPr>
        <w:t>BANCO</w:t>
      </w:r>
      <w:r>
        <w:rPr>
          <w:spacing w:val="-5"/>
          <w:sz w:val="22"/>
        </w:rPr>
        <w:t xml:space="preserve"> </w:t>
      </w:r>
      <w:r>
        <w:rPr>
          <w:sz w:val="22"/>
        </w:rPr>
        <w:t>DE</w:t>
      </w:r>
      <w:r>
        <w:rPr>
          <w:spacing w:val="-5"/>
          <w:sz w:val="22"/>
        </w:rPr>
        <w:t xml:space="preserve"> </w:t>
      </w:r>
      <w:r>
        <w:rPr>
          <w:sz w:val="22"/>
        </w:rPr>
        <w:t>DADOS,</w:t>
      </w:r>
      <w:r>
        <w:rPr>
          <w:spacing w:val="-2"/>
          <w:sz w:val="22"/>
        </w:rPr>
        <w:t xml:space="preserve"> </w:t>
      </w:r>
      <w:r>
        <w:rPr>
          <w:spacing w:val="-4"/>
          <w:sz w:val="22"/>
        </w:rPr>
        <w:t>100)</w:t>
      </w:r>
    </w:p>
    <w:p w14:paraId="0E03422E" w14:textId="77777777" w:rsidR="003100B5" w:rsidRDefault="00621778" w:rsidP="00621778">
      <w:pPr>
        <w:spacing w:before="41" w:line="276" w:lineRule="auto"/>
        <w:ind w:left="2" w:right="2492"/>
        <w:rPr>
          <w:sz w:val="22"/>
        </w:rPr>
      </w:pPr>
      <w:r>
        <w:rPr>
          <w:sz w:val="22"/>
        </w:rPr>
        <w:t>(POO,</w:t>
      </w:r>
      <w:r>
        <w:rPr>
          <w:spacing w:val="-3"/>
          <w:sz w:val="22"/>
        </w:rPr>
        <w:t xml:space="preserve"> </w:t>
      </w:r>
      <w:r>
        <w:rPr>
          <w:sz w:val="22"/>
        </w:rPr>
        <w:t>PROGRAMAÇÃO</w:t>
      </w:r>
      <w:r>
        <w:rPr>
          <w:spacing w:val="-6"/>
          <w:sz w:val="22"/>
        </w:rPr>
        <w:t xml:space="preserve"> </w:t>
      </w:r>
      <w:r>
        <w:rPr>
          <w:sz w:val="22"/>
        </w:rPr>
        <w:t>COM</w:t>
      </w:r>
      <w:r>
        <w:rPr>
          <w:spacing w:val="-3"/>
          <w:sz w:val="22"/>
        </w:rPr>
        <w:t xml:space="preserve"> </w:t>
      </w:r>
      <w:r>
        <w:rPr>
          <w:sz w:val="22"/>
        </w:rPr>
        <w:t>ACESSO</w:t>
      </w:r>
      <w:r>
        <w:rPr>
          <w:spacing w:val="-6"/>
          <w:sz w:val="22"/>
        </w:rPr>
        <w:t xml:space="preserve"> </w:t>
      </w:r>
      <w:r>
        <w:rPr>
          <w:sz w:val="22"/>
        </w:rPr>
        <w:t>A</w:t>
      </w:r>
      <w:r>
        <w:rPr>
          <w:spacing w:val="-3"/>
          <w:sz w:val="22"/>
        </w:rPr>
        <w:t xml:space="preserve"> </w:t>
      </w:r>
      <w:r>
        <w:rPr>
          <w:sz w:val="22"/>
        </w:rPr>
        <w:t>BANCO</w:t>
      </w:r>
      <w:r>
        <w:rPr>
          <w:spacing w:val="-5"/>
          <w:sz w:val="22"/>
        </w:rPr>
        <w:t xml:space="preserve"> </w:t>
      </w:r>
      <w:r>
        <w:rPr>
          <w:sz w:val="22"/>
        </w:rPr>
        <w:t>DE</w:t>
      </w:r>
      <w:r>
        <w:rPr>
          <w:spacing w:val="-5"/>
          <w:sz w:val="22"/>
        </w:rPr>
        <w:t xml:space="preserve"> </w:t>
      </w:r>
      <w:r>
        <w:rPr>
          <w:sz w:val="22"/>
        </w:rPr>
        <w:t>DADOS,</w:t>
      </w:r>
      <w:r>
        <w:rPr>
          <w:spacing w:val="-5"/>
          <w:sz w:val="22"/>
        </w:rPr>
        <w:t xml:space="preserve"> </w:t>
      </w:r>
      <w:r>
        <w:rPr>
          <w:sz w:val="22"/>
        </w:rPr>
        <w:t>100)</w:t>
      </w:r>
    </w:p>
    <w:p w14:paraId="015546BE" w14:textId="2E0E9EDA" w:rsidR="00621778" w:rsidRDefault="00621778" w:rsidP="00621778">
      <w:pPr>
        <w:spacing w:before="41" w:line="276" w:lineRule="auto"/>
        <w:ind w:left="2" w:right="2492"/>
      </w:pPr>
      <w:r>
        <w:rPr>
          <w:sz w:val="22"/>
        </w:rPr>
        <w:t>(WEB, AUTORIA WEB, 50)</w:t>
      </w:r>
    </w:p>
    <w:p w14:paraId="2FE13981" w14:textId="66CA5ADA" w:rsidR="00621778" w:rsidRDefault="00621778" w:rsidP="003100B5">
      <w:pPr>
        <w:spacing w:line="268" w:lineRule="exact"/>
        <w:ind w:left="2"/>
      </w:pPr>
      <w:r>
        <w:rPr>
          <w:sz w:val="22"/>
        </w:rPr>
        <w:t>(ENG,</w:t>
      </w:r>
      <w:r>
        <w:rPr>
          <w:spacing w:val="-2"/>
          <w:sz w:val="22"/>
        </w:rPr>
        <w:t xml:space="preserve"> </w:t>
      </w:r>
      <w:r>
        <w:rPr>
          <w:sz w:val="22"/>
        </w:rPr>
        <w:t>ENGENHARIA</w:t>
      </w:r>
      <w:r>
        <w:rPr>
          <w:spacing w:val="-5"/>
          <w:sz w:val="22"/>
        </w:rPr>
        <w:t xml:space="preserve"> </w:t>
      </w:r>
      <w:r>
        <w:rPr>
          <w:sz w:val="22"/>
        </w:rPr>
        <w:t>DE</w:t>
      </w:r>
      <w:r>
        <w:rPr>
          <w:spacing w:val="-2"/>
          <w:sz w:val="22"/>
        </w:rPr>
        <w:t xml:space="preserve"> </w:t>
      </w:r>
      <w:r>
        <w:rPr>
          <w:sz w:val="22"/>
        </w:rPr>
        <w:t>SOFTWARE,</w:t>
      </w:r>
      <w:r>
        <w:rPr>
          <w:spacing w:val="-3"/>
          <w:sz w:val="22"/>
        </w:rPr>
        <w:t xml:space="preserve"> </w:t>
      </w:r>
      <w:r>
        <w:rPr>
          <w:spacing w:val="-5"/>
          <w:sz w:val="22"/>
        </w:rPr>
        <w:t>80)</w:t>
      </w:r>
    </w:p>
    <w:p w14:paraId="6E67D5FD" w14:textId="77777777" w:rsidR="00621778" w:rsidRPr="003100B5" w:rsidRDefault="00621778" w:rsidP="003100B5">
      <w:pPr>
        <w:spacing w:before="240"/>
        <w:ind w:left="2"/>
        <w:rPr>
          <w:rFonts w:ascii="Cascadia Mono SemiBold" w:hAnsi="Cascadia Mono SemiBold" w:cs="Cascadia Mono SemiBold"/>
          <w:spacing w:val="-2"/>
          <w:sz w:val="22"/>
        </w:rPr>
      </w:pPr>
      <w:r w:rsidRPr="003100B5">
        <w:rPr>
          <w:rFonts w:ascii="Cascadia Mono SemiBold" w:hAnsi="Cascadia Mono SemiBold" w:cs="Cascadia Mono SemiBold"/>
          <w:spacing w:val="-2"/>
          <w:sz w:val="22"/>
        </w:rPr>
        <w:t>PROFESSORES:</w:t>
      </w:r>
    </w:p>
    <w:p w14:paraId="4B788749" w14:textId="659A7086" w:rsidR="00621778" w:rsidRDefault="00621778" w:rsidP="003100B5">
      <w:pPr>
        <w:spacing w:before="41" w:line="276" w:lineRule="auto"/>
        <w:ind w:left="2" w:right="2492"/>
      </w:pPr>
      <w:r>
        <w:rPr>
          <w:sz w:val="22"/>
        </w:rPr>
        <w:t>(212131, NICKERSON FERREIRA, RUA MANAÍRA, JOÃO PESSOA) (122135,</w:t>
      </w:r>
      <w:r>
        <w:rPr>
          <w:spacing w:val="-5"/>
          <w:sz w:val="22"/>
        </w:rPr>
        <w:t xml:space="preserve"> </w:t>
      </w:r>
      <w:r>
        <w:rPr>
          <w:sz w:val="22"/>
        </w:rPr>
        <w:t>ADORILSON</w:t>
      </w:r>
      <w:r>
        <w:rPr>
          <w:spacing w:val="-8"/>
          <w:sz w:val="22"/>
        </w:rPr>
        <w:t xml:space="preserve"> </w:t>
      </w:r>
      <w:r>
        <w:rPr>
          <w:sz w:val="22"/>
        </w:rPr>
        <w:t>BEZERRA,</w:t>
      </w:r>
      <w:r>
        <w:rPr>
          <w:spacing w:val="-5"/>
          <w:sz w:val="22"/>
        </w:rPr>
        <w:t xml:space="preserve"> </w:t>
      </w:r>
      <w:r>
        <w:rPr>
          <w:sz w:val="22"/>
        </w:rPr>
        <w:t>AVENIDA</w:t>
      </w:r>
      <w:r>
        <w:rPr>
          <w:spacing w:val="-8"/>
          <w:sz w:val="22"/>
        </w:rPr>
        <w:t xml:space="preserve"> </w:t>
      </w:r>
      <w:r>
        <w:rPr>
          <w:sz w:val="22"/>
        </w:rPr>
        <w:t>SALGADO</w:t>
      </w:r>
      <w:r>
        <w:rPr>
          <w:spacing w:val="-5"/>
          <w:sz w:val="22"/>
        </w:rPr>
        <w:t xml:space="preserve"> </w:t>
      </w:r>
      <w:r>
        <w:rPr>
          <w:sz w:val="22"/>
        </w:rPr>
        <w:t>FILHO,</w:t>
      </w:r>
      <w:r>
        <w:rPr>
          <w:spacing w:val="-5"/>
          <w:sz w:val="22"/>
        </w:rPr>
        <w:t xml:space="preserve"> </w:t>
      </w:r>
      <w:r>
        <w:rPr>
          <w:sz w:val="22"/>
        </w:rPr>
        <w:t>NATAL) (192011, DIEGO OLIVEIRA, AVENIDA ROBERTO FREIRE, NATAL)</w:t>
      </w:r>
    </w:p>
    <w:p w14:paraId="69EAD8E1" w14:textId="77777777" w:rsidR="00621778" w:rsidRPr="003100B5" w:rsidRDefault="00621778" w:rsidP="003100B5">
      <w:pPr>
        <w:spacing w:before="240"/>
        <w:ind w:left="2"/>
        <w:rPr>
          <w:rFonts w:ascii="Cascadia Mono SemiBold" w:hAnsi="Cascadia Mono SemiBold" w:cs="Cascadia Mono SemiBold"/>
          <w:spacing w:val="-2"/>
          <w:sz w:val="22"/>
        </w:rPr>
      </w:pPr>
      <w:r w:rsidRPr="003100B5">
        <w:rPr>
          <w:rFonts w:ascii="Cascadia Mono SemiBold" w:hAnsi="Cascadia Mono SemiBold" w:cs="Cascadia Mono SemiBold"/>
          <w:spacing w:val="-2"/>
          <w:sz w:val="22"/>
        </w:rPr>
        <w:t>TURMA:</w:t>
      </w:r>
    </w:p>
    <w:p w14:paraId="718F1603" w14:textId="77777777" w:rsidR="00621778" w:rsidRDefault="00621778" w:rsidP="00621778">
      <w:pPr>
        <w:ind w:left="2"/>
      </w:pPr>
      <w:r>
        <w:rPr>
          <w:sz w:val="22"/>
        </w:rPr>
        <w:t>(BD,</w:t>
      </w:r>
      <w:r>
        <w:rPr>
          <w:spacing w:val="-6"/>
          <w:sz w:val="22"/>
        </w:rPr>
        <w:t xml:space="preserve"> </w:t>
      </w:r>
      <w:r>
        <w:rPr>
          <w:sz w:val="22"/>
        </w:rPr>
        <w:t>1,</w:t>
      </w:r>
      <w:r>
        <w:rPr>
          <w:spacing w:val="-5"/>
          <w:sz w:val="22"/>
        </w:rPr>
        <w:t xml:space="preserve"> </w:t>
      </w:r>
      <w:r>
        <w:rPr>
          <w:sz w:val="22"/>
        </w:rPr>
        <w:t>212131,</w:t>
      </w:r>
      <w:r>
        <w:rPr>
          <w:spacing w:val="-4"/>
          <w:sz w:val="22"/>
        </w:rPr>
        <w:t xml:space="preserve"> </w:t>
      </w:r>
      <w:r>
        <w:rPr>
          <w:sz w:val="22"/>
        </w:rPr>
        <w:t>2015,</w:t>
      </w:r>
      <w:r>
        <w:rPr>
          <w:spacing w:val="-5"/>
          <w:sz w:val="22"/>
        </w:rPr>
        <w:t xml:space="preserve"> </w:t>
      </w:r>
      <w:r>
        <w:rPr>
          <w:sz w:val="22"/>
        </w:rPr>
        <w:t>11H-</w:t>
      </w:r>
      <w:r>
        <w:rPr>
          <w:spacing w:val="-4"/>
          <w:sz w:val="22"/>
        </w:rPr>
        <w:t>12H)</w:t>
      </w:r>
    </w:p>
    <w:p w14:paraId="194C6EF9" w14:textId="77777777" w:rsidR="00621778" w:rsidRDefault="00621778" w:rsidP="00621778">
      <w:pPr>
        <w:spacing w:before="1"/>
        <w:ind w:left="2"/>
      </w:pPr>
      <w:r>
        <w:rPr>
          <w:sz w:val="22"/>
        </w:rPr>
        <w:t>(BD,</w:t>
      </w:r>
      <w:r>
        <w:rPr>
          <w:spacing w:val="-6"/>
          <w:sz w:val="22"/>
        </w:rPr>
        <w:t xml:space="preserve"> </w:t>
      </w:r>
      <w:r>
        <w:rPr>
          <w:sz w:val="22"/>
        </w:rPr>
        <w:t>2,</w:t>
      </w:r>
      <w:r>
        <w:rPr>
          <w:spacing w:val="-6"/>
          <w:sz w:val="22"/>
        </w:rPr>
        <w:t xml:space="preserve"> </w:t>
      </w:r>
      <w:r>
        <w:rPr>
          <w:sz w:val="22"/>
        </w:rPr>
        <w:t>212131,</w:t>
      </w:r>
      <w:r>
        <w:rPr>
          <w:spacing w:val="-4"/>
          <w:sz w:val="22"/>
        </w:rPr>
        <w:t xml:space="preserve"> </w:t>
      </w:r>
      <w:r>
        <w:rPr>
          <w:sz w:val="22"/>
        </w:rPr>
        <w:t>2015,</w:t>
      </w:r>
      <w:r>
        <w:rPr>
          <w:spacing w:val="-3"/>
          <w:sz w:val="22"/>
        </w:rPr>
        <w:t xml:space="preserve"> </w:t>
      </w:r>
      <w:r>
        <w:rPr>
          <w:sz w:val="22"/>
        </w:rPr>
        <w:t>13H-</w:t>
      </w:r>
      <w:r>
        <w:rPr>
          <w:spacing w:val="-4"/>
          <w:sz w:val="22"/>
        </w:rPr>
        <w:t>14H)</w:t>
      </w:r>
    </w:p>
    <w:p w14:paraId="2449FFEE" w14:textId="77777777" w:rsidR="00621778" w:rsidRDefault="00621778" w:rsidP="00621778">
      <w:pPr>
        <w:ind w:left="2"/>
      </w:pPr>
      <w:r>
        <w:rPr>
          <w:sz w:val="22"/>
        </w:rPr>
        <w:t>(POO,</w:t>
      </w:r>
      <w:r>
        <w:rPr>
          <w:spacing w:val="-5"/>
          <w:sz w:val="22"/>
        </w:rPr>
        <w:t xml:space="preserve"> </w:t>
      </w:r>
      <w:r>
        <w:rPr>
          <w:sz w:val="22"/>
        </w:rPr>
        <w:t>1,</w:t>
      </w:r>
      <w:r>
        <w:rPr>
          <w:spacing w:val="-5"/>
          <w:sz w:val="22"/>
        </w:rPr>
        <w:t xml:space="preserve"> </w:t>
      </w:r>
      <w:r>
        <w:rPr>
          <w:sz w:val="22"/>
        </w:rPr>
        <w:t>192011,</w:t>
      </w:r>
      <w:r>
        <w:rPr>
          <w:spacing w:val="-7"/>
          <w:sz w:val="22"/>
        </w:rPr>
        <w:t xml:space="preserve"> </w:t>
      </w:r>
      <w:r>
        <w:rPr>
          <w:sz w:val="22"/>
        </w:rPr>
        <w:t>2015,</w:t>
      </w:r>
      <w:r>
        <w:rPr>
          <w:spacing w:val="-4"/>
          <w:sz w:val="22"/>
        </w:rPr>
        <w:t xml:space="preserve"> </w:t>
      </w:r>
      <w:r>
        <w:rPr>
          <w:sz w:val="22"/>
        </w:rPr>
        <w:t>08H-</w:t>
      </w:r>
      <w:r>
        <w:rPr>
          <w:spacing w:val="-4"/>
          <w:sz w:val="22"/>
        </w:rPr>
        <w:t>09H)</w:t>
      </w:r>
    </w:p>
    <w:p w14:paraId="45EC0D26" w14:textId="77777777" w:rsidR="00621778" w:rsidRDefault="00621778" w:rsidP="00621778">
      <w:pPr>
        <w:ind w:left="2"/>
      </w:pPr>
      <w:r>
        <w:rPr>
          <w:sz w:val="22"/>
        </w:rPr>
        <w:t>(WEB,</w:t>
      </w:r>
      <w:r>
        <w:rPr>
          <w:spacing w:val="-6"/>
          <w:sz w:val="22"/>
        </w:rPr>
        <w:t xml:space="preserve"> </w:t>
      </w:r>
      <w:r>
        <w:rPr>
          <w:sz w:val="22"/>
        </w:rPr>
        <w:t>1,</w:t>
      </w:r>
      <w:r>
        <w:rPr>
          <w:spacing w:val="-6"/>
          <w:sz w:val="22"/>
        </w:rPr>
        <w:t xml:space="preserve"> </w:t>
      </w:r>
      <w:r>
        <w:rPr>
          <w:sz w:val="22"/>
        </w:rPr>
        <w:t>192011,</w:t>
      </w:r>
      <w:r>
        <w:rPr>
          <w:spacing w:val="-5"/>
          <w:sz w:val="22"/>
        </w:rPr>
        <w:t xml:space="preserve"> </w:t>
      </w:r>
      <w:r>
        <w:rPr>
          <w:sz w:val="22"/>
        </w:rPr>
        <w:t>2015,</w:t>
      </w:r>
      <w:r>
        <w:rPr>
          <w:spacing w:val="-6"/>
          <w:sz w:val="22"/>
        </w:rPr>
        <w:t xml:space="preserve"> </w:t>
      </w:r>
      <w:r>
        <w:rPr>
          <w:sz w:val="22"/>
        </w:rPr>
        <w:t>07H-</w:t>
      </w:r>
      <w:r>
        <w:rPr>
          <w:spacing w:val="-4"/>
          <w:sz w:val="22"/>
        </w:rPr>
        <w:t>08H)</w:t>
      </w:r>
    </w:p>
    <w:p w14:paraId="12B7E57E" w14:textId="554A4199" w:rsidR="00621778" w:rsidRDefault="00621778" w:rsidP="003100B5">
      <w:pPr>
        <w:ind w:left="2"/>
      </w:pPr>
      <w:r>
        <w:rPr>
          <w:sz w:val="22"/>
        </w:rPr>
        <w:t>(ENG,</w:t>
      </w:r>
      <w:r>
        <w:rPr>
          <w:spacing w:val="-4"/>
          <w:sz w:val="22"/>
        </w:rPr>
        <w:t xml:space="preserve"> </w:t>
      </w:r>
      <w:r>
        <w:rPr>
          <w:sz w:val="22"/>
        </w:rPr>
        <w:t>1,</w:t>
      </w:r>
      <w:r>
        <w:rPr>
          <w:spacing w:val="-7"/>
          <w:sz w:val="22"/>
        </w:rPr>
        <w:t xml:space="preserve"> </w:t>
      </w:r>
      <w:r>
        <w:rPr>
          <w:sz w:val="22"/>
        </w:rPr>
        <w:t>122135,</w:t>
      </w:r>
      <w:r>
        <w:rPr>
          <w:spacing w:val="-6"/>
          <w:sz w:val="22"/>
        </w:rPr>
        <w:t xml:space="preserve"> </w:t>
      </w:r>
      <w:r>
        <w:rPr>
          <w:sz w:val="22"/>
        </w:rPr>
        <w:t>2015,</w:t>
      </w:r>
      <w:r>
        <w:rPr>
          <w:spacing w:val="-3"/>
          <w:sz w:val="22"/>
        </w:rPr>
        <w:t xml:space="preserve"> </w:t>
      </w:r>
      <w:r>
        <w:rPr>
          <w:sz w:val="22"/>
        </w:rPr>
        <w:t>10H-</w:t>
      </w:r>
      <w:r>
        <w:rPr>
          <w:spacing w:val="-4"/>
          <w:sz w:val="22"/>
        </w:rPr>
        <w:t>11H)</w:t>
      </w:r>
    </w:p>
    <w:p w14:paraId="33EBD157" w14:textId="77777777" w:rsidR="00621778" w:rsidRPr="003100B5" w:rsidRDefault="00621778" w:rsidP="003100B5">
      <w:pPr>
        <w:spacing w:before="240"/>
        <w:ind w:left="2"/>
        <w:rPr>
          <w:rFonts w:ascii="Cascadia Mono SemiBold" w:hAnsi="Cascadia Mono SemiBold" w:cs="Cascadia Mono SemiBold"/>
          <w:spacing w:val="-2"/>
          <w:sz w:val="22"/>
        </w:rPr>
      </w:pPr>
      <w:r w:rsidRPr="003100B5">
        <w:rPr>
          <w:rFonts w:ascii="Cascadia Mono SemiBold" w:hAnsi="Cascadia Mono SemiBold" w:cs="Cascadia Mono SemiBold"/>
          <w:spacing w:val="-2"/>
          <w:sz w:val="22"/>
        </w:rPr>
        <w:t>HISTÓRICO:</w:t>
      </w:r>
    </w:p>
    <w:p w14:paraId="15C5ACF2" w14:textId="79FFA511" w:rsidR="00621778" w:rsidRDefault="00621778" w:rsidP="003100B5">
      <w:pPr>
        <w:spacing w:line="267" w:lineRule="exact"/>
        <w:ind w:left="2"/>
        <w:rPr>
          <w:spacing w:val="-2"/>
          <w:sz w:val="22"/>
        </w:rPr>
      </w:pPr>
      <w:r>
        <w:rPr>
          <w:sz w:val="22"/>
        </w:rPr>
        <w:t>INSIRA</w:t>
      </w:r>
      <w:r>
        <w:rPr>
          <w:spacing w:val="-6"/>
          <w:sz w:val="22"/>
        </w:rPr>
        <w:t xml:space="preserve"> </w:t>
      </w:r>
      <w:r>
        <w:rPr>
          <w:sz w:val="22"/>
        </w:rPr>
        <w:t>VALORES</w:t>
      </w:r>
      <w:r>
        <w:rPr>
          <w:spacing w:val="-5"/>
          <w:sz w:val="22"/>
        </w:rPr>
        <w:t xml:space="preserve"> </w:t>
      </w:r>
      <w:r>
        <w:rPr>
          <w:sz w:val="22"/>
        </w:rPr>
        <w:t>PARA</w:t>
      </w:r>
      <w:r>
        <w:rPr>
          <w:spacing w:val="-5"/>
          <w:sz w:val="22"/>
        </w:rPr>
        <w:t xml:space="preserve"> </w:t>
      </w:r>
      <w:r>
        <w:rPr>
          <w:sz w:val="22"/>
        </w:rPr>
        <w:t>TODOS</w:t>
      </w:r>
      <w:r>
        <w:rPr>
          <w:spacing w:val="-3"/>
          <w:sz w:val="22"/>
        </w:rPr>
        <w:t xml:space="preserve"> </w:t>
      </w:r>
      <w:r>
        <w:rPr>
          <w:sz w:val="22"/>
        </w:rPr>
        <w:t>OS</w:t>
      </w:r>
      <w:r>
        <w:rPr>
          <w:spacing w:val="-4"/>
          <w:sz w:val="22"/>
        </w:rPr>
        <w:t xml:space="preserve"> </w:t>
      </w:r>
      <w:r>
        <w:rPr>
          <w:sz w:val="22"/>
        </w:rPr>
        <w:t>ALUNOS</w:t>
      </w:r>
      <w:r>
        <w:rPr>
          <w:spacing w:val="-3"/>
          <w:sz w:val="22"/>
        </w:rPr>
        <w:t xml:space="preserve"> </w:t>
      </w:r>
      <w:r>
        <w:rPr>
          <w:sz w:val="22"/>
        </w:rPr>
        <w:t>EM</w:t>
      </w:r>
      <w:r>
        <w:rPr>
          <w:spacing w:val="-3"/>
          <w:sz w:val="22"/>
        </w:rPr>
        <w:t xml:space="preserve"> </w:t>
      </w:r>
      <w:r>
        <w:rPr>
          <w:sz w:val="22"/>
        </w:rPr>
        <w:t>TODAS</w:t>
      </w:r>
      <w:r>
        <w:rPr>
          <w:spacing w:val="-7"/>
          <w:sz w:val="22"/>
        </w:rPr>
        <w:t xml:space="preserve"> </w:t>
      </w:r>
      <w:r>
        <w:rPr>
          <w:sz w:val="22"/>
        </w:rPr>
        <w:t>AS</w:t>
      </w:r>
      <w:r>
        <w:rPr>
          <w:spacing w:val="-4"/>
          <w:sz w:val="22"/>
        </w:rPr>
        <w:t xml:space="preserve"> </w:t>
      </w:r>
      <w:r>
        <w:rPr>
          <w:spacing w:val="-2"/>
          <w:sz w:val="22"/>
        </w:rPr>
        <w:t>DISCIPLINAS</w:t>
      </w:r>
    </w:p>
    <w:p w14:paraId="60DBFAEE" w14:textId="77777777" w:rsidR="003100B5" w:rsidRDefault="003100B5" w:rsidP="003100B5">
      <w:pPr>
        <w:spacing w:line="267" w:lineRule="exact"/>
        <w:ind w:left="2"/>
      </w:pPr>
    </w:p>
    <w:p w14:paraId="1D944B6F" w14:textId="48805B6A" w:rsidR="00621778" w:rsidRPr="003100B5" w:rsidRDefault="00621778" w:rsidP="003100B5">
      <w:pPr>
        <w:pStyle w:val="NormalWeb"/>
        <w:numPr>
          <w:ilvl w:val="1"/>
          <w:numId w:val="34"/>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Encontre a MAT dos alunos com nota em BD em 2015 menor que 5</w:t>
      </w:r>
      <w:r w:rsidR="003100B5">
        <w:rPr>
          <w:rFonts w:ascii="Cascadia Mono Light" w:hAnsi="Cascadia Mono Light" w:cs="Cascadia Mono Light"/>
        </w:rPr>
        <w:t xml:space="preserve"> </w:t>
      </w:r>
      <w:r w:rsidRPr="003100B5">
        <w:rPr>
          <w:rFonts w:ascii="Cascadia Mono Light" w:hAnsi="Cascadia Mono Light" w:cs="Cascadia Mono Light"/>
        </w:rPr>
        <w:t>(</w:t>
      </w:r>
      <w:proofErr w:type="spellStart"/>
      <w:r w:rsidRPr="003100B5">
        <w:rPr>
          <w:rFonts w:ascii="Cascadia Mono Light" w:hAnsi="Cascadia Mono Light" w:cs="Cascadia Mono Light"/>
        </w:rPr>
        <w:t>obs</w:t>
      </w:r>
      <w:proofErr w:type="spellEnd"/>
      <w:r w:rsidRPr="003100B5">
        <w:rPr>
          <w:rFonts w:ascii="Cascadia Mono Light" w:hAnsi="Cascadia Mono Light" w:cs="Cascadia Mono Light"/>
        </w:rPr>
        <w:t>: BD = código da</w:t>
      </w:r>
      <w:r w:rsidR="00D4064C">
        <w:rPr>
          <w:rFonts w:ascii="Cascadia Mono Light" w:hAnsi="Cascadia Mono Light" w:cs="Cascadia Mono Light"/>
        </w:rPr>
        <w:t>s</w:t>
      </w:r>
      <w:r w:rsidRPr="003100B5">
        <w:rPr>
          <w:rFonts w:ascii="Cascadia Mono Light" w:hAnsi="Cascadia Mono Light" w:cs="Cascadia Mono Light"/>
        </w:rPr>
        <w:t xml:space="preserve"> disciplinas).</w:t>
      </w:r>
    </w:p>
    <w:p w14:paraId="5D1E964C" w14:textId="77777777" w:rsidR="00621778" w:rsidRPr="003100B5" w:rsidRDefault="00621778" w:rsidP="003100B5">
      <w:pPr>
        <w:pStyle w:val="NormalWeb"/>
        <w:numPr>
          <w:ilvl w:val="1"/>
          <w:numId w:val="34"/>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Encontre a MAT e calcule a média das notas dos alunos na disciplina de POO em 2015.</w:t>
      </w:r>
    </w:p>
    <w:p w14:paraId="4A0FEC6B" w14:textId="77777777" w:rsidR="003100B5" w:rsidRDefault="00621778" w:rsidP="003100B5">
      <w:pPr>
        <w:pStyle w:val="NormalWeb"/>
        <w:numPr>
          <w:ilvl w:val="1"/>
          <w:numId w:val="34"/>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Encontre a MAT e calcule a média das notas dos alunos na disciplina de POO em 2015 e que esta média seja superior a</w:t>
      </w:r>
      <w:r w:rsidR="003100B5">
        <w:rPr>
          <w:rFonts w:ascii="Cascadia Mono Light" w:hAnsi="Cascadia Mono Light" w:cs="Cascadia Mono Light"/>
        </w:rPr>
        <w:t xml:space="preserve"> 6.</w:t>
      </w:r>
    </w:p>
    <w:p w14:paraId="341B7C94" w14:textId="26680DEA" w:rsidR="003C0207" w:rsidRDefault="00621778" w:rsidP="00F82E71">
      <w:pPr>
        <w:pStyle w:val="NormalWeb"/>
        <w:numPr>
          <w:ilvl w:val="1"/>
          <w:numId w:val="34"/>
        </w:numPr>
        <w:tabs>
          <w:tab w:val="num" w:pos="993"/>
        </w:tabs>
        <w:spacing w:before="0" w:beforeAutospacing="0"/>
        <w:ind w:left="709" w:hanging="142"/>
        <w:jc w:val="both"/>
        <w:rPr>
          <w:rFonts w:ascii="Cascadia Mono Light" w:hAnsi="Cascadia Mono Light" w:cs="Cascadia Mono Light"/>
        </w:rPr>
      </w:pPr>
      <w:r w:rsidRPr="003100B5">
        <w:rPr>
          <w:rFonts w:ascii="Cascadia Mono Light" w:hAnsi="Cascadia Mono Light" w:cs="Cascadia Mono Light"/>
        </w:rPr>
        <w:t xml:space="preserve">Encontre quantos alunos </w:t>
      </w:r>
      <w:r w:rsidRPr="003100B5">
        <w:rPr>
          <w:rFonts w:ascii="Cascadia Code" w:hAnsi="Cascadia Code" w:cs="Cascadia Code"/>
          <w:b/>
          <w:bCs/>
        </w:rPr>
        <w:t>não</w:t>
      </w:r>
      <w:r w:rsidRPr="003100B5">
        <w:rPr>
          <w:rFonts w:ascii="Cascadia Mono Light" w:hAnsi="Cascadia Mono Light" w:cs="Cascadia Mono Light"/>
        </w:rPr>
        <w:t xml:space="preserve"> são de Natal.</w:t>
      </w:r>
    </w:p>
    <w:p w14:paraId="59EB8917" w14:textId="23B332E7" w:rsidR="002B429D" w:rsidRDefault="002B429D" w:rsidP="002B429D">
      <w:pPr>
        <w:widowControl/>
        <w:suppressAutoHyphens w:val="0"/>
        <w:rPr>
          <w:rFonts w:ascii="Cascadia Code" w:hAnsi="Cascadia Code" w:cs="Cascadia Code"/>
        </w:rPr>
      </w:pPr>
      <w:r>
        <w:rPr>
          <w:rFonts w:ascii="Cascadia Code" w:hAnsi="Cascadia Code" w:cs="Cascadia Code"/>
        </w:rPr>
        <w:lastRenderedPageBreak/>
        <w:t>a</w:t>
      </w:r>
      <w:r>
        <w:rPr>
          <w:rFonts w:ascii="Cascadia Code" w:hAnsi="Cascadia Code" w:cs="Cascadia Code"/>
        </w:rPr>
        <w:t>)</w:t>
      </w:r>
    </w:p>
    <w:p w14:paraId="11838F85" w14:textId="2CB4965F" w:rsidR="002B429D" w:rsidRDefault="002B429D" w:rsidP="002B429D">
      <w:pPr>
        <w:widowControl/>
        <w:suppressAutoHyphens w:val="0"/>
        <w:rPr>
          <w:rFonts w:ascii="Cascadia Code" w:hAnsi="Cascadia Code" w:cs="Cascadia Code"/>
        </w:rPr>
      </w:pPr>
      <w:r>
        <w:rPr>
          <w:rFonts w:ascii="Cascadia Mono Light" w:hAnsi="Cascadia Mono Light" w:cs="Cascadia Mono Light"/>
          <w:noProof/>
        </w:rPr>
        <w:drawing>
          <wp:anchor distT="0" distB="0" distL="114300" distR="114300" simplePos="0" relativeHeight="251680256" behindDoc="0" locked="0" layoutInCell="1" allowOverlap="1" wp14:anchorId="3BDEC044" wp14:editId="6444D588">
            <wp:simplePos x="0" y="0"/>
            <wp:positionH relativeFrom="column">
              <wp:posOffset>39922</wp:posOffset>
            </wp:positionH>
            <wp:positionV relativeFrom="paragraph">
              <wp:posOffset>109248</wp:posOffset>
            </wp:positionV>
            <wp:extent cx="1927529" cy="2116679"/>
            <wp:effectExtent l="76200" t="76200" r="130175" b="131445"/>
            <wp:wrapNone/>
            <wp:docPr id="1896652766"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652766" name="Imagem 1896652766"/>
                    <pic:cNvPicPr/>
                  </pic:nvPicPr>
                  <pic:blipFill>
                    <a:blip r:embed="rId23">
                      <a:extLst>
                        <a:ext uri="{28A0092B-C50C-407E-A947-70E740481C1C}">
                          <a14:useLocalDpi xmlns:a14="http://schemas.microsoft.com/office/drawing/2010/main" val="0"/>
                        </a:ext>
                      </a:extLst>
                    </a:blip>
                    <a:stretch>
                      <a:fillRect/>
                    </a:stretch>
                  </pic:blipFill>
                  <pic:spPr>
                    <a:xfrm>
                      <a:off x="0" y="0"/>
                      <a:ext cx="1934654" cy="21245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F59E676" w14:textId="77777777" w:rsidR="002B429D" w:rsidRDefault="002B429D" w:rsidP="002B429D">
      <w:pPr>
        <w:widowControl/>
        <w:suppressAutoHyphens w:val="0"/>
        <w:rPr>
          <w:rFonts w:ascii="Cascadia Code" w:hAnsi="Cascadia Code" w:cs="Cascadia Code"/>
        </w:rPr>
      </w:pPr>
    </w:p>
    <w:p w14:paraId="54DB6387" w14:textId="77777777" w:rsidR="002B429D" w:rsidRDefault="002B429D" w:rsidP="002B429D">
      <w:pPr>
        <w:widowControl/>
        <w:suppressAutoHyphens w:val="0"/>
        <w:rPr>
          <w:rFonts w:ascii="Cascadia Code" w:hAnsi="Cascadia Code" w:cs="Cascadia Code"/>
        </w:rPr>
      </w:pPr>
    </w:p>
    <w:p w14:paraId="551DE7CA" w14:textId="77777777" w:rsidR="002B429D" w:rsidRDefault="002B429D" w:rsidP="002B429D">
      <w:pPr>
        <w:widowControl/>
        <w:suppressAutoHyphens w:val="0"/>
        <w:rPr>
          <w:rFonts w:ascii="Cascadia Code" w:hAnsi="Cascadia Code" w:cs="Cascadia Code"/>
        </w:rPr>
      </w:pPr>
    </w:p>
    <w:p w14:paraId="2272F1F7" w14:textId="77777777" w:rsidR="002B429D" w:rsidRDefault="002B429D" w:rsidP="002B429D">
      <w:pPr>
        <w:widowControl/>
        <w:suppressAutoHyphens w:val="0"/>
        <w:rPr>
          <w:rFonts w:ascii="Cascadia Code" w:hAnsi="Cascadia Code" w:cs="Cascadia Code"/>
        </w:rPr>
      </w:pPr>
    </w:p>
    <w:p w14:paraId="1862C9EC" w14:textId="77777777" w:rsidR="002B429D" w:rsidRDefault="002B429D" w:rsidP="002B429D">
      <w:pPr>
        <w:widowControl/>
        <w:suppressAutoHyphens w:val="0"/>
        <w:rPr>
          <w:rFonts w:ascii="Cascadia Code" w:hAnsi="Cascadia Code" w:cs="Cascadia Code"/>
        </w:rPr>
      </w:pPr>
    </w:p>
    <w:p w14:paraId="2C80FF33" w14:textId="77777777" w:rsidR="002B429D" w:rsidRDefault="002B429D" w:rsidP="002B429D">
      <w:pPr>
        <w:widowControl/>
        <w:suppressAutoHyphens w:val="0"/>
        <w:rPr>
          <w:rFonts w:ascii="Cascadia Code" w:hAnsi="Cascadia Code" w:cs="Cascadia Code"/>
        </w:rPr>
      </w:pPr>
    </w:p>
    <w:p w14:paraId="68FFF983" w14:textId="77777777" w:rsidR="002B429D" w:rsidRDefault="002B429D" w:rsidP="002B429D">
      <w:pPr>
        <w:widowControl/>
        <w:suppressAutoHyphens w:val="0"/>
        <w:rPr>
          <w:rFonts w:ascii="Cascadia Code" w:hAnsi="Cascadia Code" w:cs="Cascadia Code"/>
        </w:rPr>
      </w:pPr>
    </w:p>
    <w:p w14:paraId="7C03F1BB" w14:textId="77777777" w:rsidR="002B429D" w:rsidRDefault="002B429D" w:rsidP="002B429D">
      <w:pPr>
        <w:widowControl/>
        <w:suppressAutoHyphens w:val="0"/>
        <w:rPr>
          <w:rFonts w:ascii="Cascadia Code" w:hAnsi="Cascadia Code" w:cs="Cascadia Code"/>
        </w:rPr>
      </w:pPr>
    </w:p>
    <w:p w14:paraId="277DB07B" w14:textId="77777777" w:rsidR="002B429D" w:rsidRDefault="002B429D" w:rsidP="002B429D">
      <w:pPr>
        <w:widowControl/>
        <w:suppressAutoHyphens w:val="0"/>
        <w:rPr>
          <w:rFonts w:ascii="Cascadia Code" w:hAnsi="Cascadia Code" w:cs="Cascadia Code"/>
        </w:rPr>
      </w:pPr>
    </w:p>
    <w:p w14:paraId="332CC820" w14:textId="77777777" w:rsidR="002B429D" w:rsidRDefault="002B429D" w:rsidP="002B429D">
      <w:pPr>
        <w:widowControl/>
        <w:suppressAutoHyphens w:val="0"/>
        <w:rPr>
          <w:rFonts w:ascii="Cascadia Code" w:hAnsi="Cascadia Code" w:cs="Cascadia Code"/>
        </w:rPr>
      </w:pPr>
    </w:p>
    <w:p w14:paraId="0307D4BA" w14:textId="77777777" w:rsidR="002B429D" w:rsidRDefault="002B429D" w:rsidP="002B429D">
      <w:pPr>
        <w:widowControl/>
        <w:suppressAutoHyphens w:val="0"/>
        <w:rPr>
          <w:rFonts w:ascii="Cascadia Code" w:hAnsi="Cascadia Code" w:cs="Cascadia Code"/>
        </w:rPr>
      </w:pPr>
    </w:p>
    <w:p w14:paraId="55197488" w14:textId="77777777" w:rsidR="002B429D" w:rsidRDefault="002B429D" w:rsidP="002B429D">
      <w:pPr>
        <w:widowControl/>
        <w:suppressAutoHyphens w:val="0"/>
        <w:rPr>
          <w:rFonts w:ascii="Cascadia Code" w:hAnsi="Cascadia Code" w:cs="Cascadia Code"/>
        </w:rPr>
      </w:pPr>
    </w:p>
    <w:p w14:paraId="0E84AECD" w14:textId="12854DB8" w:rsidR="002B429D" w:rsidRDefault="002B429D" w:rsidP="002B429D">
      <w:pPr>
        <w:widowControl/>
        <w:suppressAutoHyphens w:val="0"/>
        <w:spacing w:before="120"/>
        <w:rPr>
          <w:rFonts w:ascii="Cascadia Code" w:hAnsi="Cascadia Code" w:cs="Cascadia Code"/>
        </w:rPr>
      </w:pPr>
      <w:r>
        <w:rPr>
          <w:rFonts w:ascii="Cascadia Code" w:hAnsi="Cascadia Code" w:cs="Cascadia Code"/>
        </w:rPr>
        <w:t>b)</w:t>
      </w:r>
    </w:p>
    <w:p w14:paraId="18F47385" w14:textId="1F034CBC" w:rsidR="002B429D" w:rsidRDefault="002B429D" w:rsidP="002B429D">
      <w:pPr>
        <w:widowControl/>
        <w:suppressAutoHyphens w:val="0"/>
        <w:rPr>
          <w:rFonts w:ascii="Cascadia Code" w:hAnsi="Cascadia Code" w:cs="Cascadia Code"/>
        </w:rPr>
      </w:pPr>
      <w:r>
        <w:rPr>
          <w:rFonts w:ascii="Cascadia Code" w:hAnsi="Cascadia Code" w:cs="Cascadia Code"/>
          <w:noProof/>
        </w:rPr>
        <w:drawing>
          <wp:anchor distT="0" distB="0" distL="114300" distR="114300" simplePos="0" relativeHeight="251681280" behindDoc="0" locked="0" layoutInCell="1" allowOverlap="1" wp14:anchorId="7982510C" wp14:editId="446B982F">
            <wp:simplePos x="0" y="0"/>
            <wp:positionH relativeFrom="column">
              <wp:posOffset>39922</wp:posOffset>
            </wp:positionH>
            <wp:positionV relativeFrom="paragraph">
              <wp:posOffset>102429</wp:posOffset>
            </wp:positionV>
            <wp:extent cx="3207689" cy="1818604"/>
            <wp:effectExtent l="76200" t="76200" r="126365" b="125095"/>
            <wp:wrapNone/>
            <wp:docPr id="436949147"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49147" name="Imagem 436949147"/>
                    <pic:cNvPicPr/>
                  </pic:nvPicPr>
                  <pic:blipFill>
                    <a:blip r:embed="rId24">
                      <a:extLst>
                        <a:ext uri="{28A0092B-C50C-407E-A947-70E740481C1C}">
                          <a14:useLocalDpi xmlns:a14="http://schemas.microsoft.com/office/drawing/2010/main" val="0"/>
                        </a:ext>
                      </a:extLst>
                    </a:blip>
                    <a:stretch>
                      <a:fillRect/>
                    </a:stretch>
                  </pic:blipFill>
                  <pic:spPr>
                    <a:xfrm>
                      <a:off x="0" y="0"/>
                      <a:ext cx="3214443" cy="1822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E7E65DD" w14:textId="1C92C3CD" w:rsidR="002B429D" w:rsidRDefault="002B429D" w:rsidP="002B429D">
      <w:pPr>
        <w:widowControl/>
        <w:suppressAutoHyphens w:val="0"/>
        <w:rPr>
          <w:rFonts w:ascii="Cascadia Code" w:hAnsi="Cascadia Code" w:cs="Cascadia Code"/>
        </w:rPr>
      </w:pPr>
    </w:p>
    <w:p w14:paraId="792110C7" w14:textId="77777777" w:rsidR="002B429D" w:rsidRDefault="002B429D" w:rsidP="002B429D">
      <w:pPr>
        <w:widowControl/>
        <w:suppressAutoHyphens w:val="0"/>
        <w:rPr>
          <w:rFonts w:ascii="Cascadia Code" w:hAnsi="Cascadia Code" w:cs="Cascadia Code"/>
        </w:rPr>
      </w:pPr>
    </w:p>
    <w:p w14:paraId="48BC7297" w14:textId="77777777" w:rsidR="002B429D" w:rsidRDefault="002B429D" w:rsidP="002B429D">
      <w:pPr>
        <w:widowControl/>
        <w:suppressAutoHyphens w:val="0"/>
        <w:rPr>
          <w:rFonts w:ascii="Cascadia Code" w:hAnsi="Cascadia Code" w:cs="Cascadia Code"/>
        </w:rPr>
      </w:pPr>
    </w:p>
    <w:p w14:paraId="05D32C01" w14:textId="77777777" w:rsidR="002B429D" w:rsidRDefault="002B429D" w:rsidP="002B429D">
      <w:pPr>
        <w:widowControl/>
        <w:suppressAutoHyphens w:val="0"/>
        <w:rPr>
          <w:rFonts w:ascii="Cascadia Code" w:hAnsi="Cascadia Code" w:cs="Cascadia Code"/>
        </w:rPr>
      </w:pPr>
    </w:p>
    <w:p w14:paraId="23C22883" w14:textId="77777777" w:rsidR="002B429D" w:rsidRDefault="002B429D" w:rsidP="002B429D">
      <w:pPr>
        <w:widowControl/>
        <w:suppressAutoHyphens w:val="0"/>
        <w:rPr>
          <w:rFonts w:ascii="Cascadia Code" w:hAnsi="Cascadia Code" w:cs="Cascadia Code"/>
        </w:rPr>
      </w:pPr>
    </w:p>
    <w:p w14:paraId="073979D3" w14:textId="77777777" w:rsidR="002B429D" w:rsidRDefault="002B429D" w:rsidP="002B429D">
      <w:pPr>
        <w:widowControl/>
        <w:suppressAutoHyphens w:val="0"/>
        <w:rPr>
          <w:rFonts w:ascii="Cascadia Code" w:hAnsi="Cascadia Code" w:cs="Cascadia Code"/>
        </w:rPr>
      </w:pPr>
    </w:p>
    <w:p w14:paraId="6D376C67" w14:textId="77777777" w:rsidR="002B429D" w:rsidRDefault="002B429D" w:rsidP="002B429D">
      <w:pPr>
        <w:widowControl/>
        <w:suppressAutoHyphens w:val="0"/>
        <w:rPr>
          <w:rFonts w:ascii="Cascadia Code" w:hAnsi="Cascadia Code" w:cs="Cascadia Code"/>
        </w:rPr>
      </w:pPr>
    </w:p>
    <w:p w14:paraId="6A7258AE" w14:textId="77777777" w:rsidR="002B429D" w:rsidRDefault="002B429D" w:rsidP="002B429D">
      <w:pPr>
        <w:widowControl/>
        <w:suppressAutoHyphens w:val="0"/>
        <w:rPr>
          <w:rFonts w:ascii="Cascadia Code" w:hAnsi="Cascadia Code" w:cs="Cascadia Code"/>
        </w:rPr>
      </w:pPr>
    </w:p>
    <w:p w14:paraId="6B756EF7" w14:textId="77777777" w:rsidR="002B429D" w:rsidRDefault="002B429D" w:rsidP="002B429D">
      <w:pPr>
        <w:widowControl/>
        <w:suppressAutoHyphens w:val="0"/>
        <w:rPr>
          <w:rFonts w:ascii="Cascadia Code" w:hAnsi="Cascadia Code" w:cs="Cascadia Code"/>
        </w:rPr>
      </w:pPr>
    </w:p>
    <w:p w14:paraId="3DE262C6" w14:textId="20711E74" w:rsidR="002B429D" w:rsidRDefault="002B429D" w:rsidP="002B429D">
      <w:pPr>
        <w:widowControl/>
        <w:suppressAutoHyphens w:val="0"/>
        <w:rPr>
          <w:rFonts w:ascii="Cascadia Code" w:hAnsi="Cascadia Code" w:cs="Cascadia Code"/>
        </w:rPr>
      </w:pPr>
    </w:p>
    <w:p w14:paraId="1D8B1BBC" w14:textId="077B19D2" w:rsidR="002B429D" w:rsidRDefault="002B429D" w:rsidP="002B429D">
      <w:pPr>
        <w:widowControl/>
        <w:suppressAutoHyphens w:val="0"/>
        <w:spacing w:before="120"/>
        <w:rPr>
          <w:rFonts w:ascii="Cascadia Code" w:hAnsi="Cascadia Code" w:cs="Cascadia Code"/>
        </w:rPr>
      </w:pPr>
      <w:r>
        <w:rPr>
          <w:rFonts w:ascii="Cascadia Code" w:hAnsi="Cascadia Code" w:cs="Cascadia Code"/>
        </w:rPr>
        <w:t>c)</w:t>
      </w:r>
    </w:p>
    <w:p w14:paraId="18ED9DEF" w14:textId="2EA9F8FF" w:rsidR="002B429D" w:rsidRDefault="002B429D" w:rsidP="002B429D">
      <w:pPr>
        <w:widowControl/>
        <w:suppressAutoHyphens w:val="0"/>
        <w:rPr>
          <w:rFonts w:ascii="Cascadia Code" w:hAnsi="Cascadia Code" w:cs="Cascadia Code"/>
        </w:rPr>
      </w:pPr>
      <w:r>
        <w:rPr>
          <w:rFonts w:ascii="Cascadia Code" w:hAnsi="Cascadia Code" w:cs="Cascadia Code"/>
          <w:noProof/>
        </w:rPr>
        <w:drawing>
          <wp:anchor distT="0" distB="0" distL="114300" distR="114300" simplePos="0" relativeHeight="251682304" behindDoc="0" locked="0" layoutInCell="1" allowOverlap="1" wp14:anchorId="64023F47" wp14:editId="69D08A0B">
            <wp:simplePos x="0" y="0"/>
            <wp:positionH relativeFrom="margin">
              <wp:posOffset>39066</wp:posOffset>
            </wp:positionH>
            <wp:positionV relativeFrom="paragraph">
              <wp:posOffset>88265</wp:posOffset>
            </wp:positionV>
            <wp:extent cx="3340023" cy="2289810"/>
            <wp:effectExtent l="76200" t="76200" r="127635" b="129540"/>
            <wp:wrapNone/>
            <wp:docPr id="1234077424"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77424" name="Imagem 1234077424"/>
                    <pic:cNvPicPr/>
                  </pic:nvPicPr>
                  <pic:blipFill>
                    <a:blip r:embed="rId25">
                      <a:extLst>
                        <a:ext uri="{28A0092B-C50C-407E-A947-70E740481C1C}">
                          <a14:useLocalDpi xmlns:a14="http://schemas.microsoft.com/office/drawing/2010/main" val="0"/>
                        </a:ext>
                      </a:extLst>
                    </a:blip>
                    <a:stretch>
                      <a:fillRect/>
                    </a:stretch>
                  </pic:blipFill>
                  <pic:spPr>
                    <a:xfrm>
                      <a:off x="0" y="0"/>
                      <a:ext cx="3340023" cy="2289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CCB9CA6" w14:textId="77777777" w:rsidR="002B429D" w:rsidRDefault="002B429D" w:rsidP="002B429D">
      <w:pPr>
        <w:widowControl/>
        <w:suppressAutoHyphens w:val="0"/>
        <w:rPr>
          <w:rFonts w:ascii="Cascadia Mono Light" w:hAnsi="Cascadia Mono Light" w:cs="Cascadia Mono Light"/>
        </w:rPr>
      </w:pPr>
    </w:p>
    <w:p w14:paraId="61B1CD6A" w14:textId="77777777" w:rsidR="002B429D" w:rsidRDefault="002B429D" w:rsidP="002B429D">
      <w:pPr>
        <w:widowControl/>
        <w:suppressAutoHyphens w:val="0"/>
        <w:rPr>
          <w:rFonts w:ascii="Cascadia Mono Light" w:hAnsi="Cascadia Mono Light" w:cs="Cascadia Mono Light"/>
        </w:rPr>
      </w:pPr>
    </w:p>
    <w:p w14:paraId="26BB4E1B" w14:textId="77777777" w:rsidR="002B429D" w:rsidRDefault="002B429D" w:rsidP="002B429D">
      <w:pPr>
        <w:widowControl/>
        <w:suppressAutoHyphens w:val="0"/>
        <w:rPr>
          <w:rFonts w:ascii="Cascadia Mono Light" w:hAnsi="Cascadia Mono Light" w:cs="Cascadia Mono Light"/>
        </w:rPr>
      </w:pPr>
    </w:p>
    <w:p w14:paraId="53E7B841" w14:textId="77777777" w:rsidR="002B429D" w:rsidRDefault="002B429D" w:rsidP="002B429D">
      <w:pPr>
        <w:widowControl/>
        <w:suppressAutoHyphens w:val="0"/>
        <w:rPr>
          <w:rFonts w:ascii="Cascadia Mono Light" w:hAnsi="Cascadia Mono Light" w:cs="Cascadia Mono Light"/>
        </w:rPr>
      </w:pPr>
    </w:p>
    <w:p w14:paraId="0A677117" w14:textId="77777777" w:rsidR="002B429D" w:rsidRDefault="002B429D" w:rsidP="002B429D">
      <w:pPr>
        <w:widowControl/>
        <w:suppressAutoHyphens w:val="0"/>
        <w:rPr>
          <w:rFonts w:ascii="Cascadia Mono Light" w:hAnsi="Cascadia Mono Light" w:cs="Cascadia Mono Light"/>
        </w:rPr>
      </w:pPr>
    </w:p>
    <w:p w14:paraId="2DDC6AAC" w14:textId="77777777" w:rsidR="002B429D" w:rsidRDefault="002B429D" w:rsidP="002B429D">
      <w:pPr>
        <w:widowControl/>
        <w:suppressAutoHyphens w:val="0"/>
        <w:rPr>
          <w:rFonts w:ascii="Cascadia Mono Light" w:hAnsi="Cascadia Mono Light" w:cs="Cascadia Mono Light"/>
        </w:rPr>
      </w:pPr>
    </w:p>
    <w:p w14:paraId="062CDC16" w14:textId="77777777" w:rsidR="002B429D" w:rsidRDefault="002B429D" w:rsidP="002B429D">
      <w:pPr>
        <w:widowControl/>
        <w:suppressAutoHyphens w:val="0"/>
        <w:rPr>
          <w:rFonts w:ascii="Cascadia Mono Light" w:hAnsi="Cascadia Mono Light" w:cs="Cascadia Mono Light"/>
        </w:rPr>
      </w:pPr>
    </w:p>
    <w:p w14:paraId="6C981ED0" w14:textId="77777777" w:rsidR="002B429D" w:rsidRDefault="002B429D" w:rsidP="002B429D">
      <w:pPr>
        <w:widowControl/>
        <w:suppressAutoHyphens w:val="0"/>
        <w:rPr>
          <w:rFonts w:ascii="Cascadia Mono Light" w:hAnsi="Cascadia Mono Light" w:cs="Cascadia Mono Light"/>
        </w:rPr>
      </w:pPr>
    </w:p>
    <w:p w14:paraId="7B1F4108" w14:textId="77777777" w:rsidR="002B429D" w:rsidRDefault="002B429D" w:rsidP="002B429D">
      <w:pPr>
        <w:widowControl/>
        <w:suppressAutoHyphens w:val="0"/>
        <w:rPr>
          <w:rFonts w:ascii="Cascadia Mono Light" w:hAnsi="Cascadia Mono Light" w:cs="Cascadia Mono Light"/>
        </w:rPr>
      </w:pPr>
    </w:p>
    <w:p w14:paraId="47753DF4" w14:textId="77777777" w:rsidR="002B429D" w:rsidRDefault="002B429D" w:rsidP="002B429D">
      <w:pPr>
        <w:widowControl/>
        <w:suppressAutoHyphens w:val="0"/>
        <w:rPr>
          <w:rFonts w:ascii="Cascadia Mono Light" w:hAnsi="Cascadia Mono Light" w:cs="Cascadia Mono Light"/>
        </w:rPr>
      </w:pPr>
    </w:p>
    <w:p w14:paraId="7BBCC02F" w14:textId="77777777" w:rsidR="002B429D" w:rsidRDefault="002B429D" w:rsidP="002B429D">
      <w:pPr>
        <w:widowControl/>
        <w:suppressAutoHyphens w:val="0"/>
        <w:rPr>
          <w:rFonts w:ascii="Cascadia Mono Light" w:hAnsi="Cascadia Mono Light" w:cs="Cascadia Mono Light"/>
        </w:rPr>
      </w:pPr>
    </w:p>
    <w:p w14:paraId="29C0CDE4" w14:textId="77777777" w:rsidR="002B429D" w:rsidRDefault="002B429D" w:rsidP="002B429D">
      <w:pPr>
        <w:widowControl/>
        <w:suppressAutoHyphens w:val="0"/>
        <w:rPr>
          <w:rFonts w:ascii="Cascadia Mono Light" w:hAnsi="Cascadia Mono Light" w:cs="Cascadia Mono Light"/>
        </w:rPr>
      </w:pPr>
    </w:p>
    <w:p w14:paraId="0417AE24" w14:textId="77777777" w:rsidR="002B429D" w:rsidRDefault="002B429D" w:rsidP="002B429D">
      <w:pPr>
        <w:widowControl/>
        <w:suppressAutoHyphens w:val="0"/>
        <w:rPr>
          <w:rFonts w:ascii="Cascadia Mono Light" w:hAnsi="Cascadia Mono Light" w:cs="Cascadia Mono Light"/>
        </w:rPr>
      </w:pPr>
    </w:p>
    <w:p w14:paraId="777AEC7E" w14:textId="4EA14F87" w:rsidR="002B429D" w:rsidRPr="002B429D" w:rsidRDefault="002B429D" w:rsidP="002B429D">
      <w:pPr>
        <w:widowControl/>
        <w:suppressAutoHyphens w:val="0"/>
        <w:rPr>
          <w:rFonts w:ascii="Cascadia Mono Light" w:eastAsia="Times New Roman" w:hAnsi="Cascadia Mono Light" w:cs="Cascadia Mono Light"/>
          <w:kern w:val="0"/>
          <w:lang w:eastAsia="pt-BR" w:bidi="ar-SA"/>
        </w:rPr>
      </w:pPr>
      <w:r>
        <w:rPr>
          <w:rFonts w:ascii="Cascadia Mono Light" w:hAnsi="Cascadia Mono Light" w:cs="Cascadia Mono Light"/>
          <w:noProof/>
        </w:rPr>
        <w:drawing>
          <wp:anchor distT="0" distB="0" distL="114300" distR="114300" simplePos="0" relativeHeight="251683328" behindDoc="0" locked="0" layoutInCell="1" allowOverlap="1" wp14:anchorId="4C30DFF4" wp14:editId="1A49425F">
            <wp:simplePos x="0" y="0"/>
            <wp:positionH relativeFrom="column">
              <wp:posOffset>41910</wp:posOffset>
            </wp:positionH>
            <wp:positionV relativeFrom="paragraph">
              <wp:posOffset>250494</wp:posOffset>
            </wp:positionV>
            <wp:extent cx="3267075" cy="1647825"/>
            <wp:effectExtent l="76200" t="76200" r="142875" b="142875"/>
            <wp:wrapNone/>
            <wp:docPr id="107217335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73350" name="Imagem 1072173350"/>
                    <pic:cNvPicPr/>
                  </pic:nvPicPr>
                  <pic:blipFill>
                    <a:blip r:embed="rId26">
                      <a:extLst>
                        <a:ext uri="{28A0092B-C50C-407E-A947-70E740481C1C}">
                          <a14:useLocalDpi xmlns:a14="http://schemas.microsoft.com/office/drawing/2010/main" val="0"/>
                        </a:ext>
                      </a:extLst>
                    </a:blip>
                    <a:stretch>
                      <a:fillRect/>
                    </a:stretch>
                  </pic:blipFill>
                  <pic:spPr>
                    <a:xfrm>
                      <a:off x="0" y="0"/>
                      <a:ext cx="3267075" cy="1647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2B429D">
        <w:rPr>
          <w:rFonts w:ascii="Cascadia Code" w:hAnsi="Cascadia Code" w:cs="Cascadia Code"/>
        </w:rPr>
        <w:t>d)</w:t>
      </w:r>
      <w:r>
        <w:rPr>
          <w:rFonts w:ascii="Cascadia Mono Light" w:hAnsi="Cascadia Mono Light" w:cs="Cascadia Mono Light"/>
        </w:rPr>
        <w:br w:type="page"/>
      </w:r>
    </w:p>
    <w:p w14:paraId="0121D81D" w14:textId="1F64AF93" w:rsidR="001D2D2C" w:rsidRPr="003100B5" w:rsidRDefault="003100B5" w:rsidP="003100B5">
      <w:pPr>
        <w:autoSpaceDE w:val="0"/>
        <w:jc w:val="center"/>
        <w:rPr>
          <w:rFonts w:ascii="Cascadia Mono SemiBold" w:eastAsia="Calibri-Bold" w:hAnsi="Cascadia Mono SemiBold" w:cs="Cascadia Mono SemiBold"/>
          <w:b/>
          <w:bCs/>
          <w:sz w:val="28"/>
          <w:szCs w:val="28"/>
        </w:rPr>
      </w:pPr>
      <w:r>
        <w:rPr>
          <w:rFonts w:ascii="Cascadia Mono SemiBold" w:eastAsia="Calibri-Bold" w:hAnsi="Cascadia Mono SemiBold" w:cs="Cascadia Mono SemiBold"/>
          <w:b/>
          <w:bCs/>
          <w:sz w:val="28"/>
          <w:szCs w:val="28"/>
        </w:rPr>
        <w:lastRenderedPageBreak/>
        <w:t xml:space="preserve">PARTE IV - </w:t>
      </w:r>
      <w:r w:rsidR="006A0CE1" w:rsidRPr="003100B5">
        <w:rPr>
          <w:rFonts w:ascii="Cascadia Mono SemiBold" w:eastAsia="Calibri-Bold" w:hAnsi="Cascadia Mono SemiBold" w:cs="Cascadia Mono SemiBold"/>
          <w:b/>
          <w:bCs/>
          <w:sz w:val="28"/>
          <w:szCs w:val="28"/>
        </w:rPr>
        <w:t>Estudo de Cas</w:t>
      </w:r>
      <w:r w:rsidR="004D54E7" w:rsidRPr="003100B5">
        <w:rPr>
          <w:rFonts w:ascii="Cascadia Mono SemiBold" w:eastAsia="Calibri-Bold" w:hAnsi="Cascadia Mono SemiBold" w:cs="Cascadia Mono SemiBold"/>
          <w:b/>
          <w:bCs/>
          <w:sz w:val="28"/>
          <w:szCs w:val="28"/>
        </w:rPr>
        <w:t>o</w:t>
      </w:r>
    </w:p>
    <w:p w14:paraId="4A6A21E5" w14:textId="11F827F0" w:rsidR="000678FD" w:rsidRPr="008D003A" w:rsidRDefault="000678FD" w:rsidP="008D003A">
      <w:pPr>
        <w:autoSpaceDE w:val="0"/>
      </w:pPr>
    </w:p>
    <w:p w14:paraId="6CAD7CF9" w14:textId="3E97B132" w:rsidR="003100B5" w:rsidRDefault="008D003A" w:rsidP="003100B5">
      <w:pPr>
        <w:widowControl/>
        <w:numPr>
          <w:ilvl w:val="0"/>
          <w:numId w:val="35"/>
        </w:numPr>
        <w:tabs>
          <w:tab w:val="left" w:pos="426"/>
        </w:tabs>
        <w:suppressAutoHyphens w:val="0"/>
        <w:spacing w:before="100" w:beforeAutospacing="1" w:after="100" w:afterAutospacing="1"/>
        <w:ind w:left="567"/>
        <w:jc w:val="both"/>
        <w:rPr>
          <w:rFonts w:ascii="Cascadia Mono" w:eastAsia="Times New Roman" w:hAnsi="Cascadia Mono" w:cs="Cascadia Mono"/>
          <w:kern w:val="0"/>
          <w:lang w:eastAsia="pt-BR" w:bidi="ar-SA"/>
        </w:rPr>
      </w:pPr>
      <w:r w:rsidRPr="003100B5">
        <w:rPr>
          <w:rFonts w:ascii="Cascadia Mono" w:eastAsia="Times New Roman" w:hAnsi="Cascadia Mono" w:cs="Cascadia Mono"/>
          <w:kern w:val="0"/>
          <w:lang w:eastAsia="pt-BR" w:bidi="ar-SA"/>
        </w:rPr>
        <w:t xml:space="preserve">Construa um </w:t>
      </w:r>
      <w:r w:rsidR="00010E6B" w:rsidRPr="003100B5">
        <w:rPr>
          <w:rFonts w:ascii="Cascadia Mono" w:eastAsia="Times New Roman" w:hAnsi="Cascadia Mono" w:cs="Cascadia Mono"/>
          <w:kern w:val="0"/>
          <w:lang w:eastAsia="pt-BR" w:bidi="ar-SA"/>
        </w:rPr>
        <w:t>ambiente dentro da AWS para o link abaixo que apresenta o MVC em PHP</w:t>
      </w:r>
      <w:r w:rsidRPr="003100B5">
        <w:rPr>
          <w:rFonts w:ascii="Cascadia Mono" w:eastAsia="Times New Roman" w:hAnsi="Cascadia Mono" w:cs="Cascadia Mono"/>
          <w:kern w:val="0"/>
          <w:lang w:eastAsia="pt-BR" w:bidi="ar-SA"/>
        </w:rPr>
        <w:t>.</w:t>
      </w:r>
      <w:r w:rsidR="00010E6B" w:rsidRPr="003100B5">
        <w:rPr>
          <w:rFonts w:ascii="Cascadia Mono" w:eastAsia="Times New Roman" w:hAnsi="Cascadia Mono" w:cs="Cascadia Mono"/>
          <w:kern w:val="0"/>
          <w:lang w:eastAsia="pt-BR" w:bidi="ar-SA"/>
        </w:rPr>
        <w:t xml:space="preserve"> Você deverá printar o ambiente montado, bem como, o funcionamento com </w:t>
      </w:r>
      <w:proofErr w:type="spellStart"/>
      <w:r w:rsidR="00010E6B" w:rsidRPr="003100B5">
        <w:rPr>
          <w:rFonts w:ascii="Cascadia Mono" w:eastAsia="Times New Roman" w:hAnsi="Cascadia Mono" w:cs="Cascadia Mono"/>
          <w:kern w:val="0"/>
          <w:lang w:eastAsia="pt-BR" w:bidi="ar-SA"/>
        </w:rPr>
        <w:t>ip</w:t>
      </w:r>
      <w:proofErr w:type="spellEnd"/>
      <w:r w:rsidR="00010E6B" w:rsidRPr="003100B5">
        <w:rPr>
          <w:rFonts w:ascii="Cascadia Mono" w:eastAsia="Times New Roman" w:hAnsi="Cascadia Mono" w:cs="Cascadia Mono"/>
          <w:kern w:val="0"/>
          <w:lang w:eastAsia="pt-BR" w:bidi="ar-SA"/>
        </w:rPr>
        <w:t xml:space="preserve"> público.</w:t>
      </w:r>
      <w:r w:rsidR="003100B5">
        <w:rPr>
          <w:rFonts w:ascii="Cascadia Mono" w:eastAsia="Times New Roman" w:hAnsi="Cascadia Mono" w:cs="Cascadia Mono"/>
          <w:kern w:val="0"/>
          <w:lang w:eastAsia="pt-BR" w:bidi="ar-SA"/>
        </w:rPr>
        <w:t xml:space="preserve"> </w:t>
      </w:r>
    </w:p>
    <w:p w14:paraId="28E1604D" w14:textId="31980A89" w:rsidR="00F82E71" w:rsidRDefault="003100B5" w:rsidP="00F82E71">
      <w:pPr>
        <w:widowControl/>
        <w:tabs>
          <w:tab w:val="left" w:pos="426"/>
        </w:tabs>
        <w:suppressAutoHyphens w:val="0"/>
        <w:spacing w:before="100" w:beforeAutospacing="1" w:after="100" w:afterAutospacing="1"/>
        <w:ind w:left="567"/>
        <w:jc w:val="both"/>
        <w:rPr>
          <w:rFonts w:ascii="Cascadia Mono" w:eastAsia="Times New Roman" w:hAnsi="Cascadia Mono" w:cs="Cascadia Mono"/>
          <w:kern w:val="0"/>
          <w:lang w:eastAsia="pt-BR" w:bidi="ar-SA"/>
        </w:rPr>
      </w:pPr>
      <w:r>
        <w:rPr>
          <w:rFonts w:ascii="Cascadia Mono" w:eastAsia="Times New Roman" w:hAnsi="Cascadia Mono" w:cs="Cascadia Mono"/>
          <w:kern w:val="0"/>
          <w:lang w:eastAsia="pt-BR" w:bidi="ar-SA"/>
        </w:rPr>
        <w:t xml:space="preserve">TUTORIAL: </w:t>
      </w:r>
      <w:hyperlink r:id="rId27" w:history="1">
        <w:r w:rsidRPr="003100B5">
          <w:rPr>
            <w:rStyle w:val="Hyperlink"/>
            <w:rFonts w:ascii="Cascadia Mono" w:eastAsia="Calibri" w:hAnsi="Cascadia Mono" w:cs="Cascadia Mono"/>
          </w:rPr>
          <w:t>https://git</w:t>
        </w:r>
        <w:r w:rsidRPr="003100B5">
          <w:rPr>
            <w:rStyle w:val="Hyperlink"/>
            <w:rFonts w:ascii="Cascadia Mono" w:eastAsia="Calibri" w:hAnsi="Cascadia Mono" w:cs="Cascadia Mono"/>
          </w:rPr>
          <w:t>h</w:t>
        </w:r>
        <w:r w:rsidRPr="003100B5">
          <w:rPr>
            <w:rStyle w:val="Hyperlink"/>
            <w:rFonts w:ascii="Cascadia Mono" w:eastAsia="Calibri" w:hAnsi="Cascadia Mono" w:cs="Cascadia Mono"/>
          </w:rPr>
          <w:t>ub.com/victorcmarinho/CRUD-MVC-PHP</w:t>
        </w:r>
      </w:hyperlink>
      <w:r w:rsidR="003553FF" w:rsidRPr="003100B5">
        <w:rPr>
          <w:rFonts w:ascii="Calibri" w:eastAsia="Calibri" w:hAnsi="Calibri" w:cs="Calibri"/>
          <w:sz w:val="22"/>
          <w:szCs w:val="22"/>
        </w:rPr>
        <w:t xml:space="preserve"> </w:t>
      </w:r>
    </w:p>
    <w:p w14:paraId="3CA4D6B9" w14:textId="77777777" w:rsidR="00F82E71" w:rsidRDefault="00F82E71" w:rsidP="00F82E71">
      <w:pPr>
        <w:widowControl/>
        <w:tabs>
          <w:tab w:val="left" w:pos="426"/>
        </w:tabs>
        <w:suppressAutoHyphens w:val="0"/>
        <w:spacing w:before="100" w:beforeAutospacing="1" w:after="100" w:afterAutospacing="1"/>
        <w:ind w:left="567"/>
        <w:jc w:val="both"/>
        <w:rPr>
          <w:rFonts w:ascii="Cascadia Mono" w:eastAsia="Times New Roman" w:hAnsi="Cascadia Mono" w:cs="Cascadia Mono"/>
          <w:lang w:eastAsia="pt-BR" w:bidi="ar-SA"/>
        </w:rPr>
      </w:pPr>
    </w:p>
    <w:p w14:paraId="77671245" w14:textId="7447D57D" w:rsidR="00F82E71" w:rsidRDefault="00F82E71" w:rsidP="00F82E71">
      <w:pPr>
        <w:widowControl/>
        <w:tabs>
          <w:tab w:val="left" w:pos="426"/>
        </w:tabs>
        <w:suppressAutoHyphens w:val="0"/>
        <w:spacing w:before="100" w:beforeAutospacing="1" w:after="100" w:afterAutospacing="1"/>
        <w:jc w:val="both"/>
        <w:rPr>
          <w:rFonts w:ascii="Cascadia Mono" w:eastAsia="Times New Roman" w:hAnsi="Cascadia Mono" w:cs="Cascadia Mono"/>
          <w:lang w:eastAsia="pt-BR" w:bidi="ar-SA"/>
        </w:rPr>
      </w:pPr>
      <w:r>
        <w:rPr>
          <w:rFonts w:ascii="Cascadia Mono" w:eastAsia="Times New Roman" w:hAnsi="Cascadia Mono" w:cs="Cascadia Mono"/>
          <w:lang w:eastAsia="pt-BR" w:bidi="ar-SA"/>
        </w:rPr>
        <w:t xml:space="preserve">PRINTS: </w:t>
      </w:r>
    </w:p>
    <w:p w14:paraId="49747EFF" w14:textId="77777777" w:rsidR="00F82E71" w:rsidRDefault="00F82E71" w:rsidP="00F82E71">
      <w:pPr>
        <w:widowControl/>
        <w:tabs>
          <w:tab w:val="left" w:pos="426"/>
        </w:tabs>
        <w:suppressAutoHyphens w:val="0"/>
        <w:spacing w:before="100" w:beforeAutospacing="1" w:after="100" w:afterAutospacing="1"/>
        <w:jc w:val="both"/>
        <w:rPr>
          <w:rFonts w:ascii="Cascadia Mono" w:eastAsia="Times New Roman" w:hAnsi="Cascadia Mono" w:cs="Cascadia Mono"/>
          <w:lang w:eastAsia="pt-BR" w:bidi="ar-SA"/>
        </w:rPr>
      </w:pPr>
      <w:r>
        <w:rPr>
          <w:rFonts w:ascii="Cascadia Mono" w:eastAsia="Times New Roman" w:hAnsi="Cascadia Mono" w:cs="Cascadia Mono"/>
          <w:noProof/>
          <w:kern w:val="0"/>
          <w:lang w:eastAsia="pt-BR" w:bidi="ar-SA"/>
        </w:rPr>
        <w:drawing>
          <wp:anchor distT="0" distB="0" distL="114300" distR="114300" simplePos="0" relativeHeight="251663872" behindDoc="0" locked="0" layoutInCell="1" allowOverlap="1" wp14:anchorId="52E34572" wp14:editId="56BECDD7">
            <wp:simplePos x="0" y="0"/>
            <wp:positionH relativeFrom="margin">
              <wp:posOffset>-156072</wp:posOffset>
            </wp:positionH>
            <wp:positionV relativeFrom="paragraph">
              <wp:posOffset>417830</wp:posOffset>
            </wp:positionV>
            <wp:extent cx="6383849" cy="3587355"/>
            <wp:effectExtent l="152400" t="152400" r="360045" b="356235"/>
            <wp:wrapSquare wrapText="bothSides"/>
            <wp:docPr id="14427474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747419" name="Imagem 1442747419"/>
                    <pic:cNvPicPr/>
                  </pic:nvPicPr>
                  <pic:blipFill>
                    <a:blip r:embed="rId28">
                      <a:extLst>
                        <a:ext uri="{28A0092B-C50C-407E-A947-70E740481C1C}">
                          <a14:useLocalDpi xmlns:a14="http://schemas.microsoft.com/office/drawing/2010/main" val="0"/>
                        </a:ext>
                      </a:extLst>
                    </a:blip>
                    <a:stretch>
                      <a:fillRect/>
                    </a:stretch>
                  </pic:blipFill>
                  <pic:spPr>
                    <a:xfrm>
                      <a:off x="0" y="0"/>
                      <a:ext cx="6383849" cy="35873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Cascadia Mono" w:eastAsia="Times New Roman" w:hAnsi="Cascadia Mono" w:cs="Cascadia Mono"/>
          <w:lang w:eastAsia="pt-BR" w:bidi="ar-SA"/>
        </w:rPr>
        <w:t>- Ambiente montado</w:t>
      </w:r>
    </w:p>
    <w:p w14:paraId="403E1B5B" w14:textId="77777777" w:rsidR="00F82E71" w:rsidRDefault="00F82E71">
      <w:pPr>
        <w:widowControl/>
        <w:suppressAutoHyphens w:val="0"/>
        <w:rPr>
          <w:rFonts w:ascii="Cascadia Mono" w:eastAsia="Times New Roman" w:hAnsi="Cascadia Mono" w:cs="Cascadia Mono"/>
          <w:lang w:eastAsia="pt-BR" w:bidi="ar-SA"/>
        </w:rPr>
      </w:pPr>
      <w:r>
        <w:rPr>
          <w:rFonts w:ascii="Cascadia Mono" w:eastAsia="Times New Roman" w:hAnsi="Cascadia Mono" w:cs="Cascadia Mono"/>
          <w:lang w:eastAsia="pt-BR" w:bidi="ar-SA"/>
        </w:rPr>
        <w:br w:type="page"/>
      </w:r>
    </w:p>
    <w:p w14:paraId="537517B9" w14:textId="6D970954" w:rsidR="00F82E71" w:rsidRDefault="00F82E71" w:rsidP="00F82E71">
      <w:pPr>
        <w:widowControl/>
        <w:tabs>
          <w:tab w:val="left" w:pos="426"/>
        </w:tabs>
        <w:suppressAutoHyphens w:val="0"/>
        <w:spacing w:before="100" w:beforeAutospacing="1" w:after="100" w:afterAutospacing="1"/>
        <w:jc w:val="both"/>
        <w:rPr>
          <w:rFonts w:ascii="Cascadia Mono" w:eastAsia="Times New Roman" w:hAnsi="Cascadia Mono" w:cs="Cascadia Mono"/>
          <w:lang w:eastAsia="pt-BR" w:bidi="ar-SA"/>
        </w:rPr>
      </w:pPr>
      <w:r>
        <w:rPr>
          <w:rFonts w:ascii="Cascadia Mono" w:eastAsia="Times New Roman" w:hAnsi="Cascadia Mono" w:cs="Cascadia Mono"/>
          <w:noProof/>
          <w:lang w:eastAsia="pt-BR" w:bidi="ar-SA"/>
        </w:rPr>
        <w:lastRenderedPageBreak/>
        <w:drawing>
          <wp:anchor distT="0" distB="0" distL="114300" distR="114300" simplePos="0" relativeHeight="251665920" behindDoc="0" locked="0" layoutInCell="1" allowOverlap="1" wp14:anchorId="16F37AF4" wp14:editId="5DA96DB3">
            <wp:simplePos x="0" y="0"/>
            <wp:positionH relativeFrom="page">
              <wp:posOffset>570120</wp:posOffset>
            </wp:positionH>
            <wp:positionV relativeFrom="paragraph">
              <wp:posOffset>338621</wp:posOffset>
            </wp:positionV>
            <wp:extent cx="6388100" cy="3578860"/>
            <wp:effectExtent l="152400" t="152400" r="355600" b="364490"/>
            <wp:wrapSquare wrapText="bothSides"/>
            <wp:docPr id="15650155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1550" name="Imagem 156501550"/>
                    <pic:cNvPicPr/>
                  </pic:nvPicPr>
                  <pic:blipFill>
                    <a:blip r:embed="rId29">
                      <a:extLst>
                        <a:ext uri="{28A0092B-C50C-407E-A947-70E740481C1C}">
                          <a14:useLocalDpi xmlns:a14="http://schemas.microsoft.com/office/drawing/2010/main" val="0"/>
                        </a:ext>
                      </a:extLst>
                    </a:blip>
                    <a:stretch>
                      <a:fillRect/>
                    </a:stretch>
                  </pic:blipFill>
                  <pic:spPr>
                    <a:xfrm>
                      <a:off x="0" y="0"/>
                      <a:ext cx="6388100" cy="35788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Cascadia Mono" w:eastAsia="Times New Roman" w:hAnsi="Cascadia Mono" w:cs="Cascadia Mono"/>
          <w:lang w:eastAsia="pt-BR" w:bidi="ar-SA"/>
        </w:rPr>
        <w:t xml:space="preserve">- </w:t>
      </w:r>
      <w:r>
        <w:rPr>
          <w:rFonts w:ascii="Cascadia Mono" w:eastAsia="Times New Roman" w:hAnsi="Cascadia Mono" w:cs="Cascadia Mono"/>
          <w:lang w:eastAsia="pt-BR" w:bidi="ar-SA"/>
        </w:rPr>
        <w:t>Funcionamento com IP público</w:t>
      </w:r>
    </w:p>
    <w:p w14:paraId="2605D428" w14:textId="7FAD209A" w:rsidR="00F82E71" w:rsidRDefault="00F82E71" w:rsidP="00F82E71">
      <w:pPr>
        <w:widowControl/>
        <w:tabs>
          <w:tab w:val="left" w:pos="426"/>
        </w:tabs>
        <w:suppressAutoHyphens w:val="0"/>
        <w:spacing w:before="100" w:beforeAutospacing="1" w:after="100" w:afterAutospacing="1"/>
        <w:jc w:val="both"/>
        <w:rPr>
          <w:rFonts w:ascii="Cascadia Mono" w:eastAsia="Times New Roman" w:hAnsi="Cascadia Mono" w:cs="Cascadia Mono"/>
          <w:lang w:eastAsia="pt-BR" w:bidi="ar-SA"/>
        </w:rPr>
      </w:pPr>
      <w:r>
        <w:rPr>
          <w:rFonts w:ascii="Cascadia Mono" w:eastAsia="Times New Roman" w:hAnsi="Cascadia Mono" w:cs="Cascadia Mono"/>
          <w:noProof/>
          <w:lang w:eastAsia="pt-BR" w:bidi="ar-SA"/>
        </w:rPr>
        <w:drawing>
          <wp:anchor distT="0" distB="0" distL="114300" distR="114300" simplePos="0" relativeHeight="251666944" behindDoc="0" locked="0" layoutInCell="1" allowOverlap="1" wp14:anchorId="45AC7A04" wp14:editId="52313E32">
            <wp:simplePos x="0" y="0"/>
            <wp:positionH relativeFrom="column">
              <wp:posOffset>-156210</wp:posOffset>
            </wp:positionH>
            <wp:positionV relativeFrom="paragraph">
              <wp:posOffset>4502785</wp:posOffset>
            </wp:positionV>
            <wp:extent cx="6384290" cy="3601720"/>
            <wp:effectExtent l="152400" t="152400" r="359410" b="360680"/>
            <wp:wrapSquare wrapText="bothSides"/>
            <wp:docPr id="168003107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31078" name="Imagem 1680031078"/>
                    <pic:cNvPicPr/>
                  </pic:nvPicPr>
                  <pic:blipFill>
                    <a:blip r:embed="rId30">
                      <a:extLst>
                        <a:ext uri="{28A0092B-C50C-407E-A947-70E740481C1C}">
                          <a14:useLocalDpi xmlns:a14="http://schemas.microsoft.com/office/drawing/2010/main" val="0"/>
                        </a:ext>
                      </a:extLst>
                    </a:blip>
                    <a:stretch>
                      <a:fillRect/>
                    </a:stretch>
                  </pic:blipFill>
                  <pic:spPr>
                    <a:xfrm>
                      <a:off x="0" y="0"/>
                      <a:ext cx="6384290" cy="36017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Cascadia Mono" w:eastAsia="Times New Roman" w:hAnsi="Cascadia Mono" w:cs="Cascadia Mono"/>
          <w:lang w:eastAsia="pt-BR" w:bidi="ar-SA"/>
        </w:rPr>
        <w:t xml:space="preserve">- </w:t>
      </w:r>
      <w:r>
        <w:rPr>
          <w:rFonts w:ascii="Cascadia Mono" w:eastAsia="Times New Roman" w:hAnsi="Cascadia Mono" w:cs="Cascadia Mono"/>
          <w:lang w:eastAsia="pt-BR" w:bidi="ar-SA"/>
        </w:rPr>
        <w:t>BD livraria</w:t>
      </w:r>
    </w:p>
    <w:p w14:paraId="4CB7FDA7" w14:textId="6C15A2E9" w:rsidR="00F82E71" w:rsidRPr="00F82E71" w:rsidRDefault="00F82E71" w:rsidP="00F82E71">
      <w:pPr>
        <w:widowControl/>
        <w:suppressAutoHyphens w:val="0"/>
        <w:rPr>
          <w:rFonts w:ascii="Cascadia Mono" w:eastAsia="Times New Roman" w:hAnsi="Cascadia Mono" w:cs="Cascadia Mono"/>
          <w:lang w:eastAsia="pt-BR" w:bidi="ar-SA"/>
        </w:rPr>
      </w:pPr>
    </w:p>
    <w:sectPr w:rsidR="00F82E71" w:rsidRPr="00F82E71" w:rsidSect="003100B5">
      <w:headerReference w:type="even" r:id="rId31"/>
      <w:headerReference w:type="default" r:id="rId32"/>
      <w:footerReference w:type="even" r:id="rId33"/>
      <w:footerReference w:type="default" r:id="rId34"/>
      <w:headerReference w:type="first" r:id="rId35"/>
      <w:footerReference w:type="first" r:id="rId36"/>
      <w:pgSz w:w="11906" w:h="16838"/>
      <w:pgMar w:top="1134" w:right="1134" w:bottom="993"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41228" w14:textId="77777777" w:rsidR="00E53A05" w:rsidRDefault="00E53A05" w:rsidP="00EE3429">
      <w:r>
        <w:separator/>
      </w:r>
    </w:p>
  </w:endnote>
  <w:endnote w:type="continuationSeparator" w:id="0">
    <w:p w14:paraId="13583D65" w14:textId="77777777" w:rsidR="00E53A05" w:rsidRDefault="00E53A05" w:rsidP="00EE3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SemiBold">
    <w:panose1 w:val="020B0609020000020004"/>
    <w:charset w:val="00"/>
    <w:family w:val="modern"/>
    <w:pitch w:val="fixed"/>
    <w:sig w:usb0="A1002AFF" w:usb1="C200F9FB" w:usb2="00040020"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charset w:val="01"/>
    <w:family w:val="auto"/>
    <w:pitch w:val="variable"/>
  </w:font>
  <w:font w:name="Lohit Devanagari">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Bold">
    <w:altName w:val="Arial"/>
    <w:charset w:val="00"/>
    <w:family w:val="swiss"/>
    <w:pitch w:val="default"/>
  </w:font>
  <w:font w:name="Cascadia Mono">
    <w:panose1 w:val="020B0609020000020004"/>
    <w:charset w:val="00"/>
    <w:family w:val="modern"/>
    <w:pitch w:val="fixed"/>
    <w:sig w:usb0="A1002AFF" w:usb1="C200F9FB" w:usb2="00040020" w:usb3="00000000" w:csb0="000001FF" w:csb1="00000000"/>
  </w:font>
  <w:font w:name="Cascadia Mono Light">
    <w:panose1 w:val="020B0609020000020004"/>
    <w:charset w:val="00"/>
    <w:family w:val="modern"/>
    <w:pitch w:val="fixed"/>
    <w:sig w:usb0="A1002AFF" w:usb1="C200F9FB" w:usb2="00040020" w:usb3="00000000" w:csb0="000001FF" w:csb1="00000000"/>
  </w:font>
  <w:font w:name="Cascadia Code">
    <w:panose1 w:val="020B0609020000020004"/>
    <w:charset w:val="00"/>
    <w:family w:val="modern"/>
    <w:pitch w:val="fixed"/>
    <w:sig w:usb0="A1002AFF" w:usb1="C200F9FB" w:usb2="00040020"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DB0CD" w14:textId="77777777" w:rsidR="00572383" w:rsidRDefault="0057238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865E8" w14:textId="77777777" w:rsidR="00572383" w:rsidRDefault="0057238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21741" w14:textId="77777777" w:rsidR="00572383" w:rsidRDefault="0057238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6113A" w14:textId="77777777" w:rsidR="00E53A05" w:rsidRDefault="00E53A05" w:rsidP="00EE3429">
      <w:r>
        <w:separator/>
      </w:r>
    </w:p>
  </w:footnote>
  <w:footnote w:type="continuationSeparator" w:id="0">
    <w:p w14:paraId="0BD465E1" w14:textId="77777777" w:rsidR="00E53A05" w:rsidRDefault="00E53A05" w:rsidP="00EE3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8FBF5" w14:textId="77777777" w:rsidR="00EE3429" w:rsidRDefault="00EE342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235BE" w14:textId="77777777" w:rsidR="00EE3429" w:rsidRDefault="00EE342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8B2BA" w14:textId="77777777" w:rsidR="00EE3429" w:rsidRDefault="00EE342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720" w:hanging="360"/>
      </w:pPr>
      <w:rPr>
        <w:rFonts w:hint="default"/>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2FC1F87"/>
    <w:multiLevelType w:val="hybridMultilevel"/>
    <w:tmpl w:val="78606068"/>
    <w:lvl w:ilvl="0" w:tplc="04160017">
      <w:start w:val="1"/>
      <w:numFmt w:val="lowerLetter"/>
      <w:lvlText w:val="%1)"/>
      <w:lvlJc w:val="left"/>
      <w:pPr>
        <w:ind w:left="720" w:hanging="360"/>
      </w:pPr>
    </w:lvl>
    <w:lvl w:ilvl="1" w:tplc="04160017">
      <w:start w:val="1"/>
      <w:numFmt w:val="lowerLetter"/>
      <w:lvlText w:val="%2)"/>
      <w:lvlJc w:val="left"/>
      <w:pPr>
        <w:ind w:left="72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33716E3"/>
    <w:multiLevelType w:val="hybridMultilevel"/>
    <w:tmpl w:val="52225B04"/>
    <w:lvl w:ilvl="0" w:tplc="04160017">
      <w:start w:val="1"/>
      <w:numFmt w:val="lowerLetter"/>
      <w:lvlText w:val="%1)"/>
      <w:lvlJc w:val="left"/>
      <w:pPr>
        <w:ind w:left="603" w:hanging="360"/>
      </w:pPr>
      <w:rPr>
        <w:rFonts w:hint="default"/>
        <w:b w:val="0"/>
        <w:bCs w:val="0"/>
        <w:i w:val="0"/>
        <w:iCs w:val="0"/>
        <w:spacing w:val="0"/>
        <w:w w:val="91"/>
        <w:sz w:val="20"/>
        <w:szCs w:val="20"/>
        <w:lang w:val="pt-PT" w:eastAsia="en-US" w:bidi="ar-SA"/>
      </w:rPr>
    </w:lvl>
    <w:lvl w:ilvl="1" w:tplc="24F8AC72">
      <w:numFmt w:val="bullet"/>
      <w:lvlText w:val="•"/>
      <w:lvlJc w:val="left"/>
      <w:pPr>
        <w:ind w:left="1386" w:hanging="201"/>
      </w:pPr>
      <w:rPr>
        <w:rFonts w:hint="default"/>
        <w:lang w:val="pt-PT" w:eastAsia="en-US" w:bidi="ar-SA"/>
      </w:rPr>
    </w:lvl>
    <w:lvl w:ilvl="2" w:tplc="FD50A15C">
      <w:numFmt w:val="bullet"/>
      <w:lvlText w:val="•"/>
      <w:lvlJc w:val="left"/>
      <w:pPr>
        <w:ind w:left="2333" w:hanging="201"/>
      </w:pPr>
      <w:rPr>
        <w:rFonts w:hint="default"/>
        <w:lang w:val="pt-PT" w:eastAsia="en-US" w:bidi="ar-SA"/>
      </w:rPr>
    </w:lvl>
    <w:lvl w:ilvl="3" w:tplc="F27C38BE">
      <w:numFmt w:val="bullet"/>
      <w:lvlText w:val="•"/>
      <w:lvlJc w:val="left"/>
      <w:pPr>
        <w:ind w:left="3279" w:hanging="201"/>
      </w:pPr>
      <w:rPr>
        <w:rFonts w:hint="default"/>
        <w:lang w:val="pt-PT" w:eastAsia="en-US" w:bidi="ar-SA"/>
      </w:rPr>
    </w:lvl>
    <w:lvl w:ilvl="4" w:tplc="351A72AC">
      <w:numFmt w:val="bullet"/>
      <w:lvlText w:val="•"/>
      <w:lvlJc w:val="left"/>
      <w:pPr>
        <w:ind w:left="4226" w:hanging="201"/>
      </w:pPr>
      <w:rPr>
        <w:rFonts w:hint="default"/>
        <w:lang w:val="pt-PT" w:eastAsia="en-US" w:bidi="ar-SA"/>
      </w:rPr>
    </w:lvl>
    <w:lvl w:ilvl="5" w:tplc="BD7A6210">
      <w:numFmt w:val="bullet"/>
      <w:lvlText w:val="•"/>
      <w:lvlJc w:val="left"/>
      <w:pPr>
        <w:ind w:left="5173" w:hanging="201"/>
      </w:pPr>
      <w:rPr>
        <w:rFonts w:hint="default"/>
        <w:lang w:val="pt-PT" w:eastAsia="en-US" w:bidi="ar-SA"/>
      </w:rPr>
    </w:lvl>
    <w:lvl w:ilvl="6" w:tplc="8472AAF0">
      <w:numFmt w:val="bullet"/>
      <w:lvlText w:val="•"/>
      <w:lvlJc w:val="left"/>
      <w:pPr>
        <w:ind w:left="6119" w:hanging="201"/>
      </w:pPr>
      <w:rPr>
        <w:rFonts w:hint="default"/>
        <w:lang w:val="pt-PT" w:eastAsia="en-US" w:bidi="ar-SA"/>
      </w:rPr>
    </w:lvl>
    <w:lvl w:ilvl="7" w:tplc="61B27E04">
      <w:numFmt w:val="bullet"/>
      <w:lvlText w:val="•"/>
      <w:lvlJc w:val="left"/>
      <w:pPr>
        <w:ind w:left="7066" w:hanging="201"/>
      </w:pPr>
      <w:rPr>
        <w:rFonts w:hint="default"/>
        <w:lang w:val="pt-PT" w:eastAsia="en-US" w:bidi="ar-SA"/>
      </w:rPr>
    </w:lvl>
    <w:lvl w:ilvl="8" w:tplc="D068BC44">
      <w:numFmt w:val="bullet"/>
      <w:lvlText w:val="•"/>
      <w:lvlJc w:val="left"/>
      <w:pPr>
        <w:ind w:left="8013" w:hanging="201"/>
      </w:pPr>
      <w:rPr>
        <w:rFonts w:hint="default"/>
        <w:lang w:val="pt-PT" w:eastAsia="en-US" w:bidi="ar-SA"/>
      </w:rPr>
    </w:lvl>
  </w:abstractNum>
  <w:abstractNum w:abstractNumId="5" w15:restartNumberingAfterBreak="0">
    <w:nsid w:val="054E3A85"/>
    <w:multiLevelType w:val="multilevel"/>
    <w:tmpl w:val="16B09F72"/>
    <w:lvl w:ilvl="0">
      <w:start w:val="1"/>
      <w:numFmt w:val="decimal"/>
      <w:lvlText w:val="%1."/>
      <w:lvlJc w:val="left"/>
      <w:pPr>
        <w:tabs>
          <w:tab w:val="num" w:pos="939"/>
        </w:tabs>
        <w:ind w:left="939" w:hanging="360"/>
      </w:pPr>
    </w:lvl>
    <w:lvl w:ilvl="1" w:tentative="1">
      <w:start w:val="1"/>
      <w:numFmt w:val="decimal"/>
      <w:lvlText w:val="%2."/>
      <w:lvlJc w:val="left"/>
      <w:pPr>
        <w:tabs>
          <w:tab w:val="num" w:pos="1659"/>
        </w:tabs>
        <w:ind w:left="1659" w:hanging="360"/>
      </w:pPr>
    </w:lvl>
    <w:lvl w:ilvl="2" w:tentative="1">
      <w:start w:val="1"/>
      <w:numFmt w:val="decimal"/>
      <w:lvlText w:val="%3."/>
      <w:lvlJc w:val="left"/>
      <w:pPr>
        <w:tabs>
          <w:tab w:val="num" w:pos="2379"/>
        </w:tabs>
        <w:ind w:left="2379" w:hanging="360"/>
      </w:pPr>
    </w:lvl>
    <w:lvl w:ilvl="3" w:tentative="1">
      <w:start w:val="1"/>
      <w:numFmt w:val="decimal"/>
      <w:lvlText w:val="%4."/>
      <w:lvlJc w:val="left"/>
      <w:pPr>
        <w:tabs>
          <w:tab w:val="num" w:pos="3099"/>
        </w:tabs>
        <w:ind w:left="3099" w:hanging="360"/>
      </w:pPr>
    </w:lvl>
    <w:lvl w:ilvl="4" w:tentative="1">
      <w:start w:val="1"/>
      <w:numFmt w:val="decimal"/>
      <w:lvlText w:val="%5."/>
      <w:lvlJc w:val="left"/>
      <w:pPr>
        <w:tabs>
          <w:tab w:val="num" w:pos="3819"/>
        </w:tabs>
        <w:ind w:left="3819" w:hanging="360"/>
      </w:pPr>
    </w:lvl>
    <w:lvl w:ilvl="5" w:tentative="1">
      <w:start w:val="1"/>
      <w:numFmt w:val="decimal"/>
      <w:lvlText w:val="%6."/>
      <w:lvlJc w:val="left"/>
      <w:pPr>
        <w:tabs>
          <w:tab w:val="num" w:pos="4539"/>
        </w:tabs>
        <w:ind w:left="4539" w:hanging="360"/>
      </w:pPr>
    </w:lvl>
    <w:lvl w:ilvl="6" w:tentative="1">
      <w:start w:val="1"/>
      <w:numFmt w:val="decimal"/>
      <w:lvlText w:val="%7."/>
      <w:lvlJc w:val="left"/>
      <w:pPr>
        <w:tabs>
          <w:tab w:val="num" w:pos="5259"/>
        </w:tabs>
        <w:ind w:left="5259" w:hanging="360"/>
      </w:pPr>
    </w:lvl>
    <w:lvl w:ilvl="7" w:tentative="1">
      <w:start w:val="1"/>
      <w:numFmt w:val="decimal"/>
      <w:lvlText w:val="%8."/>
      <w:lvlJc w:val="left"/>
      <w:pPr>
        <w:tabs>
          <w:tab w:val="num" w:pos="5979"/>
        </w:tabs>
        <w:ind w:left="5979" w:hanging="360"/>
      </w:pPr>
    </w:lvl>
    <w:lvl w:ilvl="8" w:tentative="1">
      <w:start w:val="1"/>
      <w:numFmt w:val="decimal"/>
      <w:lvlText w:val="%9."/>
      <w:lvlJc w:val="left"/>
      <w:pPr>
        <w:tabs>
          <w:tab w:val="num" w:pos="6699"/>
        </w:tabs>
        <w:ind w:left="6699" w:hanging="360"/>
      </w:pPr>
    </w:lvl>
  </w:abstractNum>
  <w:abstractNum w:abstractNumId="6" w15:restartNumberingAfterBreak="0">
    <w:nsid w:val="09CE5514"/>
    <w:multiLevelType w:val="hybridMultilevel"/>
    <w:tmpl w:val="2F04362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A4C4446"/>
    <w:multiLevelType w:val="multilevel"/>
    <w:tmpl w:val="16B0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5459B1"/>
    <w:multiLevelType w:val="hybridMultilevel"/>
    <w:tmpl w:val="3F4224F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C3C16BB"/>
    <w:multiLevelType w:val="hybridMultilevel"/>
    <w:tmpl w:val="670E24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1FBA6D76">
      <w:start w:val="1"/>
      <w:numFmt w:val="decimal"/>
      <w:lvlText w:val="%3)"/>
      <w:lvlJc w:val="left"/>
      <w:pPr>
        <w:ind w:left="2340" w:hanging="36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0E244018"/>
    <w:multiLevelType w:val="hybridMultilevel"/>
    <w:tmpl w:val="0A7C888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F393472"/>
    <w:multiLevelType w:val="hybridMultilevel"/>
    <w:tmpl w:val="A642C5C0"/>
    <w:lvl w:ilvl="0" w:tplc="9788A40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34E40B2"/>
    <w:multiLevelType w:val="hybridMultilevel"/>
    <w:tmpl w:val="FB6026C4"/>
    <w:lvl w:ilvl="0" w:tplc="91B09C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C03503A"/>
    <w:multiLevelType w:val="hybridMultilevel"/>
    <w:tmpl w:val="26387A9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03B309B"/>
    <w:multiLevelType w:val="hybridMultilevel"/>
    <w:tmpl w:val="AE4AE5C4"/>
    <w:lvl w:ilvl="0" w:tplc="B032DD1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0BD307B"/>
    <w:multiLevelType w:val="hybridMultilevel"/>
    <w:tmpl w:val="3EF6E2C0"/>
    <w:lvl w:ilvl="0" w:tplc="5C8CEE62">
      <w:start w:val="1"/>
      <w:numFmt w:val="decimal"/>
      <w:lvlText w:val="%1."/>
      <w:lvlJc w:val="left"/>
      <w:pPr>
        <w:ind w:left="714" w:hanging="356"/>
        <w:jc w:val="right"/>
      </w:pPr>
      <w:rPr>
        <w:rFonts w:ascii="Calibri" w:eastAsia="Calibri" w:hAnsi="Calibri" w:cs="Calibri" w:hint="default"/>
        <w:b w:val="0"/>
        <w:bCs w:val="0"/>
        <w:i w:val="0"/>
        <w:iCs w:val="0"/>
        <w:spacing w:val="0"/>
        <w:w w:val="100"/>
        <w:sz w:val="22"/>
        <w:szCs w:val="22"/>
        <w:lang w:val="pt-PT" w:eastAsia="en-US" w:bidi="ar-SA"/>
      </w:rPr>
    </w:lvl>
    <w:lvl w:ilvl="1" w:tplc="BB94D020">
      <w:start w:val="1"/>
      <w:numFmt w:val="lowerLetter"/>
      <w:lvlText w:val="%2)"/>
      <w:lvlJc w:val="left"/>
      <w:pPr>
        <w:ind w:left="722" w:hanging="360"/>
      </w:pPr>
      <w:rPr>
        <w:rFonts w:ascii="Calibri" w:eastAsia="Calibri" w:hAnsi="Calibri" w:cs="Calibri" w:hint="default"/>
        <w:b w:val="0"/>
        <w:bCs w:val="0"/>
        <w:i w:val="0"/>
        <w:iCs w:val="0"/>
        <w:spacing w:val="-1"/>
        <w:w w:val="100"/>
        <w:sz w:val="22"/>
        <w:szCs w:val="22"/>
        <w:lang w:val="pt-PT" w:eastAsia="en-US" w:bidi="ar-SA"/>
      </w:rPr>
    </w:lvl>
    <w:lvl w:ilvl="2" w:tplc="05468E8C">
      <w:numFmt w:val="bullet"/>
      <w:lvlText w:val="•"/>
      <w:lvlJc w:val="left"/>
      <w:pPr>
        <w:ind w:left="2305" w:hanging="360"/>
      </w:pPr>
      <w:rPr>
        <w:rFonts w:hint="default"/>
        <w:lang w:val="pt-PT" w:eastAsia="en-US" w:bidi="ar-SA"/>
      </w:rPr>
    </w:lvl>
    <w:lvl w:ilvl="3" w:tplc="3D3CA7C8">
      <w:numFmt w:val="bullet"/>
      <w:lvlText w:val="•"/>
      <w:lvlJc w:val="left"/>
      <w:pPr>
        <w:ind w:left="3098" w:hanging="360"/>
      </w:pPr>
      <w:rPr>
        <w:rFonts w:hint="default"/>
        <w:lang w:val="pt-PT" w:eastAsia="en-US" w:bidi="ar-SA"/>
      </w:rPr>
    </w:lvl>
    <w:lvl w:ilvl="4" w:tplc="50AC2B18">
      <w:numFmt w:val="bullet"/>
      <w:lvlText w:val="•"/>
      <w:lvlJc w:val="left"/>
      <w:pPr>
        <w:ind w:left="3890" w:hanging="360"/>
      </w:pPr>
      <w:rPr>
        <w:rFonts w:hint="default"/>
        <w:lang w:val="pt-PT" w:eastAsia="en-US" w:bidi="ar-SA"/>
      </w:rPr>
    </w:lvl>
    <w:lvl w:ilvl="5" w:tplc="AB543F6C">
      <w:numFmt w:val="bullet"/>
      <w:lvlText w:val="•"/>
      <w:lvlJc w:val="left"/>
      <w:pPr>
        <w:ind w:left="4683" w:hanging="360"/>
      </w:pPr>
      <w:rPr>
        <w:rFonts w:hint="default"/>
        <w:lang w:val="pt-PT" w:eastAsia="en-US" w:bidi="ar-SA"/>
      </w:rPr>
    </w:lvl>
    <w:lvl w:ilvl="6" w:tplc="927AC730">
      <w:numFmt w:val="bullet"/>
      <w:lvlText w:val="•"/>
      <w:lvlJc w:val="left"/>
      <w:pPr>
        <w:ind w:left="5476" w:hanging="360"/>
      </w:pPr>
      <w:rPr>
        <w:rFonts w:hint="default"/>
        <w:lang w:val="pt-PT" w:eastAsia="en-US" w:bidi="ar-SA"/>
      </w:rPr>
    </w:lvl>
    <w:lvl w:ilvl="7" w:tplc="12D82C00">
      <w:numFmt w:val="bullet"/>
      <w:lvlText w:val="•"/>
      <w:lvlJc w:val="left"/>
      <w:pPr>
        <w:ind w:left="6269" w:hanging="360"/>
      </w:pPr>
      <w:rPr>
        <w:rFonts w:hint="default"/>
        <w:lang w:val="pt-PT" w:eastAsia="en-US" w:bidi="ar-SA"/>
      </w:rPr>
    </w:lvl>
    <w:lvl w:ilvl="8" w:tplc="55E23DD8">
      <w:numFmt w:val="bullet"/>
      <w:lvlText w:val="•"/>
      <w:lvlJc w:val="left"/>
      <w:pPr>
        <w:ind w:left="7061" w:hanging="360"/>
      </w:pPr>
      <w:rPr>
        <w:rFonts w:hint="default"/>
        <w:lang w:val="pt-PT" w:eastAsia="en-US" w:bidi="ar-SA"/>
      </w:rPr>
    </w:lvl>
  </w:abstractNum>
  <w:abstractNum w:abstractNumId="16" w15:restartNumberingAfterBreak="0">
    <w:nsid w:val="28766EDD"/>
    <w:multiLevelType w:val="multilevel"/>
    <w:tmpl w:val="FC20E83E"/>
    <w:lvl w:ilvl="0">
      <w:start w:val="1"/>
      <w:numFmt w:val="decimal"/>
      <w:lvlText w:val="%1."/>
      <w:lvlJc w:val="left"/>
      <w:pPr>
        <w:tabs>
          <w:tab w:val="num" w:pos="720"/>
        </w:tabs>
        <w:ind w:left="720" w:hanging="360"/>
      </w:pPr>
    </w:lvl>
    <w:lvl w:ilvl="1">
      <w:start w:val="1"/>
      <w:numFmt w:val="lowerLetter"/>
      <w:lvlText w:val="%2)"/>
      <w:lvlJc w:val="left"/>
      <w:pPr>
        <w:ind w:left="644" w:hanging="360"/>
      </w:pPr>
      <w:rPr>
        <w:rFonts w:ascii="Cascadia Mono SemiBold" w:hAnsi="Cascadia Mono SemiBold" w:cs="Cascadia Mono SemiBold" w:hint="default"/>
        <w:b w:val="0"/>
        <w:bCs w:val="0"/>
      </w:r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FA4DAA"/>
    <w:multiLevelType w:val="hybridMultilevel"/>
    <w:tmpl w:val="6D0C02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E053011"/>
    <w:multiLevelType w:val="hybridMultilevel"/>
    <w:tmpl w:val="5AB4188E"/>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A8F50F2"/>
    <w:multiLevelType w:val="hybridMultilevel"/>
    <w:tmpl w:val="33D83CE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15:restartNumberingAfterBreak="0">
    <w:nsid w:val="3ABF6E8C"/>
    <w:multiLevelType w:val="multilevel"/>
    <w:tmpl w:val="16B0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202E8F"/>
    <w:multiLevelType w:val="hybridMultilevel"/>
    <w:tmpl w:val="CECC03F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6073D41"/>
    <w:multiLevelType w:val="hybridMultilevel"/>
    <w:tmpl w:val="7BFC10E4"/>
    <w:lvl w:ilvl="0" w:tplc="04160017">
      <w:start w:val="1"/>
      <w:numFmt w:val="lowerLetter"/>
      <w:lvlText w:val="%1)"/>
      <w:lvlJc w:val="left"/>
      <w:pPr>
        <w:ind w:left="720" w:hanging="360"/>
      </w:pPr>
    </w:lvl>
    <w:lvl w:ilvl="1" w:tplc="0416001B">
      <w:start w:val="1"/>
      <w:numFmt w:val="low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A4F0C01"/>
    <w:multiLevelType w:val="multilevel"/>
    <w:tmpl w:val="5E042E8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val="0"/>
        <w:bCs w:val="0"/>
      </w:r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D31F03"/>
    <w:multiLevelType w:val="hybridMultilevel"/>
    <w:tmpl w:val="22C09CD2"/>
    <w:lvl w:ilvl="0" w:tplc="04160017">
      <w:start w:val="1"/>
      <w:numFmt w:val="lowerLetter"/>
      <w:lvlText w:val="%1)"/>
      <w:lvlJc w:val="left"/>
      <w:pPr>
        <w:ind w:left="720" w:hanging="360"/>
      </w:pPr>
    </w:lvl>
    <w:lvl w:ilvl="1" w:tplc="B032DD1E">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C6B68FD"/>
    <w:multiLevelType w:val="hybridMultilevel"/>
    <w:tmpl w:val="E3FAA50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CD01D22"/>
    <w:multiLevelType w:val="multilevel"/>
    <w:tmpl w:val="5E042E80"/>
    <w:lvl w:ilvl="0">
      <w:start w:val="1"/>
      <w:numFmt w:val="decimal"/>
      <w:lvlText w:val="%1."/>
      <w:lvlJc w:val="left"/>
      <w:pPr>
        <w:tabs>
          <w:tab w:val="num" w:pos="502"/>
        </w:tabs>
        <w:ind w:left="502" w:hanging="360"/>
      </w:pPr>
    </w:lvl>
    <w:lvl w:ilvl="1">
      <w:start w:val="1"/>
      <w:numFmt w:val="lowerLetter"/>
      <w:lvlText w:val="%2)"/>
      <w:lvlJc w:val="left"/>
      <w:pPr>
        <w:ind w:left="1222" w:hanging="360"/>
      </w:pPr>
      <w:rPr>
        <w:rFonts w:hint="default"/>
        <w:b w:val="0"/>
        <w:bCs w:val="0"/>
      </w:rPr>
    </w:lvl>
    <w:lvl w:ilvl="2">
      <w:start w:val="1"/>
      <w:numFmt w:val="lowerLetter"/>
      <w:lvlText w:val="%3."/>
      <w:lvlJc w:val="left"/>
      <w:pPr>
        <w:ind w:left="1942" w:hanging="360"/>
      </w:pPr>
      <w:rPr>
        <w:rFonts w:hint="default"/>
      </w:rPr>
    </w:lvl>
    <w:lvl w:ilvl="3">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7" w15:restartNumberingAfterBreak="0">
    <w:nsid w:val="4F151F93"/>
    <w:multiLevelType w:val="multilevel"/>
    <w:tmpl w:val="16B09F7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167A62"/>
    <w:multiLevelType w:val="hybridMultilevel"/>
    <w:tmpl w:val="85A0C6A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15:restartNumberingAfterBreak="0">
    <w:nsid w:val="62B63B45"/>
    <w:multiLevelType w:val="hybridMultilevel"/>
    <w:tmpl w:val="E638AC6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3DF2AAA"/>
    <w:multiLevelType w:val="hybridMultilevel"/>
    <w:tmpl w:val="06A8DB32"/>
    <w:lvl w:ilvl="0" w:tplc="B87E3614">
      <w:start w:val="1"/>
      <w:numFmt w:val="decimal"/>
      <w:lvlText w:val="%1."/>
      <w:lvlJc w:val="left"/>
      <w:pPr>
        <w:ind w:left="444" w:hanging="201"/>
      </w:pPr>
      <w:rPr>
        <w:rFonts w:ascii="Times New Roman" w:eastAsia="Times New Roman" w:hAnsi="Times New Roman" w:cs="Times New Roman" w:hint="default"/>
        <w:b w:val="0"/>
        <w:bCs w:val="0"/>
        <w:i w:val="0"/>
        <w:iCs w:val="0"/>
        <w:spacing w:val="0"/>
        <w:w w:val="91"/>
        <w:sz w:val="20"/>
        <w:szCs w:val="20"/>
        <w:lang w:val="pt-PT" w:eastAsia="en-US" w:bidi="ar-SA"/>
      </w:rPr>
    </w:lvl>
    <w:lvl w:ilvl="1" w:tplc="24F8AC72">
      <w:numFmt w:val="bullet"/>
      <w:lvlText w:val="•"/>
      <w:lvlJc w:val="left"/>
      <w:pPr>
        <w:ind w:left="1386" w:hanging="201"/>
      </w:pPr>
      <w:rPr>
        <w:rFonts w:hint="default"/>
        <w:lang w:val="pt-PT" w:eastAsia="en-US" w:bidi="ar-SA"/>
      </w:rPr>
    </w:lvl>
    <w:lvl w:ilvl="2" w:tplc="FD50A15C">
      <w:numFmt w:val="bullet"/>
      <w:lvlText w:val="•"/>
      <w:lvlJc w:val="left"/>
      <w:pPr>
        <w:ind w:left="2333" w:hanging="201"/>
      </w:pPr>
      <w:rPr>
        <w:rFonts w:hint="default"/>
        <w:lang w:val="pt-PT" w:eastAsia="en-US" w:bidi="ar-SA"/>
      </w:rPr>
    </w:lvl>
    <w:lvl w:ilvl="3" w:tplc="F27C38BE">
      <w:numFmt w:val="bullet"/>
      <w:lvlText w:val="•"/>
      <w:lvlJc w:val="left"/>
      <w:pPr>
        <w:ind w:left="3279" w:hanging="201"/>
      </w:pPr>
      <w:rPr>
        <w:rFonts w:hint="default"/>
        <w:lang w:val="pt-PT" w:eastAsia="en-US" w:bidi="ar-SA"/>
      </w:rPr>
    </w:lvl>
    <w:lvl w:ilvl="4" w:tplc="351A72AC">
      <w:numFmt w:val="bullet"/>
      <w:lvlText w:val="•"/>
      <w:lvlJc w:val="left"/>
      <w:pPr>
        <w:ind w:left="4226" w:hanging="201"/>
      </w:pPr>
      <w:rPr>
        <w:rFonts w:hint="default"/>
        <w:lang w:val="pt-PT" w:eastAsia="en-US" w:bidi="ar-SA"/>
      </w:rPr>
    </w:lvl>
    <w:lvl w:ilvl="5" w:tplc="BD7A6210">
      <w:numFmt w:val="bullet"/>
      <w:lvlText w:val="•"/>
      <w:lvlJc w:val="left"/>
      <w:pPr>
        <w:ind w:left="5173" w:hanging="201"/>
      </w:pPr>
      <w:rPr>
        <w:rFonts w:hint="default"/>
        <w:lang w:val="pt-PT" w:eastAsia="en-US" w:bidi="ar-SA"/>
      </w:rPr>
    </w:lvl>
    <w:lvl w:ilvl="6" w:tplc="8472AAF0">
      <w:numFmt w:val="bullet"/>
      <w:lvlText w:val="•"/>
      <w:lvlJc w:val="left"/>
      <w:pPr>
        <w:ind w:left="6119" w:hanging="201"/>
      </w:pPr>
      <w:rPr>
        <w:rFonts w:hint="default"/>
        <w:lang w:val="pt-PT" w:eastAsia="en-US" w:bidi="ar-SA"/>
      </w:rPr>
    </w:lvl>
    <w:lvl w:ilvl="7" w:tplc="61B27E04">
      <w:numFmt w:val="bullet"/>
      <w:lvlText w:val="•"/>
      <w:lvlJc w:val="left"/>
      <w:pPr>
        <w:ind w:left="7066" w:hanging="201"/>
      </w:pPr>
      <w:rPr>
        <w:rFonts w:hint="default"/>
        <w:lang w:val="pt-PT" w:eastAsia="en-US" w:bidi="ar-SA"/>
      </w:rPr>
    </w:lvl>
    <w:lvl w:ilvl="8" w:tplc="D068BC44">
      <w:numFmt w:val="bullet"/>
      <w:lvlText w:val="•"/>
      <w:lvlJc w:val="left"/>
      <w:pPr>
        <w:ind w:left="8013" w:hanging="201"/>
      </w:pPr>
      <w:rPr>
        <w:rFonts w:hint="default"/>
        <w:lang w:val="pt-PT" w:eastAsia="en-US" w:bidi="ar-SA"/>
      </w:rPr>
    </w:lvl>
  </w:abstractNum>
  <w:abstractNum w:abstractNumId="31" w15:restartNumberingAfterBreak="0">
    <w:nsid w:val="663836BD"/>
    <w:multiLevelType w:val="multilevel"/>
    <w:tmpl w:val="AEC2D174"/>
    <w:lvl w:ilvl="0">
      <w:start w:val="1"/>
      <w:numFmt w:val="decimal"/>
      <w:lvlText w:val="%1."/>
      <w:lvlJc w:val="left"/>
      <w:pPr>
        <w:tabs>
          <w:tab w:val="num" w:pos="720"/>
        </w:tabs>
        <w:ind w:left="720" w:hanging="360"/>
      </w:pPr>
    </w:lvl>
    <w:lvl w:ilvl="1">
      <w:start w:val="1"/>
      <w:numFmt w:val="lowerLetter"/>
      <w:lvlText w:val="%2)"/>
      <w:lvlJc w:val="left"/>
      <w:pPr>
        <w:ind w:left="928" w:hanging="360"/>
      </w:pPr>
      <w:rPr>
        <w:rFonts w:ascii="Cascadia Mono SemiBold" w:hAnsi="Cascadia Mono SemiBold" w:cs="Cascadia Mono SemiBold" w:hint="default"/>
        <w:b w:val="0"/>
        <w:bCs w:val="0"/>
      </w:rPr>
    </w:lvl>
    <w:lvl w:ilvl="2">
      <w:start w:val="1"/>
      <w:numFmt w:val="lowerLetter"/>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2E0DCE"/>
    <w:multiLevelType w:val="hybridMultilevel"/>
    <w:tmpl w:val="7258126C"/>
    <w:lvl w:ilvl="0" w:tplc="04160017">
      <w:start w:val="1"/>
      <w:numFmt w:val="lowerLetter"/>
      <w:lvlText w:val="%1)"/>
      <w:lvlJc w:val="left"/>
      <w:pPr>
        <w:ind w:left="720" w:hanging="360"/>
      </w:pPr>
    </w:lvl>
    <w:lvl w:ilvl="1" w:tplc="04160019">
      <w:start w:val="1"/>
      <w:numFmt w:val="lowerLetter"/>
      <w:lvlText w:val="%2."/>
      <w:lvlJc w:val="left"/>
      <w:pPr>
        <w:ind w:left="1635" w:hanging="360"/>
      </w:pPr>
    </w:lvl>
    <w:lvl w:ilvl="2" w:tplc="1FBA6D76">
      <w:start w:val="1"/>
      <w:numFmt w:val="decimal"/>
      <w:lvlText w:val="%3)"/>
      <w:lvlJc w:val="left"/>
      <w:pPr>
        <w:ind w:left="2340" w:hanging="36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8C45434"/>
    <w:multiLevelType w:val="hybridMultilevel"/>
    <w:tmpl w:val="4634C080"/>
    <w:lvl w:ilvl="0" w:tplc="04160017">
      <w:start w:val="1"/>
      <w:numFmt w:val="lowerLetter"/>
      <w:lvlText w:val="%1)"/>
      <w:lvlJc w:val="left"/>
      <w:pPr>
        <w:ind w:left="720" w:hanging="360"/>
      </w:pPr>
    </w:lvl>
    <w:lvl w:ilvl="1" w:tplc="04160017">
      <w:start w:val="1"/>
      <w:numFmt w:val="lowerLetter"/>
      <w:lvlText w:val="%2)"/>
      <w:lvlJc w:val="left"/>
      <w:pPr>
        <w:ind w:left="72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DDF27F6"/>
    <w:multiLevelType w:val="hybridMultilevel"/>
    <w:tmpl w:val="D15C7376"/>
    <w:lvl w:ilvl="0" w:tplc="10E2234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737091769">
    <w:abstractNumId w:val="1"/>
  </w:num>
  <w:num w:numId="2" w16cid:durableId="634991913">
    <w:abstractNumId w:val="2"/>
  </w:num>
  <w:num w:numId="3" w16cid:durableId="902719279">
    <w:abstractNumId w:val="24"/>
  </w:num>
  <w:num w:numId="4" w16cid:durableId="2028477923">
    <w:abstractNumId w:val="25"/>
  </w:num>
  <w:num w:numId="5" w16cid:durableId="151215082">
    <w:abstractNumId w:val="29"/>
  </w:num>
  <w:num w:numId="6" w16cid:durableId="1784112854">
    <w:abstractNumId w:val="11"/>
  </w:num>
  <w:num w:numId="7" w16cid:durableId="443577875">
    <w:abstractNumId w:val="21"/>
  </w:num>
  <w:num w:numId="8" w16cid:durableId="1286354962">
    <w:abstractNumId w:val="3"/>
  </w:num>
  <w:num w:numId="9" w16cid:durableId="38748172">
    <w:abstractNumId w:val="33"/>
  </w:num>
  <w:num w:numId="10" w16cid:durableId="704871149">
    <w:abstractNumId w:val="18"/>
  </w:num>
  <w:num w:numId="11" w16cid:durableId="1339769976">
    <w:abstractNumId w:val="8"/>
  </w:num>
  <w:num w:numId="12" w16cid:durableId="1218275696">
    <w:abstractNumId w:val="13"/>
  </w:num>
  <w:num w:numId="13" w16cid:durableId="674066467">
    <w:abstractNumId w:val="32"/>
  </w:num>
  <w:num w:numId="14" w16cid:durableId="267928373">
    <w:abstractNumId w:val="9"/>
  </w:num>
  <w:num w:numId="15" w16cid:durableId="529998356">
    <w:abstractNumId w:val="22"/>
  </w:num>
  <w:num w:numId="16" w16cid:durableId="837768699">
    <w:abstractNumId w:val="19"/>
  </w:num>
  <w:num w:numId="17" w16cid:durableId="506410552">
    <w:abstractNumId w:val="0"/>
  </w:num>
  <w:num w:numId="18" w16cid:durableId="1999183660">
    <w:abstractNumId w:val="17"/>
  </w:num>
  <w:num w:numId="19" w16cid:durableId="994190881">
    <w:abstractNumId w:val="10"/>
  </w:num>
  <w:num w:numId="20" w16cid:durableId="168445807">
    <w:abstractNumId w:val="14"/>
  </w:num>
  <w:num w:numId="21" w16cid:durableId="304117468">
    <w:abstractNumId w:val="6"/>
  </w:num>
  <w:num w:numId="22" w16cid:durableId="1132670010">
    <w:abstractNumId w:val="12"/>
  </w:num>
  <w:num w:numId="23" w16cid:durableId="1762680024">
    <w:abstractNumId w:val="34"/>
  </w:num>
  <w:num w:numId="24" w16cid:durableId="508984652">
    <w:abstractNumId w:val="28"/>
  </w:num>
  <w:num w:numId="25" w16cid:durableId="474612806">
    <w:abstractNumId w:val="27"/>
  </w:num>
  <w:num w:numId="26" w16cid:durableId="431121816">
    <w:abstractNumId w:val="26"/>
  </w:num>
  <w:num w:numId="27" w16cid:durableId="361127837">
    <w:abstractNumId w:val="30"/>
  </w:num>
  <w:num w:numId="28" w16cid:durableId="518004748">
    <w:abstractNumId w:val="4"/>
  </w:num>
  <w:num w:numId="29" w16cid:durableId="271715435">
    <w:abstractNumId w:val="23"/>
  </w:num>
  <w:num w:numId="30" w16cid:durableId="679087808">
    <w:abstractNumId w:val="7"/>
  </w:num>
  <w:num w:numId="31" w16cid:durableId="343017325">
    <w:abstractNumId w:val="15"/>
  </w:num>
  <w:num w:numId="32" w16cid:durableId="1506046932">
    <w:abstractNumId w:val="16"/>
  </w:num>
  <w:num w:numId="33" w16cid:durableId="1034962142">
    <w:abstractNumId w:val="20"/>
  </w:num>
  <w:num w:numId="34" w16cid:durableId="766197838">
    <w:abstractNumId w:val="31"/>
  </w:num>
  <w:num w:numId="35" w16cid:durableId="135063895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EB"/>
    <w:rsid w:val="00010E6B"/>
    <w:rsid w:val="000435A6"/>
    <w:rsid w:val="00050F3B"/>
    <w:rsid w:val="00061965"/>
    <w:rsid w:val="000678FD"/>
    <w:rsid w:val="0007551E"/>
    <w:rsid w:val="00087BDE"/>
    <w:rsid w:val="000A08C0"/>
    <w:rsid w:val="000A4143"/>
    <w:rsid w:val="000B660C"/>
    <w:rsid w:val="000C76C9"/>
    <w:rsid w:val="000D5A1F"/>
    <w:rsid w:val="000D65F0"/>
    <w:rsid w:val="000D6F4E"/>
    <w:rsid w:val="000E40AA"/>
    <w:rsid w:val="001307AC"/>
    <w:rsid w:val="001477E0"/>
    <w:rsid w:val="00154FDA"/>
    <w:rsid w:val="00157E8F"/>
    <w:rsid w:val="00182C8F"/>
    <w:rsid w:val="00197171"/>
    <w:rsid w:val="001A4CFE"/>
    <w:rsid w:val="001D0E54"/>
    <w:rsid w:val="001D2D2C"/>
    <w:rsid w:val="001F218F"/>
    <w:rsid w:val="00215871"/>
    <w:rsid w:val="00226BEB"/>
    <w:rsid w:val="00231894"/>
    <w:rsid w:val="00236DDF"/>
    <w:rsid w:val="00266302"/>
    <w:rsid w:val="0026769C"/>
    <w:rsid w:val="00283ABB"/>
    <w:rsid w:val="00285BC6"/>
    <w:rsid w:val="0029654A"/>
    <w:rsid w:val="002B103D"/>
    <w:rsid w:val="002B429D"/>
    <w:rsid w:val="002C3EC4"/>
    <w:rsid w:val="002C4BD4"/>
    <w:rsid w:val="002F4112"/>
    <w:rsid w:val="003100B5"/>
    <w:rsid w:val="00350EB8"/>
    <w:rsid w:val="003553FF"/>
    <w:rsid w:val="00382473"/>
    <w:rsid w:val="003B05B5"/>
    <w:rsid w:val="003B0AAE"/>
    <w:rsid w:val="003C0207"/>
    <w:rsid w:val="003C4731"/>
    <w:rsid w:val="003D69EF"/>
    <w:rsid w:val="003D7F34"/>
    <w:rsid w:val="003F58A9"/>
    <w:rsid w:val="004424EB"/>
    <w:rsid w:val="004637D7"/>
    <w:rsid w:val="004D54E7"/>
    <w:rsid w:val="00503DEB"/>
    <w:rsid w:val="00511720"/>
    <w:rsid w:val="00553B22"/>
    <w:rsid w:val="00555005"/>
    <w:rsid w:val="00572383"/>
    <w:rsid w:val="00575C22"/>
    <w:rsid w:val="00577314"/>
    <w:rsid w:val="00586646"/>
    <w:rsid w:val="005A17FF"/>
    <w:rsid w:val="005E0258"/>
    <w:rsid w:val="00600333"/>
    <w:rsid w:val="00607B2D"/>
    <w:rsid w:val="00621778"/>
    <w:rsid w:val="006237AA"/>
    <w:rsid w:val="006343BC"/>
    <w:rsid w:val="0064273F"/>
    <w:rsid w:val="0064397C"/>
    <w:rsid w:val="00656A42"/>
    <w:rsid w:val="00657E43"/>
    <w:rsid w:val="006704BC"/>
    <w:rsid w:val="006A0CE1"/>
    <w:rsid w:val="006C690B"/>
    <w:rsid w:val="006D328A"/>
    <w:rsid w:val="006D7453"/>
    <w:rsid w:val="006F2B43"/>
    <w:rsid w:val="00725976"/>
    <w:rsid w:val="007373F9"/>
    <w:rsid w:val="00751085"/>
    <w:rsid w:val="00755061"/>
    <w:rsid w:val="00797E95"/>
    <w:rsid w:val="007A2B7A"/>
    <w:rsid w:val="007C0564"/>
    <w:rsid w:val="007D0205"/>
    <w:rsid w:val="007E103F"/>
    <w:rsid w:val="00811859"/>
    <w:rsid w:val="00817203"/>
    <w:rsid w:val="008651A9"/>
    <w:rsid w:val="008702C9"/>
    <w:rsid w:val="0089636D"/>
    <w:rsid w:val="008C74CF"/>
    <w:rsid w:val="008D003A"/>
    <w:rsid w:val="008D688F"/>
    <w:rsid w:val="008F1E24"/>
    <w:rsid w:val="00906CAF"/>
    <w:rsid w:val="00907ED9"/>
    <w:rsid w:val="00911C83"/>
    <w:rsid w:val="00913952"/>
    <w:rsid w:val="009336D1"/>
    <w:rsid w:val="00936420"/>
    <w:rsid w:val="00952D7F"/>
    <w:rsid w:val="009539EE"/>
    <w:rsid w:val="00961B79"/>
    <w:rsid w:val="00962E49"/>
    <w:rsid w:val="00974FB5"/>
    <w:rsid w:val="0098216F"/>
    <w:rsid w:val="00996F2F"/>
    <w:rsid w:val="009C3E59"/>
    <w:rsid w:val="009F2AFF"/>
    <w:rsid w:val="00A102C3"/>
    <w:rsid w:val="00A36BB6"/>
    <w:rsid w:val="00A61D8D"/>
    <w:rsid w:val="00A7109B"/>
    <w:rsid w:val="00A96566"/>
    <w:rsid w:val="00AB1C22"/>
    <w:rsid w:val="00AD2C79"/>
    <w:rsid w:val="00AE36F6"/>
    <w:rsid w:val="00B30A0E"/>
    <w:rsid w:val="00B45651"/>
    <w:rsid w:val="00B8445F"/>
    <w:rsid w:val="00BA65AE"/>
    <w:rsid w:val="00BA69FA"/>
    <w:rsid w:val="00BA6B46"/>
    <w:rsid w:val="00C316EF"/>
    <w:rsid w:val="00C378D3"/>
    <w:rsid w:val="00C53658"/>
    <w:rsid w:val="00C6403A"/>
    <w:rsid w:val="00C75EE0"/>
    <w:rsid w:val="00C87D8B"/>
    <w:rsid w:val="00C91C27"/>
    <w:rsid w:val="00CA1CA8"/>
    <w:rsid w:val="00CC32D5"/>
    <w:rsid w:val="00CC6D1A"/>
    <w:rsid w:val="00D3765E"/>
    <w:rsid w:val="00D4064C"/>
    <w:rsid w:val="00DD22CD"/>
    <w:rsid w:val="00DD33E3"/>
    <w:rsid w:val="00E03888"/>
    <w:rsid w:val="00E1035A"/>
    <w:rsid w:val="00E2790B"/>
    <w:rsid w:val="00E53A05"/>
    <w:rsid w:val="00E67D58"/>
    <w:rsid w:val="00E7532B"/>
    <w:rsid w:val="00E85250"/>
    <w:rsid w:val="00E9315A"/>
    <w:rsid w:val="00E96196"/>
    <w:rsid w:val="00EA0A94"/>
    <w:rsid w:val="00EA18D1"/>
    <w:rsid w:val="00EA44E0"/>
    <w:rsid w:val="00EE3429"/>
    <w:rsid w:val="00EE6840"/>
    <w:rsid w:val="00F25223"/>
    <w:rsid w:val="00F41D9F"/>
    <w:rsid w:val="00F72D1C"/>
    <w:rsid w:val="00F824EE"/>
    <w:rsid w:val="00F82E71"/>
    <w:rsid w:val="00F84749"/>
    <w:rsid w:val="00F86D1E"/>
    <w:rsid w:val="00F935E1"/>
    <w:rsid w:val="00FA618C"/>
    <w:rsid w:val="00FB0613"/>
    <w:rsid w:val="00FD1F0B"/>
    <w:rsid w:val="00FE10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AF6936F"/>
  <w15:chartTrackingRefBased/>
  <w15:docId w15:val="{09718E59-F045-4BC5-92FE-718234F1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cs="Mangal"/>
      <w:kern w:val="2"/>
      <w:sz w:val="24"/>
      <w:szCs w:val="24"/>
      <w:lang w:eastAsia="zh-CN" w:bidi="hi-IN"/>
    </w:rPr>
  </w:style>
  <w:style w:type="paragraph" w:styleId="Ttulo1">
    <w:name w:val="heading 1"/>
    <w:basedOn w:val="Normal"/>
    <w:link w:val="Ttulo1Char"/>
    <w:uiPriority w:val="9"/>
    <w:qFormat/>
    <w:rsid w:val="00817203"/>
    <w:pPr>
      <w:suppressAutoHyphens w:val="0"/>
      <w:autoSpaceDE w:val="0"/>
      <w:autoSpaceDN w:val="0"/>
      <w:ind w:left="117"/>
      <w:outlineLvl w:val="0"/>
    </w:pPr>
    <w:rPr>
      <w:rFonts w:eastAsia="Times New Roman" w:cs="Times New Roman"/>
      <w:b/>
      <w:bCs/>
      <w:kern w:val="0"/>
      <w:sz w:val="20"/>
      <w:szCs w:val="20"/>
      <w:lang w:val="pt-PT" w:eastAsia="en-US"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0">
    <w:name w:val="WW8Num2z0"/>
    <w:rPr>
      <w:rFonts w:hint="default"/>
    </w:rPr>
  </w:style>
  <w:style w:type="character" w:customStyle="1" w:styleId="WW8Num3z0">
    <w:name w:val="WW8Num3z0"/>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3z3">
    <w:name w:val="WW8Num3z3"/>
    <w:rPr>
      <w:rFonts w:ascii="Symbol" w:hAnsi="Symbol" w:cs="Symbol" w:hint="default"/>
    </w:rPr>
  </w:style>
  <w:style w:type="character" w:customStyle="1" w:styleId="WW8Num1z0">
    <w:name w:val="WW8Num1z0"/>
    <w:rPr>
      <w:rFonts w:hint="default"/>
    </w:rPr>
  </w:style>
  <w:style w:type="character" w:customStyle="1" w:styleId="WW8Num4z0">
    <w:name w:val="WW8Num4z0"/>
    <w:rPr>
      <w:rFonts w:ascii="Symbol" w:hAnsi="Symbol" w:cs="Symbol" w:hint="default"/>
      <w:sz w:val="20"/>
    </w:rPr>
  </w:style>
  <w:style w:type="character" w:customStyle="1" w:styleId="WW8Num5z0">
    <w:name w:val="WW8Num5z0"/>
    <w:rPr>
      <w:rFonts w:ascii="Symbol" w:hAnsi="Symbol" w:cs="Symbol" w:hint="default"/>
      <w:sz w:val="20"/>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3">
    <w:name w:val="WW8Num7z3"/>
    <w:rPr>
      <w:rFonts w:ascii="Symbol" w:hAnsi="Symbol" w:cs="Symbol"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sz w:val="20"/>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eastAsia="SimSun" w:cs="Mangal" w:hint="default"/>
      <w:sz w:val="24"/>
    </w:rPr>
  </w:style>
  <w:style w:type="character" w:customStyle="1" w:styleId="WW8Num13z0">
    <w:name w:val="WW8Num13z0"/>
    <w:rPr>
      <w:rFonts w:ascii="Symbol" w:hAnsi="Symbol" w:cs="Symbol" w:hint="default"/>
      <w:sz w:val="20"/>
    </w:rPr>
  </w:style>
  <w:style w:type="character" w:customStyle="1" w:styleId="WW8Num14z0">
    <w:name w:val="WW8Num14z0"/>
    <w:rPr>
      <w:rFonts w:ascii="Symbol" w:hAnsi="Symbol" w:cs="Symbol" w:hint="default"/>
      <w:sz w:val="20"/>
    </w:rPr>
  </w:style>
  <w:style w:type="character" w:customStyle="1" w:styleId="WW8Num15z0">
    <w:name w:val="WW8Num15z0"/>
    <w:rPr>
      <w:rFonts w:ascii="Symbol" w:hAnsi="Symbol" w:cs="Symbol" w:hint="default"/>
      <w:sz w:val="20"/>
    </w:rPr>
  </w:style>
  <w:style w:type="character" w:customStyle="1" w:styleId="WW8Num16z0">
    <w:name w:val="WW8Num16z0"/>
    <w:rPr>
      <w:rFonts w:ascii="Symbol" w:hAnsi="Symbol" w:cs="Symbol" w:hint="default"/>
      <w:sz w:val="20"/>
    </w:rPr>
  </w:style>
  <w:style w:type="character" w:customStyle="1" w:styleId="Fontepargpadro1">
    <w:name w:val="Fonte parág. padrão1"/>
  </w:style>
  <w:style w:type="character" w:customStyle="1" w:styleId="Smbolosdenumerao">
    <w:name w:val="Símbolos de numeração"/>
  </w:style>
  <w:style w:type="character" w:styleId="Forte">
    <w:name w:val="Strong"/>
    <w:uiPriority w:val="22"/>
    <w:qFormat/>
    <w:rPr>
      <w:b/>
      <w:bCs/>
    </w:rPr>
  </w:style>
  <w:style w:type="character" w:customStyle="1" w:styleId="apple-converted-space">
    <w:name w:val="apple-converted-space"/>
  </w:style>
  <w:style w:type="character" w:customStyle="1" w:styleId="Pr-formataoHTMLChar">
    <w:name w:val="Pré-formatação HTML Char"/>
    <w:uiPriority w:val="99"/>
    <w:rPr>
      <w:rFonts w:ascii="Courier New" w:hAnsi="Courier New" w:cs="Courier New"/>
    </w:rPr>
  </w:style>
  <w:style w:type="paragraph" w:customStyle="1" w:styleId="Ttulo2">
    <w:name w:val="Título2"/>
    <w:basedOn w:val="Normal"/>
    <w:next w:val="Corpodetexto"/>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20"/>
    </w:pPr>
  </w:style>
  <w:style w:type="paragraph" w:styleId="Lista">
    <w:name w:val="List"/>
    <w:basedOn w:val="Corpodetexto"/>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pPr>
      <w:suppressLineNumbers/>
    </w:pPr>
  </w:style>
  <w:style w:type="paragraph" w:customStyle="1" w:styleId="Ttulo10">
    <w:name w:val="Título1"/>
    <w:basedOn w:val="Normal"/>
    <w:next w:val="Corpodetexto"/>
    <w:pPr>
      <w:keepNext/>
      <w:spacing w:before="240" w:after="120"/>
    </w:pPr>
    <w:rPr>
      <w:rFonts w:ascii="Arial" w:hAnsi="Arial"/>
      <w:sz w:val="28"/>
      <w:szCs w:val="28"/>
    </w:rPr>
  </w:style>
  <w:style w:type="paragraph" w:customStyle="1" w:styleId="Legenda1">
    <w:name w:val="Legenda1"/>
    <w:basedOn w:val="Normal"/>
    <w:pPr>
      <w:suppressLineNumbers/>
      <w:spacing w:before="120" w:after="120"/>
    </w:pPr>
    <w:rPr>
      <w:i/>
      <w:iCs/>
    </w:rPr>
  </w:style>
  <w:style w:type="paragraph" w:customStyle="1" w:styleId="Contedodetabela">
    <w:name w:val="Conteúdo de tabela"/>
    <w:basedOn w:val="Normal"/>
    <w:pPr>
      <w:suppressLineNumbers/>
    </w:pPr>
  </w:style>
  <w:style w:type="paragraph" w:customStyle="1" w:styleId="Contedodatabela">
    <w:name w:val="Conteúdo da tabela"/>
    <w:basedOn w:val="Normal"/>
    <w:pPr>
      <w:suppressLineNumbers/>
    </w:pPr>
  </w:style>
  <w:style w:type="paragraph" w:customStyle="1" w:styleId="Ttulodetabela">
    <w:name w:val="Título de tabela"/>
    <w:basedOn w:val="Contedodetabela"/>
    <w:pPr>
      <w:jc w:val="center"/>
    </w:pPr>
    <w:rPr>
      <w:b/>
      <w:bCs/>
    </w:rPr>
  </w:style>
  <w:style w:type="paragraph" w:styleId="Pr-formataoHTML">
    <w:name w:val="HTML Preformatted"/>
    <w:basedOn w:val="Normal"/>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bidi="ar-SA"/>
    </w:rPr>
  </w:style>
  <w:style w:type="paragraph" w:styleId="Cabealho">
    <w:name w:val="header"/>
    <w:basedOn w:val="Normal"/>
    <w:link w:val="CabealhoChar"/>
    <w:uiPriority w:val="99"/>
    <w:unhideWhenUsed/>
    <w:rsid w:val="00EE3429"/>
    <w:pPr>
      <w:tabs>
        <w:tab w:val="center" w:pos="4252"/>
        <w:tab w:val="right" w:pos="8504"/>
      </w:tabs>
    </w:pPr>
    <w:rPr>
      <w:szCs w:val="21"/>
    </w:rPr>
  </w:style>
  <w:style w:type="character" w:customStyle="1" w:styleId="CabealhoChar">
    <w:name w:val="Cabeçalho Char"/>
    <w:basedOn w:val="Fontepargpadro"/>
    <w:link w:val="Cabealho"/>
    <w:uiPriority w:val="99"/>
    <w:rsid w:val="00EE3429"/>
    <w:rPr>
      <w:rFonts w:eastAsia="SimSun" w:cs="Mangal"/>
      <w:kern w:val="2"/>
      <w:sz w:val="24"/>
      <w:szCs w:val="21"/>
      <w:lang w:eastAsia="zh-CN" w:bidi="hi-IN"/>
    </w:rPr>
  </w:style>
  <w:style w:type="paragraph" w:styleId="Rodap">
    <w:name w:val="footer"/>
    <w:basedOn w:val="Normal"/>
    <w:link w:val="RodapChar"/>
    <w:uiPriority w:val="99"/>
    <w:unhideWhenUsed/>
    <w:rsid w:val="00EE3429"/>
    <w:pPr>
      <w:tabs>
        <w:tab w:val="center" w:pos="4252"/>
        <w:tab w:val="right" w:pos="8504"/>
      </w:tabs>
    </w:pPr>
    <w:rPr>
      <w:szCs w:val="21"/>
    </w:rPr>
  </w:style>
  <w:style w:type="character" w:customStyle="1" w:styleId="RodapChar">
    <w:name w:val="Rodapé Char"/>
    <w:basedOn w:val="Fontepargpadro"/>
    <w:link w:val="Rodap"/>
    <w:uiPriority w:val="99"/>
    <w:rsid w:val="00EE3429"/>
    <w:rPr>
      <w:rFonts w:eastAsia="SimSun" w:cs="Mangal"/>
      <w:kern w:val="2"/>
      <w:sz w:val="24"/>
      <w:szCs w:val="21"/>
      <w:lang w:eastAsia="zh-CN" w:bidi="hi-IN"/>
    </w:rPr>
  </w:style>
  <w:style w:type="paragraph" w:styleId="Textodebalo">
    <w:name w:val="Balloon Text"/>
    <w:basedOn w:val="Normal"/>
    <w:link w:val="TextodebaloChar"/>
    <w:uiPriority w:val="99"/>
    <w:semiHidden/>
    <w:unhideWhenUsed/>
    <w:rsid w:val="00EE3429"/>
    <w:rPr>
      <w:sz w:val="18"/>
      <w:szCs w:val="16"/>
    </w:rPr>
  </w:style>
  <w:style w:type="character" w:customStyle="1" w:styleId="TextodebaloChar">
    <w:name w:val="Texto de balão Char"/>
    <w:basedOn w:val="Fontepargpadro"/>
    <w:link w:val="Textodebalo"/>
    <w:uiPriority w:val="99"/>
    <w:semiHidden/>
    <w:rsid w:val="00EE3429"/>
    <w:rPr>
      <w:rFonts w:eastAsia="SimSun" w:cs="Mangal"/>
      <w:kern w:val="2"/>
      <w:sz w:val="18"/>
      <w:szCs w:val="16"/>
      <w:lang w:eastAsia="zh-CN" w:bidi="hi-IN"/>
    </w:rPr>
  </w:style>
  <w:style w:type="paragraph" w:styleId="PargrafodaLista">
    <w:name w:val="List Paragraph"/>
    <w:basedOn w:val="Normal"/>
    <w:uiPriority w:val="1"/>
    <w:qFormat/>
    <w:rsid w:val="00906CAF"/>
    <w:pPr>
      <w:ind w:left="720"/>
      <w:contextualSpacing/>
    </w:pPr>
    <w:rPr>
      <w:szCs w:val="21"/>
    </w:rPr>
  </w:style>
  <w:style w:type="paragraph" w:styleId="NormalWeb">
    <w:name w:val="Normal (Web)"/>
    <w:basedOn w:val="Normal"/>
    <w:uiPriority w:val="99"/>
    <w:unhideWhenUsed/>
    <w:rsid w:val="004D54E7"/>
    <w:pPr>
      <w:widowControl/>
      <w:suppressAutoHyphens w:val="0"/>
      <w:spacing w:before="100" w:beforeAutospacing="1" w:after="100" w:afterAutospacing="1"/>
    </w:pPr>
    <w:rPr>
      <w:rFonts w:eastAsia="Times New Roman" w:cs="Times New Roman"/>
      <w:kern w:val="0"/>
      <w:lang w:eastAsia="pt-BR" w:bidi="ar-SA"/>
    </w:rPr>
  </w:style>
  <w:style w:type="character" w:styleId="Hyperlink">
    <w:name w:val="Hyperlink"/>
    <w:basedOn w:val="Fontepargpadro"/>
    <w:uiPriority w:val="99"/>
    <w:unhideWhenUsed/>
    <w:rsid w:val="00E03888"/>
    <w:rPr>
      <w:color w:val="0563C1" w:themeColor="hyperlink"/>
      <w:u w:val="single"/>
    </w:rPr>
  </w:style>
  <w:style w:type="character" w:styleId="MenoPendente">
    <w:name w:val="Unresolved Mention"/>
    <w:basedOn w:val="Fontepargpadro"/>
    <w:uiPriority w:val="99"/>
    <w:semiHidden/>
    <w:unhideWhenUsed/>
    <w:rsid w:val="00E03888"/>
    <w:rPr>
      <w:color w:val="605E5C"/>
      <w:shd w:val="clear" w:color="auto" w:fill="E1DFDD"/>
    </w:rPr>
  </w:style>
  <w:style w:type="character" w:styleId="HiperlinkVisitado">
    <w:name w:val="FollowedHyperlink"/>
    <w:basedOn w:val="Fontepargpadro"/>
    <w:uiPriority w:val="99"/>
    <w:semiHidden/>
    <w:unhideWhenUsed/>
    <w:rsid w:val="00215871"/>
    <w:rPr>
      <w:color w:val="954F72" w:themeColor="followedHyperlink"/>
      <w:u w:val="single"/>
    </w:rPr>
  </w:style>
  <w:style w:type="character" w:styleId="CdigoHTML">
    <w:name w:val="HTML Code"/>
    <w:basedOn w:val="Fontepargpadro"/>
    <w:uiPriority w:val="99"/>
    <w:semiHidden/>
    <w:unhideWhenUsed/>
    <w:rsid w:val="00555005"/>
    <w:rPr>
      <w:rFonts w:ascii="Courier New" w:eastAsia="Times New Roman" w:hAnsi="Courier New" w:cs="Courier New"/>
      <w:sz w:val="20"/>
      <w:szCs w:val="20"/>
    </w:rPr>
  </w:style>
  <w:style w:type="character" w:customStyle="1" w:styleId="hljs-tag">
    <w:name w:val="hljs-tag"/>
    <w:basedOn w:val="Fontepargpadro"/>
    <w:rsid w:val="00555005"/>
  </w:style>
  <w:style w:type="character" w:customStyle="1" w:styleId="hljs-name">
    <w:name w:val="hljs-name"/>
    <w:basedOn w:val="Fontepargpadro"/>
    <w:rsid w:val="00555005"/>
  </w:style>
  <w:style w:type="character" w:customStyle="1" w:styleId="hljs-attr">
    <w:name w:val="hljs-attr"/>
    <w:basedOn w:val="Fontepargpadro"/>
    <w:rsid w:val="00555005"/>
  </w:style>
  <w:style w:type="character" w:customStyle="1" w:styleId="hljs-string">
    <w:name w:val="hljs-string"/>
    <w:basedOn w:val="Fontepargpadro"/>
    <w:rsid w:val="00555005"/>
  </w:style>
  <w:style w:type="character" w:customStyle="1" w:styleId="Ttulo1Char">
    <w:name w:val="Título 1 Char"/>
    <w:basedOn w:val="Fontepargpadro"/>
    <w:link w:val="Ttulo1"/>
    <w:uiPriority w:val="9"/>
    <w:rsid w:val="00817203"/>
    <w:rPr>
      <w:rFonts w:eastAsia="Times New Roman"/>
      <w:b/>
      <w:bCs/>
      <w:lang w:val="pt-PT" w:eastAsia="en-US"/>
    </w:rPr>
  </w:style>
  <w:style w:type="table" w:customStyle="1" w:styleId="TableNormal">
    <w:name w:val="Table Normal"/>
    <w:uiPriority w:val="2"/>
    <w:semiHidden/>
    <w:unhideWhenUsed/>
    <w:qFormat/>
    <w:rsid w:val="00817203"/>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17203"/>
    <w:pPr>
      <w:suppressAutoHyphens w:val="0"/>
      <w:autoSpaceDE w:val="0"/>
      <w:autoSpaceDN w:val="0"/>
      <w:spacing w:line="210" w:lineRule="exact"/>
      <w:ind w:left="71"/>
    </w:pPr>
    <w:rPr>
      <w:rFonts w:eastAsia="Times New Roman" w:cs="Times New Roman"/>
      <w:kern w:val="0"/>
      <w:sz w:val="22"/>
      <w:szCs w:val="22"/>
      <w:lang w:val="pt-P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03892">
      <w:bodyDiv w:val="1"/>
      <w:marLeft w:val="0"/>
      <w:marRight w:val="0"/>
      <w:marTop w:val="0"/>
      <w:marBottom w:val="0"/>
      <w:divBdr>
        <w:top w:val="none" w:sz="0" w:space="0" w:color="auto"/>
        <w:left w:val="none" w:sz="0" w:space="0" w:color="auto"/>
        <w:bottom w:val="none" w:sz="0" w:space="0" w:color="auto"/>
        <w:right w:val="none" w:sz="0" w:space="0" w:color="auto"/>
      </w:divBdr>
      <w:divsChild>
        <w:div w:id="127171189">
          <w:marLeft w:val="0"/>
          <w:marRight w:val="0"/>
          <w:marTop w:val="0"/>
          <w:marBottom w:val="0"/>
          <w:divBdr>
            <w:top w:val="none" w:sz="0" w:space="0" w:color="auto"/>
            <w:left w:val="none" w:sz="0" w:space="0" w:color="auto"/>
            <w:bottom w:val="none" w:sz="0" w:space="0" w:color="auto"/>
            <w:right w:val="none" w:sz="0" w:space="0" w:color="auto"/>
          </w:divBdr>
        </w:div>
        <w:div w:id="198011977">
          <w:marLeft w:val="0"/>
          <w:marRight w:val="0"/>
          <w:marTop w:val="0"/>
          <w:marBottom w:val="0"/>
          <w:divBdr>
            <w:top w:val="none" w:sz="0" w:space="0" w:color="auto"/>
            <w:left w:val="none" w:sz="0" w:space="0" w:color="auto"/>
            <w:bottom w:val="none" w:sz="0" w:space="0" w:color="auto"/>
            <w:right w:val="none" w:sz="0" w:space="0" w:color="auto"/>
          </w:divBdr>
        </w:div>
        <w:div w:id="204299210">
          <w:marLeft w:val="0"/>
          <w:marRight w:val="0"/>
          <w:marTop w:val="0"/>
          <w:marBottom w:val="0"/>
          <w:divBdr>
            <w:top w:val="none" w:sz="0" w:space="0" w:color="auto"/>
            <w:left w:val="none" w:sz="0" w:space="0" w:color="auto"/>
            <w:bottom w:val="none" w:sz="0" w:space="0" w:color="auto"/>
            <w:right w:val="none" w:sz="0" w:space="0" w:color="auto"/>
          </w:divBdr>
        </w:div>
        <w:div w:id="1073546901">
          <w:marLeft w:val="0"/>
          <w:marRight w:val="0"/>
          <w:marTop w:val="0"/>
          <w:marBottom w:val="0"/>
          <w:divBdr>
            <w:top w:val="none" w:sz="0" w:space="0" w:color="auto"/>
            <w:left w:val="none" w:sz="0" w:space="0" w:color="auto"/>
            <w:bottom w:val="none" w:sz="0" w:space="0" w:color="auto"/>
            <w:right w:val="none" w:sz="0" w:space="0" w:color="auto"/>
          </w:divBdr>
        </w:div>
        <w:div w:id="1648707941">
          <w:marLeft w:val="0"/>
          <w:marRight w:val="0"/>
          <w:marTop w:val="0"/>
          <w:marBottom w:val="0"/>
          <w:divBdr>
            <w:top w:val="none" w:sz="0" w:space="0" w:color="auto"/>
            <w:left w:val="none" w:sz="0" w:space="0" w:color="auto"/>
            <w:bottom w:val="none" w:sz="0" w:space="0" w:color="auto"/>
            <w:right w:val="none" w:sz="0" w:space="0" w:color="auto"/>
          </w:divBdr>
        </w:div>
        <w:div w:id="1853179796">
          <w:marLeft w:val="0"/>
          <w:marRight w:val="0"/>
          <w:marTop w:val="0"/>
          <w:marBottom w:val="0"/>
          <w:divBdr>
            <w:top w:val="none" w:sz="0" w:space="0" w:color="auto"/>
            <w:left w:val="none" w:sz="0" w:space="0" w:color="auto"/>
            <w:bottom w:val="none" w:sz="0" w:space="0" w:color="auto"/>
            <w:right w:val="none" w:sz="0" w:space="0" w:color="auto"/>
          </w:divBdr>
        </w:div>
        <w:div w:id="1987927317">
          <w:marLeft w:val="0"/>
          <w:marRight w:val="0"/>
          <w:marTop w:val="0"/>
          <w:marBottom w:val="0"/>
          <w:divBdr>
            <w:top w:val="none" w:sz="0" w:space="0" w:color="auto"/>
            <w:left w:val="none" w:sz="0" w:space="0" w:color="auto"/>
            <w:bottom w:val="none" w:sz="0" w:space="0" w:color="auto"/>
            <w:right w:val="none" w:sz="0" w:space="0" w:color="auto"/>
          </w:divBdr>
        </w:div>
      </w:divsChild>
    </w:div>
    <w:div w:id="389697627">
      <w:bodyDiv w:val="1"/>
      <w:marLeft w:val="0"/>
      <w:marRight w:val="0"/>
      <w:marTop w:val="0"/>
      <w:marBottom w:val="0"/>
      <w:divBdr>
        <w:top w:val="none" w:sz="0" w:space="0" w:color="auto"/>
        <w:left w:val="none" w:sz="0" w:space="0" w:color="auto"/>
        <w:bottom w:val="none" w:sz="0" w:space="0" w:color="auto"/>
        <w:right w:val="none" w:sz="0" w:space="0" w:color="auto"/>
      </w:divBdr>
      <w:divsChild>
        <w:div w:id="1717315964">
          <w:marLeft w:val="0"/>
          <w:marRight w:val="0"/>
          <w:marTop w:val="0"/>
          <w:marBottom w:val="0"/>
          <w:divBdr>
            <w:top w:val="none" w:sz="0" w:space="0" w:color="auto"/>
            <w:left w:val="none" w:sz="0" w:space="0" w:color="auto"/>
            <w:bottom w:val="none" w:sz="0" w:space="0" w:color="auto"/>
            <w:right w:val="none" w:sz="0" w:space="0" w:color="auto"/>
          </w:divBdr>
          <w:divsChild>
            <w:div w:id="163204995">
              <w:marLeft w:val="0"/>
              <w:marRight w:val="0"/>
              <w:marTop w:val="0"/>
              <w:marBottom w:val="0"/>
              <w:divBdr>
                <w:top w:val="none" w:sz="0" w:space="0" w:color="auto"/>
                <w:left w:val="none" w:sz="0" w:space="0" w:color="auto"/>
                <w:bottom w:val="none" w:sz="0" w:space="0" w:color="auto"/>
                <w:right w:val="none" w:sz="0" w:space="0" w:color="auto"/>
              </w:divBdr>
            </w:div>
            <w:div w:id="249393019">
              <w:marLeft w:val="0"/>
              <w:marRight w:val="0"/>
              <w:marTop w:val="0"/>
              <w:marBottom w:val="0"/>
              <w:divBdr>
                <w:top w:val="none" w:sz="0" w:space="0" w:color="auto"/>
                <w:left w:val="none" w:sz="0" w:space="0" w:color="auto"/>
                <w:bottom w:val="none" w:sz="0" w:space="0" w:color="auto"/>
                <w:right w:val="none" w:sz="0" w:space="0" w:color="auto"/>
              </w:divBdr>
            </w:div>
            <w:div w:id="313023478">
              <w:marLeft w:val="0"/>
              <w:marRight w:val="0"/>
              <w:marTop w:val="0"/>
              <w:marBottom w:val="0"/>
              <w:divBdr>
                <w:top w:val="none" w:sz="0" w:space="0" w:color="auto"/>
                <w:left w:val="none" w:sz="0" w:space="0" w:color="auto"/>
                <w:bottom w:val="none" w:sz="0" w:space="0" w:color="auto"/>
                <w:right w:val="none" w:sz="0" w:space="0" w:color="auto"/>
              </w:divBdr>
            </w:div>
            <w:div w:id="367143491">
              <w:marLeft w:val="0"/>
              <w:marRight w:val="0"/>
              <w:marTop w:val="0"/>
              <w:marBottom w:val="0"/>
              <w:divBdr>
                <w:top w:val="none" w:sz="0" w:space="0" w:color="auto"/>
                <w:left w:val="none" w:sz="0" w:space="0" w:color="auto"/>
                <w:bottom w:val="none" w:sz="0" w:space="0" w:color="auto"/>
                <w:right w:val="none" w:sz="0" w:space="0" w:color="auto"/>
              </w:divBdr>
            </w:div>
            <w:div w:id="403142837">
              <w:marLeft w:val="0"/>
              <w:marRight w:val="0"/>
              <w:marTop w:val="0"/>
              <w:marBottom w:val="0"/>
              <w:divBdr>
                <w:top w:val="none" w:sz="0" w:space="0" w:color="auto"/>
                <w:left w:val="none" w:sz="0" w:space="0" w:color="auto"/>
                <w:bottom w:val="none" w:sz="0" w:space="0" w:color="auto"/>
                <w:right w:val="none" w:sz="0" w:space="0" w:color="auto"/>
              </w:divBdr>
            </w:div>
            <w:div w:id="443696949">
              <w:marLeft w:val="0"/>
              <w:marRight w:val="0"/>
              <w:marTop w:val="0"/>
              <w:marBottom w:val="0"/>
              <w:divBdr>
                <w:top w:val="none" w:sz="0" w:space="0" w:color="auto"/>
                <w:left w:val="none" w:sz="0" w:space="0" w:color="auto"/>
                <w:bottom w:val="none" w:sz="0" w:space="0" w:color="auto"/>
                <w:right w:val="none" w:sz="0" w:space="0" w:color="auto"/>
              </w:divBdr>
            </w:div>
            <w:div w:id="556208982">
              <w:marLeft w:val="0"/>
              <w:marRight w:val="0"/>
              <w:marTop w:val="0"/>
              <w:marBottom w:val="0"/>
              <w:divBdr>
                <w:top w:val="none" w:sz="0" w:space="0" w:color="auto"/>
                <w:left w:val="none" w:sz="0" w:space="0" w:color="auto"/>
                <w:bottom w:val="none" w:sz="0" w:space="0" w:color="auto"/>
                <w:right w:val="none" w:sz="0" w:space="0" w:color="auto"/>
              </w:divBdr>
            </w:div>
            <w:div w:id="691733297">
              <w:marLeft w:val="0"/>
              <w:marRight w:val="0"/>
              <w:marTop w:val="0"/>
              <w:marBottom w:val="0"/>
              <w:divBdr>
                <w:top w:val="none" w:sz="0" w:space="0" w:color="auto"/>
                <w:left w:val="none" w:sz="0" w:space="0" w:color="auto"/>
                <w:bottom w:val="none" w:sz="0" w:space="0" w:color="auto"/>
                <w:right w:val="none" w:sz="0" w:space="0" w:color="auto"/>
              </w:divBdr>
            </w:div>
            <w:div w:id="745954878">
              <w:marLeft w:val="0"/>
              <w:marRight w:val="0"/>
              <w:marTop w:val="0"/>
              <w:marBottom w:val="0"/>
              <w:divBdr>
                <w:top w:val="none" w:sz="0" w:space="0" w:color="auto"/>
                <w:left w:val="none" w:sz="0" w:space="0" w:color="auto"/>
                <w:bottom w:val="none" w:sz="0" w:space="0" w:color="auto"/>
                <w:right w:val="none" w:sz="0" w:space="0" w:color="auto"/>
              </w:divBdr>
            </w:div>
            <w:div w:id="995492486">
              <w:marLeft w:val="0"/>
              <w:marRight w:val="0"/>
              <w:marTop w:val="0"/>
              <w:marBottom w:val="0"/>
              <w:divBdr>
                <w:top w:val="none" w:sz="0" w:space="0" w:color="auto"/>
                <w:left w:val="none" w:sz="0" w:space="0" w:color="auto"/>
                <w:bottom w:val="none" w:sz="0" w:space="0" w:color="auto"/>
                <w:right w:val="none" w:sz="0" w:space="0" w:color="auto"/>
              </w:divBdr>
            </w:div>
            <w:div w:id="1284843769">
              <w:marLeft w:val="0"/>
              <w:marRight w:val="0"/>
              <w:marTop w:val="0"/>
              <w:marBottom w:val="0"/>
              <w:divBdr>
                <w:top w:val="none" w:sz="0" w:space="0" w:color="auto"/>
                <w:left w:val="none" w:sz="0" w:space="0" w:color="auto"/>
                <w:bottom w:val="none" w:sz="0" w:space="0" w:color="auto"/>
                <w:right w:val="none" w:sz="0" w:space="0" w:color="auto"/>
              </w:divBdr>
            </w:div>
            <w:div w:id="1325358169">
              <w:marLeft w:val="0"/>
              <w:marRight w:val="0"/>
              <w:marTop w:val="0"/>
              <w:marBottom w:val="0"/>
              <w:divBdr>
                <w:top w:val="none" w:sz="0" w:space="0" w:color="auto"/>
                <w:left w:val="none" w:sz="0" w:space="0" w:color="auto"/>
                <w:bottom w:val="none" w:sz="0" w:space="0" w:color="auto"/>
                <w:right w:val="none" w:sz="0" w:space="0" w:color="auto"/>
              </w:divBdr>
            </w:div>
            <w:div w:id="1461416422">
              <w:marLeft w:val="0"/>
              <w:marRight w:val="0"/>
              <w:marTop w:val="0"/>
              <w:marBottom w:val="0"/>
              <w:divBdr>
                <w:top w:val="none" w:sz="0" w:space="0" w:color="auto"/>
                <w:left w:val="none" w:sz="0" w:space="0" w:color="auto"/>
                <w:bottom w:val="none" w:sz="0" w:space="0" w:color="auto"/>
                <w:right w:val="none" w:sz="0" w:space="0" w:color="auto"/>
              </w:divBdr>
            </w:div>
            <w:div w:id="1510874642">
              <w:marLeft w:val="0"/>
              <w:marRight w:val="0"/>
              <w:marTop w:val="0"/>
              <w:marBottom w:val="0"/>
              <w:divBdr>
                <w:top w:val="none" w:sz="0" w:space="0" w:color="auto"/>
                <w:left w:val="none" w:sz="0" w:space="0" w:color="auto"/>
                <w:bottom w:val="none" w:sz="0" w:space="0" w:color="auto"/>
                <w:right w:val="none" w:sz="0" w:space="0" w:color="auto"/>
              </w:divBdr>
            </w:div>
            <w:div w:id="1522470362">
              <w:marLeft w:val="0"/>
              <w:marRight w:val="0"/>
              <w:marTop w:val="0"/>
              <w:marBottom w:val="0"/>
              <w:divBdr>
                <w:top w:val="none" w:sz="0" w:space="0" w:color="auto"/>
                <w:left w:val="none" w:sz="0" w:space="0" w:color="auto"/>
                <w:bottom w:val="none" w:sz="0" w:space="0" w:color="auto"/>
                <w:right w:val="none" w:sz="0" w:space="0" w:color="auto"/>
              </w:divBdr>
            </w:div>
            <w:div w:id="1558280431">
              <w:marLeft w:val="0"/>
              <w:marRight w:val="0"/>
              <w:marTop w:val="0"/>
              <w:marBottom w:val="0"/>
              <w:divBdr>
                <w:top w:val="none" w:sz="0" w:space="0" w:color="auto"/>
                <w:left w:val="none" w:sz="0" w:space="0" w:color="auto"/>
                <w:bottom w:val="none" w:sz="0" w:space="0" w:color="auto"/>
                <w:right w:val="none" w:sz="0" w:space="0" w:color="auto"/>
              </w:divBdr>
            </w:div>
            <w:div w:id="1692149536">
              <w:marLeft w:val="0"/>
              <w:marRight w:val="0"/>
              <w:marTop w:val="0"/>
              <w:marBottom w:val="0"/>
              <w:divBdr>
                <w:top w:val="none" w:sz="0" w:space="0" w:color="auto"/>
                <w:left w:val="none" w:sz="0" w:space="0" w:color="auto"/>
                <w:bottom w:val="none" w:sz="0" w:space="0" w:color="auto"/>
                <w:right w:val="none" w:sz="0" w:space="0" w:color="auto"/>
              </w:divBdr>
            </w:div>
            <w:div w:id="1978802892">
              <w:marLeft w:val="0"/>
              <w:marRight w:val="0"/>
              <w:marTop w:val="0"/>
              <w:marBottom w:val="0"/>
              <w:divBdr>
                <w:top w:val="none" w:sz="0" w:space="0" w:color="auto"/>
                <w:left w:val="none" w:sz="0" w:space="0" w:color="auto"/>
                <w:bottom w:val="none" w:sz="0" w:space="0" w:color="auto"/>
                <w:right w:val="none" w:sz="0" w:space="0" w:color="auto"/>
              </w:divBdr>
            </w:div>
            <w:div w:id="2099708786">
              <w:marLeft w:val="0"/>
              <w:marRight w:val="0"/>
              <w:marTop w:val="0"/>
              <w:marBottom w:val="0"/>
              <w:divBdr>
                <w:top w:val="none" w:sz="0" w:space="0" w:color="auto"/>
                <w:left w:val="none" w:sz="0" w:space="0" w:color="auto"/>
                <w:bottom w:val="none" w:sz="0" w:space="0" w:color="auto"/>
                <w:right w:val="none" w:sz="0" w:space="0" w:color="auto"/>
              </w:divBdr>
            </w:div>
            <w:div w:id="2126922804">
              <w:marLeft w:val="0"/>
              <w:marRight w:val="0"/>
              <w:marTop w:val="0"/>
              <w:marBottom w:val="0"/>
              <w:divBdr>
                <w:top w:val="none" w:sz="0" w:space="0" w:color="auto"/>
                <w:left w:val="none" w:sz="0" w:space="0" w:color="auto"/>
                <w:bottom w:val="none" w:sz="0" w:space="0" w:color="auto"/>
                <w:right w:val="none" w:sz="0" w:space="0" w:color="auto"/>
              </w:divBdr>
            </w:div>
            <w:div w:id="21453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1815">
      <w:bodyDiv w:val="1"/>
      <w:marLeft w:val="0"/>
      <w:marRight w:val="0"/>
      <w:marTop w:val="0"/>
      <w:marBottom w:val="0"/>
      <w:divBdr>
        <w:top w:val="none" w:sz="0" w:space="0" w:color="auto"/>
        <w:left w:val="none" w:sz="0" w:space="0" w:color="auto"/>
        <w:bottom w:val="none" w:sz="0" w:space="0" w:color="auto"/>
        <w:right w:val="none" w:sz="0" w:space="0" w:color="auto"/>
      </w:divBdr>
    </w:div>
    <w:div w:id="541484206">
      <w:bodyDiv w:val="1"/>
      <w:marLeft w:val="0"/>
      <w:marRight w:val="0"/>
      <w:marTop w:val="0"/>
      <w:marBottom w:val="0"/>
      <w:divBdr>
        <w:top w:val="none" w:sz="0" w:space="0" w:color="auto"/>
        <w:left w:val="none" w:sz="0" w:space="0" w:color="auto"/>
        <w:bottom w:val="none" w:sz="0" w:space="0" w:color="auto"/>
        <w:right w:val="none" w:sz="0" w:space="0" w:color="auto"/>
      </w:divBdr>
    </w:div>
    <w:div w:id="567883628">
      <w:bodyDiv w:val="1"/>
      <w:marLeft w:val="0"/>
      <w:marRight w:val="0"/>
      <w:marTop w:val="0"/>
      <w:marBottom w:val="0"/>
      <w:divBdr>
        <w:top w:val="none" w:sz="0" w:space="0" w:color="auto"/>
        <w:left w:val="none" w:sz="0" w:space="0" w:color="auto"/>
        <w:bottom w:val="none" w:sz="0" w:space="0" w:color="auto"/>
        <w:right w:val="none" w:sz="0" w:space="0" w:color="auto"/>
      </w:divBdr>
      <w:divsChild>
        <w:div w:id="1776516045">
          <w:marLeft w:val="0"/>
          <w:marRight w:val="0"/>
          <w:marTop w:val="0"/>
          <w:marBottom w:val="0"/>
          <w:divBdr>
            <w:top w:val="none" w:sz="0" w:space="0" w:color="auto"/>
            <w:left w:val="none" w:sz="0" w:space="0" w:color="auto"/>
            <w:bottom w:val="none" w:sz="0" w:space="0" w:color="auto"/>
            <w:right w:val="none" w:sz="0" w:space="0" w:color="auto"/>
          </w:divBdr>
          <w:divsChild>
            <w:div w:id="1056515474">
              <w:marLeft w:val="0"/>
              <w:marRight w:val="0"/>
              <w:marTop w:val="0"/>
              <w:marBottom w:val="0"/>
              <w:divBdr>
                <w:top w:val="none" w:sz="0" w:space="0" w:color="auto"/>
                <w:left w:val="none" w:sz="0" w:space="0" w:color="auto"/>
                <w:bottom w:val="none" w:sz="0" w:space="0" w:color="auto"/>
                <w:right w:val="none" w:sz="0" w:space="0" w:color="auto"/>
              </w:divBdr>
            </w:div>
            <w:div w:id="1198397037">
              <w:marLeft w:val="0"/>
              <w:marRight w:val="0"/>
              <w:marTop w:val="0"/>
              <w:marBottom w:val="0"/>
              <w:divBdr>
                <w:top w:val="none" w:sz="0" w:space="0" w:color="auto"/>
                <w:left w:val="none" w:sz="0" w:space="0" w:color="auto"/>
                <w:bottom w:val="none" w:sz="0" w:space="0" w:color="auto"/>
                <w:right w:val="none" w:sz="0" w:space="0" w:color="auto"/>
              </w:divBdr>
            </w:div>
            <w:div w:id="1357274261">
              <w:marLeft w:val="0"/>
              <w:marRight w:val="0"/>
              <w:marTop w:val="0"/>
              <w:marBottom w:val="0"/>
              <w:divBdr>
                <w:top w:val="none" w:sz="0" w:space="0" w:color="auto"/>
                <w:left w:val="none" w:sz="0" w:space="0" w:color="auto"/>
                <w:bottom w:val="none" w:sz="0" w:space="0" w:color="auto"/>
                <w:right w:val="none" w:sz="0" w:space="0" w:color="auto"/>
              </w:divBdr>
            </w:div>
            <w:div w:id="1470391839">
              <w:marLeft w:val="0"/>
              <w:marRight w:val="0"/>
              <w:marTop w:val="0"/>
              <w:marBottom w:val="0"/>
              <w:divBdr>
                <w:top w:val="none" w:sz="0" w:space="0" w:color="auto"/>
                <w:left w:val="none" w:sz="0" w:space="0" w:color="auto"/>
                <w:bottom w:val="none" w:sz="0" w:space="0" w:color="auto"/>
                <w:right w:val="none" w:sz="0" w:space="0" w:color="auto"/>
              </w:divBdr>
            </w:div>
            <w:div w:id="1524441399">
              <w:marLeft w:val="0"/>
              <w:marRight w:val="0"/>
              <w:marTop w:val="0"/>
              <w:marBottom w:val="0"/>
              <w:divBdr>
                <w:top w:val="none" w:sz="0" w:space="0" w:color="auto"/>
                <w:left w:val="none" w:sz="0" w:space="0" w:color="auto"/>
                <w:bottom w:val="none" w:sz="0" w:space="0" w:color="auto"/>
                <w:right w:val="none" w:sz="0" w:space="0" w:color="auto"/>
              </w:divBdr>
            </w:div>
            <w:div w:id="16795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3578">
      <w:bodyDiv w:val="1"/>
      <w:marLeft w:val="0"/>
      <w:marRight w:val="0"/>
      <w:marTop w:val="0"/>
      <w:marBottom w:val="0"/>
      <w:divBdr>
        <w:top w:val="none" w:sz="0" w:space="0" w:color="auto"/>
        <w:left w:val="none" w:sz="0" w:space="0" w:color="auto"/>
        <w:bottom w:val="none" w:sz="0" w:space="0" w:color="auto"/>
        <w:right w:val="none" w:sz="0" w:space="0" w:color="auto"/>
      </w:divBdr>
      <w:divsChild>
        <w:div w:id="1370297857">
          <w:marLeft w:val="0"/>
          <w:marRight w:val="0"/>
          <w:marTop w:val="0"/>
          <w:marBottom w:val="0"/>
          <w:divBdr>
            <w:top w:val="none" w:sz="0" w:space="0" w:color="auto"/>
            <w:left w:val="none" w:sz="0" w:space="0" w:color="auto"/>
            <w:bottom w:val="none" w:sz="0" w:space="0" w:color="auto"/>
            <w:right w:val="none" w:sz="0" w:space="0" w:color="auto"/>
          </w:divBdr>
          <w:divsChild>
            <w:div w:id="363143250">
              <w:marLeft w:val="0"/>
              <w:marRight w:val="0"/>
              <w:marTop w:val="0"/>
              <w:marBottom w:val="0"/>
              <w:divBdr>
                <w:top w:val="none" w:sz="0" w:space="0" w:color="auto"/>
                <w:left w:val="none" w:sz="0" w:space="0" w:color="auto"/>
                <w:bottom w:val="none" w:sz="0" w:space="0" w:color="auto"/>
                <w:right w:val="none" w:sz="0" w:space="0" w:color="auto"/>
              </w:divBdr>
            </w:div>
            <w:div w:id="755596107">
              <w:marLeft w:val="0"/>
              <w:marRight w:val="0"/>
              <w:marTop w:val="0"/>
              <w:marBottom w:val="0"/>
              <w:divBdr>
                <w:top w:val="none" w:sz="0" w:space="0" w:color="auto"/>
                <w:left w:val="none" w:sz="0" w:space="0" w:color="auto"/>
                <w:bottom w:val="none" w:sz="0" w:space="0" w:color="auto"/>
                <w:right w:val="none" w:sz="0" w:space="0" w:color="auto"/>
              </w:divBdr>
            </w:div>
            <w:div w:id="756749906">
              <w:marLeft w:val="0"/>
              <w:marRight w:val="0"/>
              <w:marTop w:val="0"/>
              <w:marBottom w:val="0"/>
              <w:divBdr>
                <w:top w:val="none" w:sz="0" w:space="0" w:color="auto"/>
                <w:left w:val="none" w:sz="0" w:space="0" w:color="auto"/>
                <w:bottom w:val="none" w:sz="0" w:space="0" w:color="auto"/>
                <w:right w:val="none" w:sz="0" w:space="0" w:color="auto"/>
              </w:divBdr>
            </w:div>
            <w:div w:id="1583756543">
              <w:marLeft w:val="0"/>
              <w:marRight w:val="0"/>
              <w:marTop w:val="0"/>
              <w:marBottom w:val="0"/>
              <w:divBdr>
                <w:top w:val="none" w:sz="0" w:space="0" w:color="auto"/>
                <w:left w:val="none" w:sz="0" w:space="0" w:color="auto"/>
                <w:bottom w:val="none" w:sz="0" w:space="0" w:color="auto"/>
                <w:right w:val="none" w:sz="0" w:space="0" w:color="auto"/>
              </w:divBdr>
            </w:div>
            <w:div w:id="1750039960">
              <w:marLeft w:val="0"/>
              <w:marRight w:val="0"/>
              <w:marTop w:val="0"/>
              <w:marBottom w:val="0"/>
              <w:divBdr>
                <w:top w:val="none" w:sz="0" w:space="0" w:color="auto"/>
                <w:left w:val="none" w:sz="0" w:space="0" w:color="auto"/>
                <w:bottom w:val="none" w:sz="0" w:space="0" w:color="auto"/>
                <w:right w:val="none" w:sz="0" w:space="0" w:color="auto"/>
              </w:divBdr>
            </w:div>
            <w:div w:id="19892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0478">
      <w:bodyDiv w:val="1"/>
      <w:marLeft w:val="0"/>
      <w:marRight w:val="0"/>
      <w:marTop w:val="0"/>
      <w:marBottom w:val="0"/>
      <w:divBdr>
        <w:top w:val="none" w:sz="0" w:space="0" w:color="auto"/>
        <w:left w:val="none" w:sz="0" w:space="0" w:color="auto"/>
        <w:bottom w:val="none" w:sz="0" w:space="0" w:color="auto"/>
        <w:right w:val="none" w:sz="0" w:space="0" w:color="auto"/>
      </w:divBdr>
    </w:div>
    <w:div w:id="708336860">
      <w:bodyDiv w:val="1"/>
      <w:marLeft w:val="0"/>
      <w:marRight w:val="0"/>
      <w:marTop w:val="0"/>
      <w:marBottom w:val="0"/>
      <w:divBdr>
        <w:top w:val="none" w:sz="0" w:space="0" w:color="auto"/>
        <w:left w:val="none" w:sz="0" w:space="0" w:color="auto"/>
        <w:bottom w:val="none" w:sz="0" w:space="0" w:color="auto"/>
        <w:right w:val="none" w:sz="0" w:space="0" w:color="auto"/>
      </w:divBdr>
    </w:div>
    <w:div w:id="768351521">
      <w:bodyDiv w:val="1"/>
      <w:marLeft w:val="0"/>
      <w:marRight w:val="0"/>
      <w:marTop w:val="0"/>
      <w:marBottom w:val="0"/>
      <w:divBdr>
        <w:top w:val="none" w:sz="0" w:space="0" w:color="auto"/>
        <w:left w:val="none" w:sz="0" w:space="0" w:color="auto"/>
        <w:bottom w:val="none" w:sz="0" w:space="0" w:color="auto"/>
        <w:right w:val="none" w:sz="0" w:space="0" w:color="auto"/>
      </w:divBdr>
      <w:divsChild>
        <w:div w:id="898787223">
          <w:marLeft w:val="0"/>
          <w:marRight w:val="0"/>
          <w:marTop w:val="0"/>
          <w:marBottom w:val="0"/>
          <w:divBdr>
            <w:top w:val="none" w:sz="0" w:space="0" w:color="auto"/>
            <w:left w:val="none" w:sz="0" w:space="0" w:color="auto"/>
            <w:bottom w:val="none" w:sz="0" w:space="0" w:color="auto"/>
            <w:right w:val="none" w:sz="0" w:space="0" w:color="auto"/>
          </w:divBdr>
          <w:divsChild>
            <w:div w:id="911549834">
              <w:marLeft w:val="0"/>
              <w:marRight w:val="0"/>
              <w:marTop w:val="0"/>
              <w:marBottom w:val="0"/>
              <w:divBdr>
                <w:top w:val="none" w:sz="0" w:space="0" w:color="auto"/>
                <w:left w:val="none" w:sz="0" w:space="0" w:color="auto"/>
                <w:bottom w:val="none" w:sz="0" w:space="0" w:color="auto"/>
                <w:right w:val="none" w:sz="0" w:space="0" w:color="auto"/>
              </w:divBdr>
            </w:div>
            <w:div w:id="1017275749">
              <w:marLeft w:val="0"/>
              <w:marRight w:val="0"/>
              <w:marTop w:val="0"/>
              <w:marBottom w:val="0"/>
              <w:divBdr>
                <w:top w:val="none" w:sz="0" w:space="0" w:color="auto"/>
                <w:left w:val="none" w:sz="0" w:space="0" w:color="auto"/>
                <w:bottom w:val="none" w:sz="0" w:space="0" w:color="auto"/>
                <w:right w:val="none" w:sz="0" w:space="0" w:color="auto"/>
              </w:divBdr>
            </w:div>
            <w:div w:id="1319653533">
              <w:marLeft w:val="0"/>
              <w:marRight w:val="0"/>
              <w:marTop w:val="0"/>
              <w:marBottom w:val="0"/>
              <w:divBdr>
                <w:top w:val="none" w:sz="0" w:space="0" w:color="auto"/>
                <w:left w:val="none" w:sz="0" w:space="0" w:color="auto"/>
                <w:bottom w:val="none" w:sz="0" w:space="0" w:color="auto"/>
                <w:right w:val="none" w:sz="0" w:space="0" w:color="auto"/>
              </w:divBdr>
            </w:div>
            <w:div w:id="1910724273">
              <w:marLeft w:val="0"/>
              <w:marRight w:val="0"/>
              <w:marTop w:val="0"/>
              <w:marBottom w:val="0"/>
              <w:divBdr>
                <w:top w:val="none" w:sz="0" w:space="0" w:color="auto"/>
                <w:left w:val="none" w:sz="0" w:space="0" w:color="auto"/>
                <w:bottom w:val="none" w:sz="0" w:space="0" w:color="auto"/>
                <w:right w:val="none" w:sz="0" w:space="0" w:color="auto"/>
              </w:divBdr>
            </w:div>
            <w:div w:id="1930581006">
              <w:marLeft w:val="0"/>
              <w:marRight w:val="0"/>
              <w:marTop w:val="0"/>
              <w:marBottom w:val="0"/>
              <w:divBdr>
                <w:top w:val="none" w:sz="0" w:space="0" w:color="auto"/>
                <w:left w:val="none" w:sz="0" w:space="0" w:color="auto"/>
                <w:bottom w:val="none" w:sz="0" w:space="0" w:color="auto"/>
                <w:right w:val="none" w:sz="0" w:space="0" w:color="auto"/>
              </w:divBdr>
            </w:div>
            <w:div w:id="21263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1507">
      <w:bodyDiv w:val="1"/>
      <w:marLeft w:val="0"/>
      <w:marRight w:val="0"/>
      <w:marTop w:val="0"/>
      <w:marBottom w:val="0"/>
      <w:divBdr>
        <w:top w:val="none" w:sz="0" w:space="0" w:color="auto"/>
        <w:left w:val="none" w:sz="0" w:space="0" w:color="auto"/>
        <w:bottom w:val="none" w:sz="0" w:space="0" w:color="auto"/>
        <w:right w:val="none" w:sz="0" w:space="0" w:color="auto"/>
      </w:divBdr>
    </w:div>
    <w:div w:id="828062160">
      <w:bodyDiv w:val="1"/>
      <w:marLeft w:val="0"/>
      <w:marRight w:val="0"/>
      <w:marTop w:val="0"/>
      <w:marBottom w:val="0"/>
      <w:divBdr>
        <w:top w:val="none" w:sz="0" w:space="0" w:color="auto"/>
        <w:left w:val="none" w:sz="0" w:space="0" w:color="auto"/>
        <w:bottom w:val="none" w:sz="0" w:space="0" w:color="auto"/>
        <w:right w:val="none" w:sz="0" w:space="0" w:color="auto"/>
      </w:divBdr>
      <w:divsChild>
        <w:div w:id="1745638844">
          <w:marLeft w:val="0"/>
          <w:marRight w:val="0"/>
          <w:marTop w:val="0"/>
          <w:marBottom w:val="0"/>
          <w:divBdr>
            <w:top w:val="none" w:sz="0" w:space="0" w:color="auto"/>
            <w:left w:val="none" w:sz="0" w:space="0" w:color="auto"/>
            <w:bottom w:val="none" w:sz="0" w:space="0" w:color="auto"/>
            <w:right w:val="none" w:sz="0" w:space="0" w:color="auto"/>
          </w:divBdr>
          <w:divsChild>
            <w:div w:id="698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6683">
      <w:bodyDiv w:val="1"/>
      <w:marLeft w:val="0"/>
      <w:marRight w:val="0"/>
      <w:marTop w:val="0"/>
      <w:marBottom w:val="0"/>
      <w:divBdr>
        <w:top w:val="none" w:sz="0" w:space="0" w:color="auto"/>
        <w:left w:val="none" w:sz="0" w:space="0" w:color="auto"/>
        <w:bottom w:val="none" w:sz="0" w:space="0" w:color="auto"/>
        <w:right w:val="none" w:sz="0" w:space="0" w:color="auto"/>
      </w:divBdr>
      <w:divsChild>
        <w:div w:id="196091991">
          <w:marLeft w:val="0"/>
          <w:marRight w:val="0"/>
          <w:marTop w:val="0"/>
          <w:marBottom w:val="0"/>
          <w:divBdr>
            <w:top w:val="none" w:sz="0" w:space="0" w:color="auto"/>
            <w:left w:val="none" w:sz="0" w:space="0" w:color="auto"/>
            <w:bottom w:val="none" w:sz="0" w:space="0" w:color="auto"/>
            <w:right w:val="none" w:sz="0" w:space="0" w:color="auto"/>
          </w:divBdr>
          <w:divsChild>
            <w:div w:id="171266080">
              <w:marLeft w:val="0"/>
              <w:marRight w:val="0"/>
              <w:marTop w:val="0"/>
              <w:marBottom w:val="0"/>
              <w:divBdr>
                <w:top w:val="none" w:sz="0" w:space="0" w:color="auto"/>
                <w:left w:val="none" w:sz="0" w:space="0" w:color="auto"/>
                <w:bottom w:val="none" w:sz="0" w:space="0" w:color="auto"/>
                <w:right w:val="none" w:sz="0" w:space="0" w:color="auto"/>
              </w:divBdr>
            </w:div>
            <w:div w:id="268053630">
              <w:marLeft w:val="0"/>
              <w:marRight w:val="0"/>
              <w:marTop w:val="0"/>
              <w:marBottom w:val="0"/>
              <w:divBdr>
                <w:top w:val="none" w:sz="0" w:space="0" w:color="auto"/>
                <w:left w:val="none" w:sz="0" w:space="0" w:color="auto"/>
                <w:bottom w:val="none" w:sz="0" w:space="0" w:color="auto"/>
                <w:right w:val="none" w:sz="0" w:space="0" w:color="auto"/>
              </w:divBdr>
            </w:div>
            <w:div w:id="1479029983">
              <w:marLeft w:val="0"/>
              <w:marRight w:val="0"/>
              <w:marTop w:val="0"/>
              <w:marBottom w:val="0"/>
              <w:divBdr>
                <w:top w:val="none" w:sz="0" w:space="0" w:color="auto"/>
                <w:left w:val="none" w:sz="0" w:space="0" w:color="auto"/>
                <w:bottom w:val="none" w:sz="0" w:space="0" w:color="auto"/>
                <w:right w:val="none" w:sz="0" w:space="0" w:color="auto"/>
              </w:divBdr>
            </w:div>
            <w:div w:id="1854343171">
              <w:marLeft w:val="0"/>
              <w:marRight w:val="0"/>
              <w:marTop w:val="0"/>
              <w:marBottom w:val="0"/>
              <w:divBdr>
                <w:top w:val="none" w:sz="0" w:space="0" w:color="auto"/>
                <w:left w:val="none" w:sz="0" w:space="0" w:color="auto"/>
                <w:bottom w:val="none" w:sz="0" w:space="0" w:color="auto"/>
                <w:right w:val="none" w:sz="0" w:space="0" w:color="auto"/>
              </w:divBdr>
            </w:div>
            <w:div w:id="1866626166">
              <w:marLeft w:val="0"/>
              <w:marRight w:val="0"/>
              <w:marTop w:val="0"/>
              <w:marBottom w:val="0"/>
              <w:divBdr>
                <w:top w:val="none" w:sz="0" w:space="0" w:color="auto"/>
                <w:left w:val="none" w:sz="0" w:space="0" w:color="auto"/>
                <w:bottom w:val="none" w:sz="0" w:space="0" w:color="auto"/>
                <w:right w:val="none" w:sz="0" w:space="0" w:color="auto"/>
              </w:divBdr>
            </w:div>
            <w:div w:id="19500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0850">
      <w:bodyDiv w:val="1"/>
      <w:marLeft w:val="0"/>
      <w:marRight w:val="0"/>
      <w:marTop w:val="0"/>
      <w:marBottom w:val="0"/>
      <w:divBdr>
        <w:top w:val="none" w:sz="0" w:space="0" w:color="auto"/>
        <w:left w:val="none" w:sz="0" w:space="0" w:color="auto"/>
        <w:bottom w:val="none" w:sz="0" w:space="0" w:color="auto"/>
        <w:right w:val="none" w:sz="0" w:space="0" w:color="auto"/>
      </w:divBdr>
      <w:divsChild>
        <w:div w:id="326835370">
          <w:marLeft w:val="0"/>
          <w:marRight w:val="0"/>
          <w:marTop w:val="0"/>
          <w:marBottom w:val="0"/>
          <w:divBdr>
            <w:top w:val="none" w:sz="0" w:space="0" w:color="auto"/>
            <w:left w:val="none" w:sz="0" w:space="0" w:color="auto"/>
            <w:bottom w:val="none" w:sz="0" w:space="0" w:color="auto"/>
            <w:right w:val="none" w:sz="0" w:space="0" w:color="auto"/>
          </w:divBdr>
          <w:divsChild>
            <w:div w:id="12114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3852">
      <w:bodyDiv w:val="1"/>
      <w:marLeft w:val="0"/>
      <w:marRight w:val="0"/>
      <w:marTop w:val="0"/>
      <w:marBottom w:val="0"/>
      <w:divBdr>
        <w:top w:val="none" w:sz="0" w:space="0" w:color="auto"/>
        <w:left w:val="none" w:sz="0" w:space="0" w:color="auto"/>
        <w:bottom w:val="none" w:sz="0" w:space="0" w:color="auto"/>
        <w:right w:val="none" w:sz="0" w:space="0" w:color="auto"/>
      </w:divBdr>
    </w:div>
    <w:div w:id="944725240">
      <w:bodyDiv w:val="1"/>
      <w:marLeft w:val="0"/>
      <w:marRight w:val="0"/>
      <w:marTop w:val="0"/>
      <w:marBottom w:val="0"/>
      <w:divBdr>
        <w:top w:val="none" w:sz="0" w:space="0" w:color="auto"/>
        <w:left w:val="none" w:sz="0" w:space="0" w:color="auto"/>
        <w:bottom w:val="none" w:sz="0" w:space="0" w:color="auto"/>
        <w:right w:val="none" w:sz="0" w:space="0" w:color="auto"/>
      </w:divBdr>
    </w:div>
    <w:div w:id="1388142752">
      <w:bodyDiv w:val="1"/>
      <w:marLeft w:val="0"/>
      <w:marRight w:val="0"/>
      <w:marTop w:val="0"/>
      <w:marBottom w:val="0"/>
      <w:divBdr>
        <w:top w:val="none" w:sz="0" w:space="0" w:color="auto"/>
        <w:left w:val="none" w:sz="0" w:space="0" w:color="auto"/>
        <w:bottom w:val="none" w:sz="0" w:space="0" w:color="auto"/>
        <w:right w:val="none" w:sz="0" w:space="0" w:color="auto"/>
      </w:divBdr>
    </w:div>
    <w:div w:id="1407915091">
      <w:bodyDiv w:val="1"/>
      <w:marLeft w:val="0"/>
      <w:marRight w:val="0"/>
      <w:marTop w:val="0"/>
      <w:marBottom w:val="0"/>
      <w:divBdr>
        <w:top w:val="none" w:sz="0" w:space="0" w:color="auto"/>
        <w:left w:val="none" w:sz="0" w:space="0" w:color="auto"/>
        <w:bottom w:val="none" w:sz="0" w:space="0" w:color="auto"/>
        <w:right w:val="none" w:sz="0" w:space="0" w:color="auto"/>
      </w:divBdr>
      <w:divsChild>
        <w:div w:id="730889203">
          <w:marLeft w:val="0"/>
          <w:marRight w:val="0"/>
          <w:marTop w:val="0"/>
          <w:marBottom w:val="0"/>
          <w:divBdr>
            <w:top w:val="none" w:sz="0" w:space="0" w:color="auto"/>
            <w:left w:val="none" w:sz="0" w:space="0" w:color="auto"/>
            <w:bottom w:val="none" w:sz="0" w:space="0" w:color="auto"/>
            <w:right w:val="none" w:sz="0" w:space="0" w:color="auto"/>
          </w:divBdr>
          <w:divsChild>
            <w:div w:id="11763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0060">
      <w:bodyDiv w:val="1"/>
      <w:marLeft w:val="0"/>
      <w:marRight w:val="0"/>
      <w:marTop w:val="0"/>
      <w:marBottom w:val="0"/>
      <w:divBdr>
        <w:top w:val="none" w:sz="0" w:space="0" w:color="auto"/>
        <w:left w:val="none" w:sz="0" w:space="0" w:color="auto"/>
        <w:bottom w:val="none" w:sz="0" w:space="0" w:color="auto"/>
        <w:right w:val="none" w:sz="0" w:space="0" w:color="auto"/>
      </w:divBdr>
    </w:div>
    <w:div w:id="1468821758">
      <w:bodyDiv w:val="1"/>
      <w:marLeft w:val="0"/>
      <w:marRight w:val="0"/>
      <w:marTop w:val="0"/>
      <w:marBottom w:val="0"/>
      <w:divBdr>
        <w:top w:val="none" w:sz="0" w:space="0" w:color="auto"/>
        <w:left w:val="none" w:sz="0" w:space="0" w:color="auto"/>
        <w:bottom w:val="none" w:sz="0" w:space="0" w:color="auto"/>
        <w:right w:val="none" w:sz="0" w:space="0" w:color="auto"/>
      </w:divBdr>
    </w:div>
    <w:div w:id="1738479507">
      <w:bodyDiv w:val="1"/>
      <w:marLeft w:val="0"/>
      <w:marRight w:val="0"/>
      <w:marTop w:val="0"/>
      <w:marBottom w:val="0"/>
      <w:divBdr>
        <w:top w:val="none" w:sz="0" w:space="0" w:color="auto"/>
        <w:left w:val="none" w:sz="0" w:space="0" w:color="auto"/>
        <w:bottom w:val="none" w:sz="0" w:space="0" w:color="auto"/>
        <w:right w:val="none" w:sz="0" w:space="0" w:color="auto"/>
      </w:divBdr>
      <w:divsChild>
        <w:div w:id="754086732">
          <w:marLeft w:val="0"/>
          <w:marRight w:val="0"/>
          <w:marTop w:val="0"/>
          <w:marBottom w:val="0"/>
          <w:divBdr>
            <w:top w:val="none" w:sz="0" w:space="0" w:color="auto"/>
            <w:left w:val="none" w:sz="0" w:space="0" w:color="auto"/>
            <w:bottom w:val="none" w:sz="0" w:space="0" w:color="auto"/>
            <w:right w:val="none" w:sz="0" w:space="0" w:color="auto"/>
          </w:divBdr>
          <w:divsChild>
            <w:div w:id="785778496">
              <w:marLeft w:val="0"/>
              <w:marRight w:val="0"/>
              <w:marTop w:val="0"/>
              <w:marBottom w:val="0"/>
              <w:divBdr>
                <w:top w:val="none" w:sz="0" w:space="0" w:color="auto"/>
                <w:left w:val="none" w:sz="0" w:space="0" w:color="auto"/>
                <w:bottom w:val="none" w:sz="0" w:space="0" w:color="auto"/>
                <w:right w:val="none" w:sz="0" w:space="0" w:color="auto"/>
              </w:divBdr>
              <w:divsChild>
                <w:div w:id="1108236259">
                  <w:marLeft w:val="0"/>
                  <w:marRight w:val="0"/>
                  <w:marTop w:val="0"/>
                  <w:marBottom w:val="0"/>
                  <w:divBdr>
                    <w:top w:val="none" w:sz="0" w:space="0" w:color="auto"/>
                    <w:left w:val="none" w:sz="0" w:space="0" w:color="auto"/>
                    <w:bottom w:val="none" w:sz="0" w:space="0" w:color="auto"/>
                    <w:right w:val="none" w:sz="0" w:space="0" w:color="auto"/>
                  </w:divBdr>
                  <w:divsChild>
                    <w:div w:id="4423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70107">
      <w:bodyDiv w:val="1"/>
      <w:marLeft w:val="0"/>
      <w:marRight w:val="0"/>
      <w:marTop w:val="0"/>
      <w:marBottom w:val="0"/>
      <w:divBdr>
        <w:top w:val="none" w:sz="0" w:space="0" w:color="auto"/>
        <w:left w:val="none" w:sz="0" w:space="0" w:color="auto"/>
        <w:bottom w:val="none" w:sz="0" w:space="0" w:color="auto"/>
        <w:right w:val="none" w:sz="0" w:space="0" w:color="auto"/>
      </w:divBdr>
    </w:div>
    <w:div w:id="1844271759">
      <w:bodyDiv w:val="1"/>
      <w:marLeft w:val="0"/>
      <w:marRight w:val="0"/>
      <w:marTop w:val="0"/>
      <w:marBottom w:val="0"/>
      <w:divBdr>
        <w:top w:val="none" w:sz="0" w:space="0" w:color="auto"/>
        <w:left w:val="none" w:sz="0" w:space="0" w:color="auto"/>
        <w:bottom w:val="none" w:sz="0" w:space="0" w:color="auto"/>
        <w:right w:val="none" w:sz="0" w:space="0" w:color="auto"/>
      </w:divBdr>
    </w:div>
    <w:div w:id="1928612280">
      <w:bodyDiv w:val="1"/>
      <w:marLeft w:val="0"/>
      <w:marRight w:val="0"/>
      <w:marTop w:val="0"/>
      <w:marBottom w:val="0"/>
      <w:divBdr>
        <w:top w:val="none" w:sz="0" w:space="0" w:color="auto"/>
        <w:left w:val="none" w:sz="0" w:space="0" w:color="auto"/>
        <w:bottom w:val="none" w:sz="0" w:space="0" w:color="auto"/>
        <w:right w:val="none" w:sz="0" w:space="0" w:color="auto"/>
      </w:divBdr>
    </w:div>
    <w:div w:id="1976829903">
      <w:bodyDiv w:val="1"/>
      <w:marLeft w:val="0"/>
      <w:marRight w:val="0"/>
      <w:marTop w:val="0"/>
      <w:marBottom w:val="0"/>
      <w:divBdr>
        <w:top w:val="none" w:sz="0" w:space="0" w:color="auto"/>
        <w:left w:val="none" w:sz="0" w:space="0" w:color="auto"/>
        <w:bottom w:val="none" w:sz="0" w:space="0" w:color="auto"/>
        <w:right w:val="none" w:sz="0" w:space="0" w:color="auto"/>
      </w:divBdr>
      <w:divsChild>
        <w:div w:id="1132871380">
          <w:marLeft w:val="0"/>
          <w:marRight w:val="0"/>
          <w:marTop w:val="0"/>
          <w:marBottom w:val="0"/>
          <w:divBdr>
            <w:top w:val="none" w:sz="0" w:space="0" w:color="auto"/>
            <w:left w:val="none" w:sz="0" w:space="0" w:color="auto"/>
            <w:bottom w:val="none" w:sz="0" w:space="0" w:color="auto"/>
            <w:right w:val="none" w:sz="0" w:space="0" w:color="auto"/>
          </w:divBdr>
          <w:divsChild>
            <w:div w:id="47653014">
              <w:marLeft w:val="0"/>
              <w:marRight w:val="0"/>
              <w:marTop w:val="0"/>
              <w:marBottom w:val="0"/>
              <w:divBdr>
                <w:top w:val="none" w:sz="0" w:space="0" w:color="auto"/>
                <w:left w:val="none" w:sz="0" w:space="0" w:color="auto"/>
                <w:bottom w:val="none" w:sz="0" w:space="0" w:color="auto"/>
                <w:right w:val="none" w:sz="0" w:space="0" w:color="auto"/>
              </w:divBdr>
            </w:div>
            <w:div w:id="403340662">
              <w:marLeft w:val="0"/>
              <w:marRight w:val="0"/>
              <w:marTop w:val="0"/>
              <w:marBottom w:val="0"/>
              <w:divBdr>
                <w:top w:val="none" w:sz="0" w:space="0" w:color="auto"/>
                <w:left w:val="none" w:sz="0" w:space="0" w:color="auto"/>
                <w:bottom w:val="none" w:sz="0" w:space="0" w:color="auto"/>
                <w:right w:val="none" w:sz="0" w:space="0" w:color="auto"/>
              </w:divBdr>
            </w:div>
            <w:div w:id="420102035">
              <w:marLeft w:val="0"/>
              <w:marRight w:val="0"/>
              <w:marTop w:val="0"/>
              <w:marBottom w:val="0"/>
              <w:divBdr>
                <w:top w:val="none" w:sz="0" w:space="0" w:color="auto"/>
                <w:left w:val="none" w:sz="0" w:space="0" w:color="auto"/>
                <w:bottom w:val="none" w:sz="0" w:space="0" w:color="auto"/>
                <w:right w:val="none" w:sz="0" w:space="0" w:color="auto"/>
              </w:divBdr>
            </w:div>
            <w:div w:id="692075358">
              <w:marLeft w:val="0"/>
              <w:marRight w:val="0"/>
              <w:marTop w:val="0"/>
              <w:marBottom w:val="0"/>
              <w:divBdr>
                <w:top w:val="none" w:sz="0" w:space="0" w:color="auto"/>
                <w:left w:val="none" w:sz="0" w:space="0" w:color="auto"/>
                <w:bottom w:val="none" w:sz="0" w:space="0" w:color="auto"/>
                <w:right w:val="none" w:sz="0" w:space="0" w:color="auto"/>
              </w:divBdr>
            </w:div>
            <w:div w:id="962035217">
              <w:marLeft w:val="0"/>
              <w:marRight w:val="0"/>
              <w:marTop w:val="0"/>
              <w:marBottom w:val="0"/>
              <w:divBdr>
                <w:top w:val="none" w:sz="0" w:space="0" w:color="auto"/>
                <w:left w:val="none" w:sz="0" w:space="0" w:color="auto"/>
                <w:bottom w:val="none" w:sz="0" w:space="0" w:color="auto"/>
                <w:right w:val="none" w:sz="0" w:space="0" w:color="auto"/>
              </w:divBdr>
            </w:div>
            <w:div w:id="18736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3489">
      <w:bodyDiv w:val="1"/>
      <w:marLeft w:val="0"/>
      <w:marRight w:val="0"/>
      <w:marTop w:val="0"/>
      <w:marBottom w:val="0"/>
      <w:divBdr>
        <w:top w:val="none" w:sz="0" w:space="0" w:color="auto"/>
        <w:left w:val="none" w:sz="0" w:space="0" w:color="auto"/>
        <w:bottom w:val="none" w:sz="0" w:space="0" w:color="auto"/>
        <w:right w:val="none" w:sz="0" w:space="0" w:color="auto"/>
      </w:divBdr>
    </w:div>
    <w:div w:id="2048412427">
      <w:bodyDiv w:val="1"/>
      <w:marLeft w:val="0"/>
      <w:marRight w:val="0"/>
      <w:marTop w:val="0"/>
      <w:marBottom w:val="0"/>
      <w:divBdr>
        <w:top w:val="none" w:sz="0" w:space="0" w:color="auto"/>
        <w:left w:val="none" w:sz="0" w:space="0" w:color="auto"/>
        <w:bottom w:val="none" w:sz="0" w:space="0" w:color="auto"/>
        <w:right w:val="none" w:sz="0" w:space="0" w:color="auto"/>
      </w:divBdr>
      <w:divsChild>
        <w:div w:id="408356390">
          <w:marLeft w:val="0"/>
          <w:marRight w:val="0"/>
          <w:marTop w:val="0"/>
          <w:marBottom w:val="0"/>
          <w:divBdr>
            <w:top w:val="none" w:sz="0" w:space="0" w:color="auto"/>
            <w:left w:val="none" w:sz="0" w:space="0" w:color="auto"/>
            <w:bottom w:val="none" w:sz="0" w:space="0" w:color="auto"/>
            <w:right w:val="none" w:sz="0" w:space="0" w:color="auto"/>
          </w:divBdr>
          <w:divsChild>
            <w:div w:id="19428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80099">
      <w:bodyDiv w:val="1"/>
      <w:marLeft w:val="0"/>
      <w:marRight w:val="0"/>
      <w:marTop w:val="0"/>
      <w:marBottom w:val="0"/>
      <w:divBdr>
        <w:top w:val="none" w:sz="0" w:space="0" w:color="auto"/>
        <w:left w:val="none" w:sz="0" w:space="0" w:color="auto"/>
        <w:bottom w:val="none" w:sz="0" w:space="0" w:color="auto"/>
        <w:right w:val="none" w:sz="0" w:space="0" w:color="auto"/>
      </w:divBdr>
    </w:div>
    <w:div w:id="2077849672">
      <w:bodyDiv w:val="1"/>
      <w:marLeft w:val="0"/>
      <w:marRight w:val="0"/>
      <w:marTop w:val="0"/>
      <w:marBottom w:val="0"/>
      <w:divBdr>
        <w:top w:val="none" w:sz="0" w:space="0" w:color="auto"/>
        <w:left w:val="none" w:sz="0" w:space="0" w:color="auto"/>
        <w:bottom w:val="none" w:sz="0" w:space="0" w:color="auto"/>
        <w:right w:val="none" w:sz="0" w:space="0" w:color="auto"/>
      </w:divBdr>
    </w:div>
    <w:div w:id="2092772090">
      <w:bodyDiv w:val="1"/>
      <w:marLeft w:val="0"/>
      <w:marRight w:val="0"/>
      <w:marTop w:val="0"/>
      <w:marBottom w:val="0"/>
      <w:divBdr>
        <w:top w:val="none" w:sz="0" w:space="0" w:color="auto"/>
        <w:left w:val="none" w:sz="0" w:space="0" w:color="auto"/>
        <w:bottom w:val="none" w:sz="0" w:space="0" w:color="auto"/>
        <w:right w:val="none" w:sz="0" w:space="0" w:color="auto"/>
      </w:divBdr>
    </w:div>
    <w:div w:id="21244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victorcmarinho/CRUD-MVC-PHP" TargetMode="External"/><Relationship Id="rId30" Type="http://schemas.openxmlformats.org/officeDocument/2006/relationships/image" Target="media/image22.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D57C3-1539-436B-AFD1-23887D73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3789</TotalTime>
  <Pages>11</Pages>
  <Words>1494</Words>
  <Characters>8069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PERCILIO  EUGENIO JUNIOR</dc:creator>
  <cp:keywords/>
  <dc:description/>
  <cp:lastModifiedBy>Pedro Judah</cp:lastModifiedBy>
  <cp:revision>5</cp:revision>
  <cp:lastPrinted>1900-01-01T03:06:00Z</cp:lastPrinted>
  <dcterms:created xsi:type="dcterms:W3CDTF">2025-04-28T17:11:00Z</dcterms:created>
  <dcterms:modified xsi:type="dcterms:W3CDTF">2025-05-05T18:12:00Z</dcterms:modified>
</cp:coreProperties>
</file>